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EF3CFD" w14:textId="43FC641B" w:rsidR="00F044A9" w:rsidRPr="0072560E" w:rsidRDefault="0072560E" w:rsidP="005727A3">
      <w:pPr>
        <w:spacing w:after="0" w:line="240" w:lineRule="auto"/>
        <w:rPr>
          <w:rFonts w:ascii="Arial" w:hAnsi="Arial" w:cs="Arial"/>
          <w:b/>
          <w:bCs/>
          <w:color w:val="808080"/>
          <w:sz w:val="24"/>
        </w:rPr>
      </w:pPr>
      <w:proofErr w:type="spellStart"/>
      <w:r w:rsidRPr="0072560E">
        <w:rPr>
          <w:rFonts w:ascii="Arial" w:hAnsi="Arial" w:cs="Arial"/>
          <w:b/>
          <w:sz w:val="24"/>
        </w:rPr>
        <w:t>Indice</w:t>
      </w:r>
      <w:proofErr w:type="spellEnd"/>
    </w:p>
    <w:p w14:paraId="5A7B08D3" w14:textId="4234CA08" w:rsidR="0072560E" w:rsidRDefault="00774021">
      <w:pPr>
        <w:pStyle w:val="TDC1"/>
        <w:tabs>
          <w:tab w:val="left" w:pos="440"/>
          <w:tab w:val="right" w:leader="dot" w:pos="104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B82A05">
        <w:rPr>
          <w:rFonts w:ascii="Arial" w:hAnsi="Arial" w:cs="Arial"/>
          <w:bCs/>
          <w:i/>
          <w:sz w:val="24"/>
        </w:rPr>
        <w:fldChar w:fldCharType="begin"/>
      </w:r>
      <w:r w:rsidR="00EE11D2" w:rsidRPr="00B82A05">
        <w:rPr>
          <w:rFonts w:ascii="Arial" w:hAnsi="Arial" w:cs="Arial"/>
          <w:bCs/>
          <w:i/>
          <w:sz w:val="24"/>
        </w:rPr>
        <w:instrText xml:space="preserve"> TOC \o "1-3" \h \z </w:instrText>
      </w:r>
      <w:r w:rsidRPr="00B82A05">
        <w:rPr>
          <w:rFonts w:ascii="Arial" w:hAnsi="Arial" w:cs="Arial"/>
          <w:bCs/>
          <w:i/>
          <w:sz w:val="24"/>
        </w:rPr>
        <w:fldChar w:fldCharType="separate"/>
      </w:r>
      <w:hyperlink w:anchor="_Toc181191290" w:history="1">
        <w:r w:rsidR="0072560E" w:rsidRPr="00E13F3E">
          <w:rPr>
            <w:rStyle w:val="Hipervnculo"/>
            <w:noProof/>
          </w:rPr>
          <w:t>1</w:t>
        </w:r>
        <w:r w:rsidR="0072560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2560E" w:rsidRPr="00E13F3E">
          <w:rPr>
            <w:rStyle w:val="Hipervnculo"/>
            <w:noProof/>
          </w:rPr>
          <w:t>Propósito</w:t>
        </w:r>
        <w:r w:rsidR="0072560E">
          <w:rPr>
            <w:noProof/>
            <w:webHidden/>
          </w:rPr>
          <w:tab/>
        </w:r>
        <w:r w:rsidR="0072560E">
          <w:rPr>
            <w:noProof/>
            <w:webHidden/>
          </w:rPr>
          <w:fldChar w:fldCharType="begin"/>
        </w:r>
        <w:r w:rsidR="0072560E">
          <w:rPr>
            <w:noProof/>
            <w:webHidden/>
          </w:rPr>
          <w:instrText xml:space="preserve"> PAGEREF _Toc181191290 \h </w:instrText>
        </w:r>
        <w:r w:rsidR="0072560E">
          <w:rPr>
            <w:noProof/>
            <w:webHidden/>
          </w:rPr>
        </w:r>
        <w:r w:rsidR="0072560E">
          <w:rPr>
            <w:noProof/>
            <w:webHidden/>
          </w:rPr>
          <w:fldChar w:fldCharType="separate"/>
        </w:r>
        <w:r w:rsidR="0076281B">
          <w:rPr>
            <w:noProof/>
            <w:webHidden/>
          </w:rPr>
          <w:t>- 2 -</w:t>
        </w:r>
        <w:r w:rsidR="0072560E">
          <w:rPr>
            <w:noProof/>
            <w:webHidden/>
          </w:rPr>
          <w:fldChar w:fldCharType="end"/>
        </w:r>
      </w:hyperlink>
    </w:p>
    <w:p w14:paraId="3D0E7EFD" w14:textId="2FEB964F" w:rsidR="0072560E" w:rsidRDefault="00F1714B">
      <w:pPr>
        <w:pStyle w:val="TDC1"/>
        <w:tabs>
          <w:tab w:val="left" w:pos="440"/>
          <w:tab w:val="right" w:leader="dot" w:pos="104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81191291" w:history="1">
        <w:r w:rsidR="0072560E" w:rsidRPr="00E13F3E">
          <w:rPr>
            <w:rStyle w:val="Hipervnculo"/>
            <w:noProof/>
          </w:rPr>
          <w:t>2</w:t>
        </w:r>
        <w:r w:rsidR="0072560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2560E" w:rsidRPr="00E13F3E">
          <w:rPr>
            <w:rStyle w:val="Hipervnculo"/>
            <w:noProof/>
          </w:rPr>
          <w:t>Descripción general</w:t>
        </w:r>
        <w:r w:rsidR="0072560E">
          <w:rPr>
            <w:noProof/>
            <w:webHidden/>
          </w:rPr>
          <w:tab/>
        </w:r>
        <w:r w:rsidR="0072560E">
          <w:rPr>
            <w:noProof/>
            <w:webHidden/>
          </w:rPr>
          <w:fldChar w:fldCharType="begin"/>
        </w:r>
        <w:r w:rsidR="0072560E">
          <w:rPr>
            <w:noProof/>
            <w:webHidden/>
          </w:rPr>
          <w:instrText xml:space="preserve"> PAGEREF _Toc181191291 \h </w:instrText>
        </w:r>
        <w:r w:rsidR="0072560E">
          <w:rPr>
            <w:noProof/>
            <w:webHidden/>
          </w:rPr>
        </w:r>
        <w:r w:rsidR="0072560E">
          <w:rPr>
            <w:noProof/>
            <w:webHidden/>
          </w:rPr>
          <w:fldChar w:fldCharType="separate"/>
        </w:r>
        <w:r w:rsidR="0076281B">
          <w:rPr>
            <w:noProof/>
            <w:webHidden/>
          </w:rPr>
          <w:t>- 2 -</w:t>
        </w:r>
        <w:r w:rsidR="0072560E">
          <w:rPr>
            <w:noProof/>
            <w:webHidden/>
          </w:rPr>
          <w:fldChar w:fldCharType="end"/>
        </w:r>
      </w:hyperlink>
    </w:p>
    <w:p w14:paraId="702A7ECF" w14:textId="12B9EF49" w:rsidR="0072560E" w:rsidRDefault="00F1714B">
      <w:pPr>
        <w:pStyle w:val="TDC1"/>
        <w:tabs>
          <w:tab w:val="left" w:pos="440"/>
          <w:tab w:val="right" w:leader="dot" w:pos="104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81191292" w:history="1">
        <w:r w:rsidR="0072560E" w:rsidRPr="00E13F3E">
          <w:rPr>
            <w:rStyle w:val="Hipervnculo"/>
            <w:noProof/>
          </w:rPr>
          <w:t>3</w:t>
        </w:r>
        <w:r w:rsidR="0072560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2560E" w:rsidRPr="00E13F3E">
          <w:rPr>
            <w:rStyle w:val="Hipervnculo"/>
            <w:noProof/>
          </w:rPr>
          <w:t>Nombre del archivo</w:t>
        </w:r>
        <w:r w:rsidR="0072560E">
          <w:rPr>
            <w:noProof/>
            <w:webHidden/>
          </w:rPr>
          <w:tab/>
        </w:r>
        <w:r w:rsidR="0072560E">
          <w:rPr>
            <w:noProof/>
            <w:webHidden/>
          </w:rPr>
          <w:fldChar w:fldCharType="begin"/>
        </w:r>
        <w:r w:rsidR="0072560E">
          <w:rPr>
            <w:noProof/>
            <w:webHidden/>
          </w:rPr>
          <w:instrText xml:space="preserve"> PAGEREF _Toc181191292 \h </w:instrText>
        </w:r>
        <w:r w:rsidR="0072560E">
          <w:rPr>
            <w:noProof/>
            <w:webHidden/>
          </w:rPr>
        </w:r>
        <w:r w:rsidR="0072560E">
          <w:rPr>
            <w:noProof/>
            <w:webHidden/>
          </w:rPr>
          <w:fldChar w:fldCharType="separate"/>
        </w:r>
        <w:r w:rsidR="0076281B">
          <w:rPr>
            <w:noProof/>
            <w:webHidden/>
          </w:rPr>
          <w:t>- 2 -</w:t>
        </w:r>
        <w:r w:rsidR="0072560E">
          <w:rPr>
            <w:noProof/>
            <w:webHidden/>
          </w:rPr>
          <w:fldChar w:fldCharType="end"/>
        </w:r>
      </w:hyperlink>
    </w:p>
    <w:p w14:paraId="294FAF4E" w14:textId="404B1C39" w:rsidR="0072560E" w:rsidRDefault="00F1714B">
      <w:pPr>
        <w:pStyle w:val="TDC1"/>
        <w:tabs>
          <w:tab w:val="left" w:pos="440"/>
          <w:tab w:val="right" w:leader="dot" w:pos="104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81191293" w:history="1">
        <w:r w:rsidR="0072560E" w:rsidRPr="00E13F3E">
          <w:rPr>
            <w:rStyle w:val="Hipervnculo"/>
            <w:noProof/>
          </w:rPr>
          <w:t>4</w:t>
        </w:r>
        <w:r w:rsidR="0072560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2560E" w:rsidRPr="00E13F3E">
          <w:rPr>
            <w:rStyle w:val="Hipervnculo"/>
            <w:noProof/>
          </w:rPr>
          <w:t>Estructura del archivo</w:t>
        </w:r>
        <w:r w:rsidR="0072560E">
          <w:rPr>
            <w:noProof/>
            <w:webHidden/>
          </w:rPr>
          <w:tab/>
        </w:r>
        <w:r w:rsidR="0072560E">
          <w:rPr>
            <w:noProof/>
            <w:webHidden/>
          </w:rPr>
          <w:fldChar w:fldCharType="begin"/>
        </w:r>
        <w:r w:rsidR="0072560E">
          <w:rPr>
            <w:noProof/>
            <w:webHidden/>
          </w:rPr>
          <w:instrText xml:space="preserve"> PAGEREF _Toc181191293 \h </w:instrText>
        </w:r>
        <w:r w:rsidR="0072560E">
          <w:rPr>
            <w:noProof/>
            <w:webHidden/>
          </w:rPr>
        </w:r>
        <w:r w:rsidR="0072560E">
          <w:rPr>
            <w:noProof/>
            <w:webHidden/>
          </w:rPr>
          <w:fldChar w:fldCharType="separate"/>
        </w:r>
        <w:r w:rsidR="0076281B">
          <w:rPr>
            <w:noProof/>
            <w:webHidden/>
          </w:rPr>
          <w:t>- 2 -</w:t>
        </w:r>
        <w:r w:rsidR="0072560E">
          <w:rPr>
            <w:noProof/>
            <w:webHidden/>
          </w:rPr>
          <w:fldChar w:fldCharType="end"/>
        </w:r>
      </w:hyperlink>
    </w:p>
    <w:p w14:paraId="71051096" w14:textId="6F254D66" w:rsidR="0072560E" w:rsidRDefault="00F1714B">
      <w:pPr>
        <w:pStyle w:val="TDC1"/>
        <w:tabs>
          <w:tab w:val="left" w:pos="440"/>
          <w:tab w:val="right" w:leader="dot" w:pos="104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81191294" w:history="1">
        <w:r w:rsidR="0072560E" w:rsidRPr="00E13F3E">
          <w:rPr>
            <w:rStyle w:val="Hipervnculo"/>
            <w:noProof/>
          </w:rPr>
          <w:t>5</w:t>
        </w:r>
        <w:r w:rsidR="0072560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2560E" w:rsidRPr="00E13F3E">
          <w:rPr>
            <w:rStyle w:val="Hipervnculo"/>
            <w:noProof/>
          </w:rPr>
          <w:t>Ejemplo</w:t>
        </w:r>
        <w:r w:rsidR="0072560E">
          <w:rPr>
            <w:noProof/>
            <w:webHidden/>
          </w:rPr>
          <w:tab/>
        </w:r>
        <w:r w:rsidR="0072560E">
          <w:rPr>
            <w:noProof/>
            <w:webHidden/>
          </w:rPr>
          <w:fldChar w:fldCharType="begin"/>
        </w:r>
        <w:r w:rsidR="0072560E">
          <w:rPr>
            <w:noProof/>
            <w:webHidden/>
          </w:rPr>
          <w:instrText xml:space="preserve"> PAGEREF _Toc181191294 \h </w:instrText>
        </w:r>
        <w:r w:rsidR="0072560E">
          <w:rPr>
            <w:noProof/>
            <w:webHidden/>
          </w:rPr>
        </w:r>
        <w:r w:rsidR="0072560E">
          <w:rPr>
            <w:noProof/>
            <w:webHidden/>
          </w:rPr>
          <w:fldChar w:fldCharType="separate"/>
        </w:r>
        <w:r w:rsidR="0076281B">
          <w:rPr>
            <w:noProof/>
            <w:webHidden/>
          </w:rPr>
          <w:t>- 3 -</w:t>
        </w:r>
        <w:r w:rsidR="0072560E">
          <w:rPr>
            <w:noProof/>
            <w:webHidden/>
          </w:rPr>
          <w:fldChar w:fldCharType="end"/>
        </w:r>
      </w:hyperlink>
    </w:p>
    <w:p w14:paraId="6A5A2EBE" w14:textId="63F1C237" w:rsidR="0072560E" w:rsidRDefault="00F1714B">
      <w:pPr>
        <w:pStyle w:val="TDC1"/>
        <w:tabs>
          <w:tab w:val="left" w:pos="440"/>
          <w:tab w:val="right" w:leader="dot" w:pos="104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81191295" w:history="1">
        <w:r w:rsidR="0072560E" w:rsidRPr="00E13F3E">
          <w:rPr>
            <w:rStyle w:val="Hipervnculo"/>
            <w:noProof/>
          </w:rPr>
          <w:t>6</w:t>
        </w:r>
        <w:r w:rsidR="0072560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2560E" w:rsidRPr="00E13F3E">
          <w:rPr>
            <w:rStyle w:val="Hipervnculo"/>
            <w:noProof/>
          </w:rPr>
          <w:t>Fuera de Alcance</w:t>
        </w:r>
        <w:r w:rsidR="0072560E">
          <w:rPr>
            <w:noProof/>
            <w:webHidden/>
          </w:rPr>
          <w:tab/>
        </w:r>
        <w:r w:rsidR="0072560E">
          <w:rPr>
            <w:noProof/>
            <w:webHidden/>
          </w:rPr>
          <w:fldChar w:fldCharType="begin"/>
        </w:r>
        <w:r w:rsidR="0072560E">
          <w:rPr>
            <w:noProof/>
            <w:webHidden/>
          </w:rPr>
          <w:instrText xml:space="preserve"> PAGEREF _Toc181191295 \h </w:instrText>
        </w:r>
        <w:r w:rsidR="0072560E">
          <w:rPr>
            <w:noProof/>
            <w:webHidden/>
          </w:rPr>
        </w:r>
        <w:r w:rsidR="0072560E">
          <w:rPr>
            <w:noProof/>
            <w:webHidden/>
          </w:rPr>
          <w:fldChar w:fldCharType="separate"/>
        </w:r>
        <w:r w:rsidR="0076281B">
          <w:rPr>
            <w:noProof/>
            <w:webHidden/>
          </w:rPr>
          <w:t>- 3 -</w:t>
        </w:r>
        <w:r w:rsidR="0072560E">
          <w:rPr>
            <w:noProof/>
            <w:webHidden/>
          </w:rPr>
          <w:fldChar w:fldCharType="end"/>
        </w:r>
      </w:hyperlink>
    </w:p>
    <w:p w14:paraId="20C030BA" w14:textId="463C979C" w:rsidR="0072560E" w:rsidRDefault="00F1714B">
      <w:pPr>
        <w:pStyle w:val="TDC1"/>
        <w:tabs>
          <w:tab w:val="left" w:pos="440"/>
          <w:tab w:val="right" w:leader="dot" w:pos="104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81191296" w:history="1">
        <w:r w:rsidR="0072560E" w:rsidRPr="00E13F3E">
          <w:rPr>
            <w:rStyle w:val="Hipervnculo"/>
            <w:noProof/>
          </w:rPr>
          <w:t>7</w:t>
        </w:r>
        <w:r w:rsidR="0072560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2560E" w:rsidRPr="00E13F3E">
          <w:rPr>
            <w:rStyle w:val="Hipervnculo"/>
            <w:noProof/>
          </w:rPr>
          <w:t>Glosario de Términos y Abreviaturas</w:t>
        </w:r>
        <w:r w:rsidR="0072560E">
          <w:rPr>
            <w:noProof/>
            <w:webHidden/>
          </w:rPr>
          <w:tab/>
        </w:r>
        <w:r w:rsidR="0072560E">
          <w:rPr>
            <w:noProof/>
            <w:webHidden/>
          </w:rPr>
          <w:fldChar w:fldCharType="begin"/>
        </w:r>
        <w:r w:rsidR="0072560E">
          <w:rPr>
            <w:noProof/>
            <w:webHidden/>
          </w:rPr>
          <w:instrText xml:space="preserve"> PAGEREF _Toc181191296 \h </w:instrText>
        </w:r>
        <w:r w:rsidR="0072560E">
          <w:rPr>
            <w:noProof/>
            <w:webHidden/>
          </w:rPr>
        </w:r>
        <w:r w:rsidR="0072560E">
          <w:rPr>
            <w:noProof/>
            <w:webHidden/>
          </w:rPr>
          <w:fldChar w:fldCharType="separate"/>
        </w:r>
        <w:r w:rsidR="0076281B">
          <w:rPr>
            <w:noProof/>
            <w:webHidden/>
          </w:rPr>
          <w:t>- 3 -</w:t>
        </w:r>
        <w:r w:rsidR="0072560E">
          <w:rPr>
            <w:noProof/>
            <w:webHidden/>
          </w:rPr>
          <w:fldChar w:fldCharType="end"/>
        </w:r>
      </w:hyperlink>
    </w:p>
    <w:p w14:paraId="5D41F18D" w14:textId="330824DD" w:rsidR="002372CE" w:rsidRPr="00B82A05" w:rsidRDefault="00774021" w:rsidP="00CA3994">
      <w:pPr>
        <w:rPr>
          <w:rStyle w:val="Textoennegrita"/>
          <w:rFonts w:ascii="Arial" w:eastAsia="Times New Roman" w:hAnsi="Arial" w:cs="Arial"/>
          <w:b w:val="0"/>
          <w:color w:val="808080"/>
          <w:sz w:val="24"/>
          <w:szCs w:val="20"/>
          <w:lang w:val="es-ES"/>
        </w:rPr>
      </w:pPr>
      <w:r w:rsidRPr="00B82A05">
        <w:rPr>
          <w:rFonts w:ascii="Arial" w:eastAsia="Times New Roman" w:hAnsi="Arial" w:cs="Arial"/>
          <w:bCs/>
          <w:i/>
          <w:sz w:val="24"/>
          <w:szCs w:val="20"/>
          <w:lang w:val="es-ES"/>
        </w:rPr>
        <w:fldChar w:fldCharType="end"/>
      </w:r>
      <w:r w:rsidR="002372CE" w:rsidRPr="00B82A05">
        <w:rPr>
          <w:rStyle w:val="Textoennegrita"/>
          <w:rFonts w:ascii="Arial" w:hAnsi="Arial" w:cs="Arial"/>
          <w:b w:val="0"/>
        </w:rPr>
        <w:br w:type="page"/>
      </w:r>
    </w:p>
    <w:p w14:paraId="45DCA06A" w14:textId="77777777" w:rsidR="00F044A9" w:rsidRPr="00307B31" w:rsidRDefault="00D0128F" w:rsidP="00307B31">
      <w:pPr>
        <w:pStyle w:val="Ttulo1"/>
        <w:rPr>
          <w:rStyle w:val="Textoennegrita"/>
          <w:b/>
          <w:bCs w:val="0"/>
        </w:rPr>
      </w:pPr>
      <w:bookmarkStart w:id="0" w:name="_Toc181191290"/>
      <w:r w:rsidRPr="00307B31">
        <w:rPr>
          <w:rStyle w:val="Textoennegrita"/>
          <w:b/>
          <w:bCs w:val="0"/>
        </w:rPr>
        <w:lastRenderedPageBreak/>
        <w:t>Propósito</w:t>
      </w:r>
      <w:bookmarkEnd w:id="0"/>
    </w:p>
    <w:p w14:paraId="3C02D574" w14:textId="1D95F402" w:rsidR="002340F9" w:rsidRPr="00D317FD" w:rsidRDefault="002340F9" w:rsidP="002340F9">
      <w:pPr>
        <w:ind w:left="709"/>
        <w:rPr>
          <w:rFonts w:asciiTheme="minorHAnsi" w:hAnsiTheme="minorHAnsi" w:cstheme="minorHAnsi"/>
          <w:iCs/>
          <w:sz w:val="20"/>
          <w:szCs w:val="20"/>
        </w:rPr>
      </w:pPr>
      <w:r w:rsidRPr="00D317FD">
        <w:rPr>
          <w:rFonts w:asciiTheme="minorHAnsi" w:hAnsiTheme="minorHAnsi" w:cstheme="minorHAnsi"/>
          <w:iCs/>
          <w:sz w:val="20"/>
          <w:szCs w:val="20"/>
        </w:rPr>
        <w:t xml:space="preserve">Describir </w:t>
      </w:r>
      <w:r w:rsidR="00B11BEF" w:rsidRPr="00D317FD">
        <w:rPr>
          <w:rFonts w:asciiTheme="minorHAnsi" w:hAnsiTheme="minorHAnsi" w:cstheme="minorHAnsi"/>
          <w:iCs/>
          <w:sz w:val="20"/>
          <w:szCs w:val="20"/>
        </w:rPr>
        <w:t>el archivo de rendición de pagos de BackOffice</w:t>
      </w:r>
      <w:r w:rsidRPr="00D317FD">
        <w:rPr>
          <w:rFonts w:asciiTheme="minorHAnsi" w:hAnsiTheme="minorHAnsi" w:cstheme="minorHAnsi"/>
          <w:iCs/>
          <w:sz w:val="20"/>
          <w:szCs w:val="20"/>
        </w:rPr>
        <w:t>.</w:t>
      </w:r>
    </w:p>
    <w:p w14:paraId="12DA35D1" w14:textId="77777777" w:rsidR="00E636F8" w:rsidRPr="00307B31" w:rsidRDefault="00D0128F" w:rsidP="00307B31">
      <w:pPr>
        <w:pStyle w:val="Ttulo1"/>
        <w:rPr>
          <w:rStyle w:val="Textoennegrita"/>
          <w:b/>
          <w:bCs w:val="0"/>
        </w:rPr>
      </w:pPr>
      <w:bookmarkStart w:id="1" w:name="_Toc181191291"/>
      <w:r w:rsidRPr="00307B31">
        <w:rPr>
          <w:rStyle w:val="Textoennegrita"/>
          <w:b/>
          <w:bCs w:val="0"/>
        </w:rPr>
        <w:t>Descripción general</w:t>
      </w:r>
      <w:bookmarkEnd w:id="1"/>
    </w:p>
    <w:p w14:paraId="73249C68" w14:textId="1F0F0814" w:rsidR="00DA7CA0" w:rsidRPr="00D317FD" w:rsidRDefault="00B11BEF" w:rsidP="00043958">
      <w:pPr>
        <w:pBdr>
          <w:top w:val="nil"/>
          <w:left w:val="nil"/>
          <w:bottom w:val="nil"/>
          <w:right w:val="nil"/>
          <w:between w:val="nil"/>
          <w:bar w:val="nil"/>
        </w:pBdr>
        <w:ind w:left="709"/>
        <w:rPr>
          <w:rFonts w:asciiTheme="minorHAnsi" w:hAnsiTheme="minorHAnsi" w:cstheme="minorHAnsi"/>
          <w:iCs/>
          <w:sz w:val="20"/>
          <w:szCs w:val="20"/>
        </w:rPr>
      </w:pPr>
      <w:r w:rsidRPr="00D317FD">
        <w:rPr>
          <w:rFonts w:asciiTheme="minorHAnsi" w:hAnsiTheme="minorHAnsi" w:cstheme="minorHAnsi"/>
          <w:iCs/>
          <w:sz w:val="20"/>
          <w:szCs w:val="20"/>
        </w:rPr>
        <w:t>El archivo de rendición es un mecanismo para ingresar pagos en BackOffice de Juzgados</w:t>
      </w:r>
      <w:r w:rsidR="00B84D24" w:rsidRPr="00D317FD">
        <w:rPr>
          <w:rFonts w:asciiTheme="minorHAnsi" w:hAnsiTheme="minorHAnsi" w:cstheme="minorHAnsi"/>
          <w:iCs/>
          <w:sz w:val="20"/>
          <w:szCs w:val="20"/>
        </w:rPr>
        <w:t>.</w:t>
      </w:r>
    </w:p>
    <w:p w14:paraId="5E914401" w14:textId="3D8E757F" w:rsidR="00210BD9" w:rsidRPr="00307B31" w:rsidRDefault="00307B31" w:rsidP="00307B31">
      <w:pPr>
        <w:pStyle w:val="Ttulo1"/>
        <w:rPr>
          <w:rStyle w:val="Textoennegrita"/>
          <w:b/>
          <w:bCs w:val="0"/>
        </w:rPr>
      </w:pPr>
      <w:bookmarkStart w:id="2" w:name="_Toc181191292"/>
      <w:r w:rsidRPr="00307B31">
        <w:rPr>
          <w:rStyle w:val="Textoennegrita"/>
          <w:b/>
          <w:bCs w:val="0"/>
        </w:rPr>
        <w:t>Nombre del archivo</w:t>
      </w:r>
      <w:bookmarkEnd w:id="2"/>
    </w:p>
    <w:p w14:paraId="05EACEE1" w14:textId="5DD89A78" w:rsidR="00210BD9" w:rsidRPr="00D317FD" w:rsidRDefault="0003652E" w:rsidP="00DA7CA0">
      <w:pPr>
        <w:pBdr>
          <w:top w:val="nil"/>
          <w:left w:val="nil"/>
          <w:bottom w:val="nil"/>
          <w:right w:val="nil"/>
          <w:between w:val="nil"/>
          <w:bar w:val="nil"/>
        </w:pBdr>
        <w:ind w:left="709"/>
        <w:rPr>
          <w:rFonts w:asciiTheme="minorHAnsi" w:hAnsiTheme="minorHAnsi" w:cstheme="minorHAnsi"/>
          <w:iCs/>
          <w:sz w:val="20"/>
          <w:szCs w:val="20"/>
        </w:rPr>
      </w:pPr>
      <w:r w:rsidRPr="00D317FD">
        <w:rPr>
          <w:rFonts w:asciiTheme="minorHAnsi" w:hAnsiTheme="minorHAnsi" w:cstheme="minorHAnsi"/>
          <w:iCs/>
          <w:sz w:val="20"/>
          <w:szCs w:val="20"/>
        </w:rPr>
        <w:t>Utilizar el siguiente nombre para el archivo:</w:t>
      </w:r>
    </w:p>
    <w:p w14:paraId="295AE16A" w14:textId="4E19B3DE" w:rsidR="0003652E" w:rsidRPr="00D317FD" w:rsidRDefault="0003652E" w:rsidP="00DA7CA0">
      <w:pPr>
        <w:pBdr>
          <w:top w:val="nil"/>
          <w:left w:val="nil"/>
          <w:bottom w:val="nil"/>
          <w:right w:val="nil"/>
          <w:between w:val="nil"/>
          <w:bar w:val="nil"/>
        </w:pBdr>
        <w:ind w:left="709"/>
        <w:rPr>
          <w:rFonts w:asciiTheme="minorHAnsi" w:hAnsiTheme="minorHAnsi" w:cstheme="minorHAnsi"/>
          <w:b/>
          <w:bCs/>
          <w:iCs/>
          <w:sz w:val="20"/>
          <w:szCs w:val="20"/>
        </w:rPr>
      </w:pPr>
      <w:r w:rsidRPr="00D317FD">
        <w:rPr>
          <w:rFonts w:asciiTheme="minorHAnsi" w:hAnsiTheme="minorHAnsi" w:cstheme="minorHAnsi"/>
          <w:iCs/>
          <w:sz w:val="20"/>
          <w:szCs w:val="20"/>
        </w:rPr>
        <w:t>RendicionPagoSigein_</w:t>
      </w:r>
      <w:r w:rsidR="00CB15F0" w:rsidRPr="00D317FD">
        <w:rPr>
          <w:rFonts w:asciiTheme="minorHAnsi" w:hAnsiTheme="minorHAnsi" w:cstheme="minorHAnsi"/>
          <w:b/>
          <w:bCs/>
          <w:iCs/>
          <w:sz w:val="20"/>
          <w:szCs w:val="20"/>
        </w:rPr>
        <w:t>DD</w:t>
      </w:r>
      <w:r w:rsidRPr="00D317FD">
        <w:rPr>
          <w:rFonts w:asciiTheme="minorHAnsi" w:hAnsiTheme="minorHAnsi" w:cstheme="minorHAnsi"/>
          <w:b/>
          <w:bCs/>
          <w:iCs/>
          <w:sz w:val="20"/>
          <w:szCs w:val="20"/>
        </w:rPr>
        <w:t>MM</w:t>
      </w:r>
      <w:r w:rsidR="00CB15F0" w:rsidRPr="00D317FD">
        <w:rPr>
          <w:rFonts w:asciiTheme="minorHAnsi" w:hAnsiTheme="minorHAnsi" w:cstheme="minorHAnsi"/>
          <w:b/>
          <w:bCs/>
          <w:iCs/>
          <w:sz w:val="20"/>
          <w:szCs w:val="20"/>
        </w:rPr>
        <w:t>AAAA</w:t>
      </w:r>
      <w:r w:rsidR="00E629C7" w:rsidRPr="00D317FD">
        <w:rPr>
          <w:rFonts w:asciiTheme="minorHAnsi" w:hAnsiTheme="minorHAnsi" w:cstheme="minorHAnsi"/>
          <w:b/>
          <w:bCs/>
          <w:iCs/>
          <w:sz w:val="20"/>
          <w:szCs w:val="20"/>
        </w:rPr>
        <w:t>_</w:t>
      </w:r>
      <w:r w:rsidR="00CB15F0" w:rsidRPr="00D317FD">
        <w:rPr>
          <w:rFonts w:asciiTheme="minorHAnsi" w:hAnsiTheme="minorHAnsi" w:cstheme="minorHAnsi"/>
          <w:b/>
          <w:bCs/>
          <w:iCs/>
          <w:sz w:val="20"/>
          <w:szCs w:val="20"/>
        </w:rPr>
        <w:t>hh</w:t>
      </w:r>
      <w:r w:rsidR="00E629C7" w:rsidRPr="00D317FD">
        <w:rPr>
          <w:rFonts w:asciiTheme="minorHAnsi" w:hAnsiTheme="minorHAnsi" w:cstheme="minorHAnsi"/>
          <w:b/>
          <w:bCs/>
          <w:iCs/>
          <w:sz w:val="20"/>
          <w:szCs w:val="20"/>
        </w:rPr>
        <w:t>mmss</w:t>
      </w:r>
      <w:r w:rsidRPr="00D317FD">
        <w:rPr>
          <w:rFonts w:asciiTheme="minorHAnsi" w:hAnsiTheme="minorHAnsi" w:cstheme="minorHAnsi"/>
          <w:iCs/>
          <w:sz w:val="20"/>
          <w:szCs w:val="20"/>
        </w:rPr>
        <w:t>.txt</w:t>
      </w:r>
    </w:p>
    <w:p w14:paraId="432A6B89" w14:textId="1DD50BB3" w:rsidR="00AE5831" w:rsidRDefault="00307B31" w:rsidP="00307B31">
      <w:pPr>
        <w:pStyle w:val="Ttulo1"/>
      </w:pPr>
      <w:bookmarkStart w:id="3" w:name="id.85dd34bc7fa3"/>
      <w:bookmarkStart w:id="4" w:name="id.1e0cde49c16f"/>
      <w:bookmarkStart w:id="5" w:name="_Toc181191293"/>
      <w:bookmarkEnd w:id="3"/>
      <w:bookmarkEnd w:id="4"/>
      <w:r>
        <w:t>Estructura del archivo</w:t>
      </w:r>
      <w:bookmarkEnd w:id="5"/>
    </w:p>
    <w:p w14:paraId="1BFD9301" w14:textId="77777777" w:rsidR="004333FA" w:rsidRPr="00D317FD" w:rsidRDefault="004333FA" w:rsidP="004333FA">
      <w:pPr>
        <w:ind w:left="432"/>
        <w:rPr>
          <w:rFonts w:cstheme="minorHAnsi"/>
          <w:sz w:val="20"/>
          <w:szCs w:val="20"/>
          <w:lang w:val="es-ES"/>
        </w:rPr>
      </w:pPr>
      <w:r w:rsidRPr="00D317FD">
        <w:rPr>
          <w:rFonts w:cstheme="minorHAnsi"/>
          <w:sz w:val="20"/>
          <w:szCs w:val="20"/>
          <w:lang w:val="es-ES"/>
        </w:rPr>
        <w:t xml:space="preserve">La siguiente tabla contiene el detalle de un protocolo. </w:t>
      </w:r>
    </w:p>
    <w:p w14:paraId="69FD4376" w14:textId="77777777" w:rsidR="004333FA" w:rsidRPr="00D317FD" w:rsidRDefault="004333FA" w:rsidP="004333FA">
      <w:pPr>
        <w:pBdr>
          <w:top w:val="nil"/>
          <w:left w:val="nil"/>
          <w:bottom w:val="nil"/>
          <w:right w:val="nil"/>
          <w:between w:val="nil"/>
          <w:bar w:val="nil"/>
        </w:pBdr>
        <w:ind w:left="432"/>
        <w:rPr>
          <w:rFonts w:cstheme="minorHAnsi"/>
          <w:sz w:val="20"/>
          <w:szCs w:val="20"/>
        </w:rPr>
      </w:pPr>
      <w:r w:rsidRPr="00D317FD">
        <w:rPr>
          <w:rFonts w:cstheme="minorHAnsi"/>
          <w:sz w:val="20"/>
          <w:szCs w:val="20"/>
        </w:rPr>
        <w:t xml:space="preserve">Se utiliza el punto y coma (;) para separar campos. </w:t>
      </w:r>
      <w:r w:rsidRPr="00D317FD">
        <w:rPr>
          <w:rFonts w:cstheme="minorHAnsi"/>
          <w:b/>
          <w:i/>
          <w:sz w:val="20"/>
          <w:szCs w:val="20"/>
        </w:rPr>
        <w:t>Nunca utilizar este carácter dentro de un campo</w:t>
      </w:r>
      <w:r w:rsidRPr="00D317FD">
        <w:rPr>
          <w:rFonts w:cstheme="minorHAnsi"/>
          <w:sz w:val="20"/>
          <w:szCs w:val="20"/>
        </w:rPr>
        <w:t>.</w:t>
      </w:r>
    </w:p>
    <w:p w14:paraId="79472EE9" w14:textId="09CACED2" w:rsidR="004C30A1" w:rsidRPr="00D317FD" w:rsidRDefault="00307B31" w:rsidP="002902FC">
      <w:pPr>
        <w:ind w:left="432"/>
        <w:rPr>
          <w:sz w:val="20"/>
          <w:szCs w:val="20"/>
          <w:lang w:val="es-ES"/>
        </w:rPr>
      </w:pPr>
      <w:r w:rsidRPr="00D317FD">
        <w:rPr>
          <w:sz w:val="20"/>
          <w:szCs w:val="20"/>
          <w:lang w:val="es-ES"/>
        </w:rPr>
        <w:t>El archivo deberá contener los siguientes campos en el siguiente orden:</w:t>
      </w:r>
    </w:p>
    <w:tbl>
      <w:tblPr>
        <w:tblpPr w:leftFromText="142" w:rightFromText="142" w:vertAnchor="text" w:horzAnchor="margin" w:tblpXSpec="center" w:tblpY="1"/>
        <w:tblW w:w="9629" w:type="dxa"/>
        <w:tblBorders>
          <w:top w:val="single" w:sz="8" w:space="0" w:color="000000"/>
          <w:left w:val="single" w:sz="8" w:space="0" w:color="000000"/>
          <w:right w:val="single" w:sz="8" w:space="0" w:color="000000"/>
          <w:insideV w:val="single" w:sz="8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1642"/>
        <w:gridCol w:w="1418"/>
        <w:gridCol w:w="1697"/>
        <w:gridCol w:w="712"/>
        <w:gridCol w:w="3540"/>
      </w:tblGrid>
      <w:tr w:rsidR="00D83144" w:rsidRPr="00FD5DF5" w14:paraId="289B4DD7" w14:textId="77777777" w:rsidTr="00E00036">
        <w:trPr>
          <w:trHeight w:val="315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14:paraId="59B689AC" w14:textId="77777777" w:rsidR="00D83144" w:rsidRPr="00FD5DF5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b/>
                <w:color w:val="FFFFFF" w:themeColor="background1"/>
                <w:sz w:val="16"/>
                <w:szCs w:val="16"/>
                <w:lang w:eastAsia="es-AR"/>
              </w:rPr>
            </w:pPr>
            <w:r w:rsidRPr="00FD5DF5">
              <w:rPr>
                <w:rFonts w:eastAsia="Times New Roman" w:cstheme="minorHAnsi"/>
                <w:b/>
                <w:color w:val="FFFFFF" w:themeColor="background1"/>
                <w:sz w:val="16"/>
                <w:szCs w:val="16"/>
                <w:lang w:eastAsia="es-AR"/>
              </w:rPr>
              <w:t>Campo</w:t>
            </w:r>
          </w:p>
        </w:tc>
        <w:tc>
          <w:tcPr>
            <w:tcW w:w="1642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7F7F7F" w:themeFill="text1" w:themeFillTint="80"/>
            <w:vAlign w:val="center"/>
          </w:tcPr>
          <w:p w14:paraId="4ACC71B0" w14:textId="77777777" w:rsidR="00D83144" w:rsidRPr="00FD5DF5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AR"/>
              </w:rPr>
            </w:pPr>
            <w:r w:rsidRPr="00FD5DF5"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AR"/>
              </w:rPr>
              <w:t>Nombre</w:t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7F7F7F" w:themeFill="text1" w:themeFillTint="80"/>
            <w:vAlign w:val="center"/>
          </w:tcPr>
          <w:p w14:paraId="20323D7D" w14:textId="77777777" w:rsidR="00D83144" w:rsidRPr="00FD5DF5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AR"/>
              </w:rPr>
            </w:pPr>
            <w:r w:rsidRPr="00FD5DF5"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AR"/>
              </w:rPr>
              <w:t>Tipo</w:t>
            </w:r>
          </w:p>
        </w:tc>
        <w:tc>
          <w:tcPr>
            <w:tcW w:w="1697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7F7F7F" w:themeFill="text1" w:themeFillTint="80"/>
          </w:tcPr>
          <w:p w14:paraId="426DA200" w14:textId="77777777" w:rsidR="00D83144" w:rsidRPr="00FD5DF5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AR"/>
              </w:rPr>
            </w:pPr>
            <w:r w:rsidRPr="00FD5DF5"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AR"/>
              </w:rPr>
              <w:t>Cantidad caracteres permitidos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7F7F7F" w:themeFill="text1" w:themeFillTint="80"/>
          </w:tcPr>
          <w:p w14:paraId="02ECBFAF" w14:textId="77777777" w:rsidR="00D83144" w:rsidRPr="00FD5DF5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AR"/>
              </w:rPr>
            </w:pPr>
          </w:p>
          <w:p w14:paraId="4F823C58" w14:textId="77777777" w:rsidR="00D83144" w:rsidRPr="00FD5DF5" w:rsidRDefault="00D83144" w:rsidP="00B74F6F">
            <w:pPr>
              <w:spacing w:line="240" w:lineRule="auto"/>
              <w:jc w:val="both"/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AR"/>
              </w:rPr>
            </w:pPr>
            <w:r w:rsidRPr="00FD5DF5"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AR"/>
              </w:rPr>
              <w:t>Permite Nulo</w:t>
            </w:r>
          </w:p>
        </w:tc>
        <w:tc>
          <w:tcPr>
            <w:tcW w:w="3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7F7F7F" w:themeFill="text1" w:themeFillTint="80"/>
            <w:vAlign w:val="center"/>
          </w:tcPr>
          <w:p w14:paraId="5251D669" w14:textId="77777777" w:rsidR="00D83144" w:rsidRPr="00FD5DF5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AR"/>
              </w:rPr>
            </w:pPr>
            <w:r w:rsidRPr="00FD5DF5"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AR"/>
              </w:rPr>
              <w:t>De</w:t>
            </w:r>
            <w:r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AR"/>
              </w:rPr>
              <w:t>scripción</w:t>
            </w:r>
          </w:p>
        </w:tc>
      </w:tr>
      <w:tr w:rsidR="00D83144" w:rsidRPr="007C6B83" w14:paraId="5AD9DB46" w14:textId="77777777" w:rsidTr="00E00036">
        <w:trPr>
          <w:trHeight w:val="343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14:paraId="690606D2" w14:textId="77777777" w:rsidR="00D83144" w:rsidRPr="00476B7F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1642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7409EB3" w14:textId="77777777" w:rsidR="00D83144" w:rsidRPr="007C6B83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CodigoBarra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5150EE4" w14:textId="77777777" w:rsidR="00D83144" w:rsidRPr="00C02945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C02945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Numérico</w:t>
            </w:r>
          </w:p>
        </w:tc>
        <w:tc>
          <w:tcPr>
            <w:tcW w:w="16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14:paraId="43E9472D" w14:textId="77777777" w:rsidR="00D83144" w:rsidRPr="007C6B83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150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14:paraId="675C570C" w14:textId="77777777" w:rsidR="00D83144" w:rsidRPr="007C6B83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Si</w:t>
            </w:r>
          </w:p>
        </w:tc>
        <w:tc>
          <w:tcPr>
            <w:tcW w:w="3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C844F0F" w14:textId="1724B13E" w:rsidR="00D83144" w:rsidRPr="007C6B83" w:rsidRDefault="00CC7F4B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-</w:t>
            </w:r>
          </w:p>
        </w:tc>
      </w:tr>
      <w:tr w:rsidR="004333FA" w:rsidRPr="007C6B83" w14:paraId="4C764F47" w14:textId="77777777" w:rsidTr="00E00036">
        <w:trPr>
          <w:trHeight w:val="343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14:paraId="499AC31B" w14:textId="03F68689" w:rsidR="004333FA" w:rsidRDefault="004333FA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2</w:t>
            </w:r>
          </w:p>
        </w:tc>
        <w:tc>
          <w:tcPr>
            <w:tcW w:w="1642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13BC27E" w14:textId="2C7CC174" w:rsidR="004333FA" w:rsidRDefault="004333FA" w:rsidP="00C12544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Numero</w:t>
            </w:r>
            <w:r w:rsidR="00C12544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Acta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CA133E3" w14:textId="52708844" w:rsidR="004333FA" w:rsidRPr="00C02945" w:rsidRDefault="004034CB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Alfanumérico</w:t>
            </w:r>
          </w:p>
        </w:tc>
        <w:tc>
          <w:tcPr>
            <w:tcW w:w="16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14:paraId="4F507CAE" w14:textId="178A8B5F" w:rsidR="004333FA" w:rsidRDefault="004333FA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50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14:paraId="5DCC0ABB" w14:textId="2751B5E6" w:rsidR="004333FA" w:rsidRDefault="00C125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No</w:t>
            </w:r>
          </w:p>
        </w:tc>
        <w:tc>
          <w:tcPr>
            <w:tcW w:w="3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7C49ADF" w14:textId="3D750A41" w:rsidR="004333FA" w:rsidRDefault="004333FA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-</w:t>
            </w:r>
          </w:p>
        </w:tc>
      </w:tr>
      <w:tr w:rsidR="00D83144" w:rsidRPr="007C6B83" w14:paraId="310505AB" w14:textId="77777777" w:rsidTr="00E00036">
        <w:trPr>
          <w:trHeight w:val="30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14:paraId="72BDEAB0" w14:textId="3B18404E" w:rsidR="00D83144" w:rsidRPr="00476B7F" w:rsidRDefault="004333FA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3</w:t>
            </w:r>
          </w:p>
        </w:tc>
        <w:tc>
          <w:tcPr>
            <w:tcW w:w="1642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AE14F1B" w14:textId="77777777" w:rsidR="00D83144" w:rsidRPr="002902FC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2902FC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FechaPago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0A4B1AD" w14:textId="7D0B1FFE" w:rsidR="00D83144" w:rsidRPr="002902FC" w:rsidRDefault="00D83144" w:rsidP="00A65817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/>
                <w:sz w:val="16"/>
                <w:szCs w:val="16"/>
              </w:rPr>
              <w:t xml:space="preserve">DD/MM/AAAA </w:t>
            </w:r>
            <w:r w:rsidRPr="002902FC">
              <w:rPr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1697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14:paraId="3940FEDB" w14:textId="3B418E36" w:rsidR="00D83144" w:rsidRPr="002902FC" w:rsidRDefault="00A65817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8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14:paraId="0D7DFC91" w14:textId="0FDCDDF2" w:rsidR="00D83144" w:rsidRPr="002902FC" w:rsidRDefault="00CC7F4B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3540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54EF475" w14:textId="1BA35A3C" w:rsidR="00D83144" w:rsidRPr="002902FC" w:rsidRDefault="00D83144" w:rsidP="002375A2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Fecha en que se registró el cobro/pago</w:t>
            </w:r>
          </w:p>
        </w:tc>
      </w:tr>
      <w:tr w:rsidR="002375A2" w:rsidRPr="007C6B83" w14:paraId="00EBBA7A" w14:textId="77777777" w:rsidTr="00E00036">
        <w:trPr>
          <w:trHeight w:val="30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14:paraId="724A5D10" w14:textId="4178A58C" w:rsidR="002375A2" w:rsidRDefault="004333FA" w:rsidP="002375A2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4</w:t>
            </w:r>
          </w:p>
        </w:tc>
        <w:tc>
          <w:tcPr>
            <w:tcW w:w="1642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E128CC" w14:textId="196F5231" w:rsidR="002375A2" w:rsidRPr="002902FC" w:rsidRDefault="002375A2" w:rsidP="002375A2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2902FC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HoraPago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DE6E8DC" w14:textId="2DE21E2E" w:rsidR="002375A2" w:rsidRPr="002902FC" w:rsidRDefault="002902FC" w:rsidP="002375A2">
            <w:pPr>
              <w:suppressAutoHyphens/>
              <w:spacing w:after="0" w:line="240" w:lineRule="auto"/>
              <w:jc w:val="both"/>
              <w:rPr>
                <w:rFonts w:eastAsia="Times New Roman"/>
                <w:sz w:val="16"/>
                <w:szCs w:val="16"/>
              </w:rPr>
            </w:pPr>
            <w:proofErr w:type="spellStart"/>
            <w:r>
              <w:rPr>
                <w:rFonts w:eastAsia="Times New Roman"/>
                <w:sz w:val="16"/>
                <w:szCs w:val="16"/>
              </w:rPr>
              <w:t>h</w:t>
            </w:r>
            <w:r w:rsidR="002375A2" w:rsidRPr="002902FC">
              <w:rPr>
                <w:rFonts w:eastAsia="Times New Roman"/>
                <w:sz w:val="16"/>
                <w:szCs w:val="16"/>
              </w:rPr>
              <w:t>h:mm:ss</w:t>
            </w:r>
            <w:proofErr w:type="spellEnd"/>
            <w:r w:rsidR="002375A2" w:rsidRPr="002902FC">
              <w:rPr>
                <w:rFonts w:eastAsia="Times New Roman"/>
                <w:sz w:val="16"/>
                <w:szCs w:val="16"/>
              </w:rPr>
              <w:t xml:space="preserve"> </w:t>
            </w:r>
            <w:r w:rsidR="002375A2" w:rsidRPr="002902FC">
              <w:rPr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1697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14:paraId="5E801616" w14:textId="0265D72B" w:rsidR="002375A2" w:rsidRPr="002902FC" w:rsidRDefault="002375A2" w:rsidP="002375A2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8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14:paraId="72DC45D9" w14:textId="17FC2B1F" w:rsidR="002375A2" w:rsidRPr="002902FC" w:rsidRDefault="002375A2" w:rsidP="002375A2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3540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7707957" w14:textId="036F155E" w:rsidR="002375A2" w:rsidRPr="002902FC" w:rsidRDefault="002375A2" w:rsidP="002375A2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Horario en que se registró el cobro/pago</w:t>
            </w:r>
          </w:p>
        </w:tc>
      </w:tr>
      <w:tr w:rsidR="00D83144" w:rsidRPr="007C6B83" w14:paraId="694E9A19" w14:textId="77777777" w:rsidTr="00E00036">
        <w:trPr>
          <w:trHeight w:val="30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14:paraId="28B750CE" w14:textId="2ADFE53D" w:rsidR="00D83144" w:rsidRDefault="004333FA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5</w:t>
            </w:r>
          </w:p>
        </w:tc>
        <w:tc>
          <w:tcPr>
            <w:tcW w:w="1642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BA3C6F4" w14:textId="77777777" w:rsidR="00D83144" w:rsidRPr="002902FC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2902FC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FechaAcreditacion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514497E" w14:textId="430A49C2" w:rsidR="00D83144" w:rsidRPr="002902FC" w:rsidRDefault="00D83144" w:rsidP="00A65817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/>
                <w:sz w:val="16"/>
                <w:szCs w:val="16"/>
              </w:rPr>
              <w:t xml:space="preserve">DD/MM/AAAA </w:t>
            </w:r>
          </w:p>
        </w:tc>
        <w:tc>
          <w:tcPr>
            <w:tcW w:w="1697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14:paraId="26545239" w14:textId="2D3760C9" w:rsidR="00D83144" w:rsidRPr="002902FC" w:rsidRDefault="00A65817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8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14:paraId="0BE31A78" w14:textId="77777777" w:rsidR="00D83144" w:rsidRPr="002902FC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Si</w:t>
            </w:r>
          </w:p>
        </w:tc>
        <w:tc>
          <w:tcPr>
            <w:tcW w:w="3540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27B2531" w14:textId="36060868" w:rsidR="00D83144" w:rsidRPr="002902FC" w:rsidRDefault="00CC7F4B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Fecha de registro en la base de datos, es asignado por sistema.</w:t>
            </w:r>
          </w:p>
        </w:tc>
      </w:tr>
      <w:tr w:rsidR="002902FC" w:rsidRPr="007C6B83" w14:paraId="31310040" w14:textId="77777777" w:rsidTr="00E00036">
        <w:trPr>
          <w:trHeight w:val="30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14:paraId="0F710670" w14:textId="2D8D92D3" w:rsidR="002902FC" w:rsidRDefault="004333FA" w:rsidP="002902FC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6</w:t>
            </w:r>
          </w:p>
        </w:tc>
        <w:tc>
          <w:tcPr>
            <w:tcW w:w="1642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E10AAD6" w14:textId="19D83592" w:rsidR="002902FC" w:rsidRPr="002902FC" w:rsidRDefault="002902FC" w:rsidP="002902FC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2902FC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HoraAcreditación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076BDC4" w14:textId="119EA1B0" w:rsidR="002902FC" w:rsidRPr="002902FC" w:rsidRDefault="002902FC" w:rsidP="002902FC">
            <w:pPr>
              <w:suppressAutoHyphens/>
              <w:spacing w:after="0" w:line="240" w:lineRule="auto"/>
              <w:jc w:val="both"/>
              <w:rPr>
                <w:rFonts w:eastAsia="Times New Roman"/>
                <w:sz w:val="16"/>
                <w:szCs w:val="16"/>
              </w:rPr>
            </w:pPr>
            <w:proofErr w:type="spellStart"/>
            <w:r>
              <w:rPr>
                <w:rFonts w:eastAsia="Times New Roman"/>
                <w:sz w:val="16"/>
                <w:szCs w:val="16"/>
              </w:rPr>
              <w:t>h</w:t>
            </w:r>
            <w:r w:rsidRPr="002902FC">
              <w:rPr>
                <w:rFonts w:eastAsia="Times New Roman"/>
                <w:sz w:val="16"/>
                <w:szCs w:val="16"/>
              </w:rPr>
              <w:t>h:mm:ss</w:t>
            </w:r>
            <w:proofErr w:type="spellEnd"/>
            <w:r w:rsidRPr="002902FC">
              <w:rPr>
                <w:rFonts w:eastAsia="Times New Roman"/>
                <w:sz w:val="16"/>
                <w:szCs w:val="16"/>
              </w:rPr>
              <w:t xml:space="preserve"> </w:t>
            </w:r>
            <w:r w:rsidRPr="002902FC">
              <w:rPr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1697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14:paraId="465AE2F1" w14:textId="0E4A9406" w:rsidR="002902FC" w:rsidRPr="002902FC" w:rsidRDefault="002902FC" w:rsidP="002902FC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8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14:paraId="27C1101E" w14:textId="5E1D582F" w:rsidR="002902FC" w:rsidRPr="002902FC" w:rsidRDefault="002902FC" w:rsidP="002902FC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3540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4941D33" w14:textId="66424C83" w:rsidR="002902FC" w:rsidRPr="002902FC" w:rsidRDefault="002902FC" w:rsidP="002902FC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Horario en que se registró en la base de datos</w:t>
            </w:r>
          </w:p>
        </w:tc>
      </w:tr>
      <w:tr w:rsidR="00D83144" w:rsidRPr="007C6B83" w14:paraId="6A991F9F" w14:textId="77777777" w:rsidTr="00E00036">
        <w:trPr>
          <w:trHeight w:val="30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14:paraId="077A8DFF" w14:textId="2E7B2CD5" w:rsidR="00D83144" w:rsidRDefault="004333FA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7</w:t>
            </w:r>
          </w:p>
        </w:tc>
        <w:tc>
          <w:tcPr>
            <w:tcW w:w="1642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3A62C1C" w14:textId="77777777" w:rsidR="00D83144" w:rsidRPr="007C6B83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Sucursal</w:t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8F6D1B1" w14:textId="655291F1" w:rsidR="00D83144" w:rsidRPr="00C02945" w:rsidRDefault="00A65817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C02945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Alfanumérico</w:t>
            </w:r>
          </w:p>
        </w:tc>
        <w:tc>
          <w:tcPr>
            <w:tcW w:w="16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14:paraId="4FD72A86" w14:textId="2C715D16" w:rsidR="00D83144" w:rsidRPr="007C6B83" w:rsidRDefault="004034CB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50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14:paraId="0C872B81" w14:textId="450DDD38" w:rsidR="00D83144" w:rsidRPr="007C6B83" w:rsidRDefault="00CC7F4B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3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89C98A7" w14:textId="38808497" w:rsidR="00D83144" w:rsidRPr="007C6B83" w:rsidRDefault="004034CB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Descripción de la sucursal</w:t>
            </w:r>
          </w:p>
        </w:tc>
      </w:tr>
      <w:tr w:rsidR="00CC7F4B" w:rsidRPr="007C6B83" w14:paraId="087C2F2D" w14:textId="77777777" w:rsidTr="00E00036">
        <w:trPr>
          <w:trHeight w:val="30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14:paraId="37659227" w14:textId="4C14C193" w:rsidR="00CC7F4B" w:rsidRDefault="009C0F36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8</w:t>
            </w:r>
          </w:p>
        </w:tc>
        <w:tc>
          <w:tcPr>
            <w:tcW w:w="1642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EA4BD5B" w14:textId="359ED125" w:rsidR="00CC7F4B" w:rsidRPr="002375A2" w:rsidRDefault="00CC7F4B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2375A2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Tipo de pago</w:t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1012813" w14:textId="6B71FA42" w:rsidR="00CC7F4B" w:rsidRDefault="00CB15F0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Alfanumérico</w:t>
            </w:r>
          </w:p>
        </w:tc>
        <w:tc>
          <w:tcPr>
            <w:tcW w:w="16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14:paraId="446B167A" w14:textId="2C2D7D94" w:rsidR="00CC7F4B" w:rsidRPr="007C6B83" w:rsidRDefault="002375A2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10</w:t>
            </w:r>
            <w:r w:rsidR="00C8010C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0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14:paraId="5B4A1B4A" w14:textId="73A3F2C2" w:rsidR="00CC7F4B" w:rsidRDefault="00CC7F4B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3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505BEF9" w14:textId="7AF22333" w:rsidR="00CC7F4B" w:rsidRPr="007C6B83" w:rsidRDefault="004034CB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Descripción</w:t>
            </w:r>
            <w:r w:rsidR="00CC7F4B" w:rsidRPr="00A53B60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 xml:space="preserve"> de Tipo de </w:t>
            </w:r>
            <w:r w:rsidR="00CC7F4B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Medio de pago</w:t>
            </w:r>
            <w:r w:rsidR="009C0F36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 xml:space="preserve">, por ejemplo: </w:t>
            </w:r>
            <w:proofErr w:type="spellStart"/>
            <w:r w:rsidR="009C0F36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Rapi</w:t>
            </w:r>
            <w:proofErr w:type="spellEnd"/>
            <w:r w:rsidR="009C0F36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 xml:space="preserve"> Pago, Tarjeta de Debito</w:t>
            </w:r>
          </w:p>
        </w:tc>
      </w:tr>
      <w:tr w:rsidR="00D83144" w:rsidRPr="007C6B83" w14:paraId="44E079C4" w14:textId="77777777" w:rsidTr="00E00036">
        <w:trPr>
          <w:trHeight w:val="30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14:paraId="0F5F189E" w14:textId="75137055" w:rsidR="00D83144" w:rsidRPr="008D5AFF" w:rsidRDefault="009C0F36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9</w:t>
            </w:r>
          </w:p>
        </w:tc>
        <w:tc>
          <w:tcPr>
            <w:tcW w:w="1642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E40108E" w14:textId="77777777" w:rsidR="00D83144" w:rsidRPr="008D5AFF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D5AFF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ImportePagado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AC80968" w14:textId="55AAEFDB" w:rsidR="00D83144" w:rsidRPr="00C02945" w:rsidRDefault="00D83144" w:rsidP="00575DF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C02945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Numérico</w:t>
            </w:r>
            <w:r w:rsidR="00CC7F4B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 xml:space="preserve"> (2 DEC)</w:t>
            </w:r>
          </w:p>
        </w:tc>
        <w:tc>
          <w:tcPr>
            <w:tcW w:w="1697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14:paraId="01063CE4" w14:textId="5A77A694" w:rsidR="00E00036" w:rsidRDefault="00E00036" w:rsidP="00E00036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8 digito entero</w:t>
            </w:r>
          </w:p>
          <w:p w14:paraId="371D8AE3" w14:textId="6C77AD21" w:rsidR="00D83144" w:rsidRPr="007C6B83" w:rsidRDefault="00E00036" w:rsidP="00E00036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 xml:space="preserve">2 dígitos </w:t>
            </w:r>
            <w:r w:rsidR="00575DFF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decimal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14:paraId="0365F179" w14:textId="038E78DA" w:rsidR="00D83144" w:rsidRPr="00965B52" w:rsidRDefault="00965B52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No</w:t>
            </w:r>
          </w:p>
        </w:tc>
        <w:tc>
          <w:tcPr>
            <w:tcW w:w="3540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8ED5B9C" w14:textId="600724FF" w:rsidR="00D83144" w:rsidRPr="007C6B83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 w:rsidRPr="00D83144">
              <w:rPr>
                <w:sz w:val="18"/>
                <w:lang w:val="es-ES"/>
              </w:rPr>
              <w:t>Importe registrado con punto como separador de decimales.</w:t>
            </w:r>
          </w:p>
        </w:tc>
      </w:tr>
      <w:tr w:rsidR="00CC7F4B" w:rsidRPr="007C6B83" w14:paraId="0175D72D" w14:textId="77777777" w:rsidTr="00E00036">
        <w:trPr>
          <w:trHeight w:val="30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14:paraId="11AB48A6" w14:textId="2505E22C" w:rsidR="00CC7F4B" w:rsidRPr="008D5AFF" w:rsidRDefault="004333FA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1</w:t>
            </w:r>
            <w:r w:rsidR="009C0F36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0</w:t>
            </w:r>
          </w:p>
        </w:tc>
        <w:tc>
          <w:tcPr>
            <w:tcW w:w="1642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30EC658" w14:textId="25451CB3" w:rsidR="00CC7F4B" w:rsidRPr="008618BA" w:rsidRDefault="00CC7F4B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8618BA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Identificador de boleta</w:t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8DC0719" w14:textId="1262DBB1" w:rsidR="00CC7F4B" w:rsidRPr="00C02945" w:rsidRDefault="004034CB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Numérico</w:t>
            </w:r>
          </w:p>
        </w:tc>
        <w:tc>
          <w:tcPr>
            <w:tcW w:w="16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14:paraId="4C08F790" w14:textId="21659B83" w:rsidR="00CC7F4B" w:rsidRPr="007C6B83" w:rsidRDefault="002375A2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10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14:paraId="0F0E32F8" w14:textId="07BE3D75" w:rsidR="00CC7F4B" w:rsidRDefault="00CC7F4B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3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EC61DE6" w14:textId="284853F9" w:rsidR="00CC7F4B" w:rsidRPr="00C02945" w:rsidRDefault="00CC7F4B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8"/>
                <w:szCs w:val="18"/>
                <w:lang w:eastAsia="es-AR"/>
              </w:rPr>
            </w:pPr>
            <w:r w:rsidRPr="00662ED1">
              <w:rPr>
                <w:sz w:val="18"/>
                <w:szCs w:val="18"/>
                <w:lang w:val="es-ES"/>
              </w:rPr>
              <w:t>Identificador externo al sistema utilizado para referenciar boletas o comprobantes online. De no tenerlo, indicar 0</w:t>
            </w:r>
          </w:p>
        </w:tc>
      </w:tr>
    </w:tbl>
    <w:p w14:paraId="7CD56D94" w14:textId="706BE62A" w:rsidR="00D83144" w:rsidRDefault="00D83144" w:rsidP="00D83144">
      <w:pPr>
        <w:pStyle w:val="Prrafodelista"/>
        <w:ind w:left="1152"/>
        <w:rPr>
          <w:lang w:val="es-ES"/>
        </w:rPr>
      </w:pPr>
    </w:p>
    <w:p w14:paraId="7313284F" w14:textId="2C3A1C46" w:rsidR="00D83144" w:rsidRPr="009C0F36" w:rsidRDefault="00D83144" w:rsidP="009C0F36">
      <w:pPr>
        <w:rPr>
          <w:lang w:val="es-ES"/>
        </w:rPr>
      </w:pPr>
    </w:p>
    <w:p w14:paraId="756AC65D" w14:textId="7D9F0CF2" w:rsidR="00D83144" w:rsidRDefault="00D83144" w:rsidP="00D83144">
      <w:pPr>
        <w:pStyle w:val="Prrafodelista"/>
        <w:ind w:left="1152"/>
        <w:rPr>
          <w:lang w:val="es-ES"/>
        </w:rPr>
      </w:pPr>
    </w:p>
    <w:p w14:paraId="59C0A5CF" w14:textId="0DACC87F" w:rsidR="00D83144" w:rsidRDefault="00D83144" w:rsidP="00D83144">
      <w:pPr>
        <w:pStyle w:val="Prrafodelista"/>
        <w:ind w:left="1152"/>
        <w:rPr>
          <w:lang w:val="es-ES"/>
        </w:rPr>
      </w:pPr>
    </w:p>
    <w:p w14:paraId="38945A8C" w14:textId="4C635D0C" w:rsidR="00D83144" w:rsidRDefault="00D83144" w:rsidP="00D83144">
      <w:pPr>
        <w:pStyle w:val="Prrafodelista"/>
        <w:ind w:left="1152"/>
        <w:rPr>
          <w:lang w:val="es-ES"/>
        </w:rPr>
      </w:pPr>
    </w:p>
    <w:p w14:paraId="1AF56922" w14:textId="03ACCF50" w:rsidR="00D83144" w:rsidRDefault="00D83144" w:rsidP="00D83144">
      <w:pPr>
        <w:pStyle w:val="Prrafodelista"/>
        <w:ind w:left="1152"/>
        <w:rPr>
          <w:lang w:val="es-ES"/>
        </w:rPr>
      </w:pPr>
    </w:p>
    <w:p w14:paraId="1799D11C" w14:textId="7BBFB10C" w:rsidR="00D83144" w:rsidRDefault="00D83144" w:rsidP="00D83144">
      <w:pPr>
        <w:pStyle w:val="Prrafodelista"/>
        <w:ind w:left="1152"/>
        <w:rPr>
          <w:lang w:val="es-ES"/>
        </w:rPr>
      </w:pPr>
    </w:p>
    <w:p w14:paraId="12C29575" w14:textId="08F8AB59" w:rsidR="00D83144" w:rsidRPr="009C0F36" w:rsidRDefault="00D83144" w:rsidP="009C0F36">
      <w:pPr>
        <w:rPr>
          <w:lang w:val="es-ES"/>
        </w:rPr>
      </w:pPr>
    </w:p>
    <w:p w14:paraId="5FDD4101" w14:textId="2F106E40" w:rsidR="00D83144" w:rsidRPr="002375A2" w:rsidRDefault="00D83144" w:rsidP="002375A2">
      <w:pPr>
        <w:rPr>
          <w:lang w:val="es-ES"/>
        </w:rPr>
      </w:pPr>
    </w:p>
    <w:p w14:paraId="44DC6F24" w14:textId="586D125F" w:rsidR="00A11C4B" w:rsidRPr="00D317FD" w:rsidRDefault="00A11C4B" w:rsidP="00A11C4B">
      <w:pPr>
        <w:ind w:left="432"/>
        <w:rPr>
          <w:rFonts w:asciiTheme="minorHAnsi" w:hAnsiTheme="minorHAnsi" w:cstheme="minorHAnsi"/>
          <w:sz w:val="20"/>
          <w:szCs w:val="20"/>
          <w:lang w:val="es-ES"/>
        </w:rPr>
      </w:pPr>
      <w:r w:rsidRPr="00D317FD">
        <w:rPr>
          <w:rFonts w:asciiTheme="minorHAnsi" w:hAnsiTheme="minorHAnsi" w:cstheme="minorHAnsi"/>
          <w:sz w:val="20"/>
          <w:szCs w:val="20"/>
          <w:lang w:val="es-ES"/>
        </w:rPr>
        <w:lastRenderedPageBreak/>
        <w:t>Especificar un registro por línea. Cada línea representa un pago.</w:t>
      </w:r>
    </w:p>
    <w:p w14:paraId="32471AEA" w14:textId="35397EBF" w:rsidR="00307B31" w:rsidRDefault="00307B31" w:rsidP="00307B31">
      <w:pPr>
        <w:pStyle w:val="Ttulo1"/>
      </w:pPr>
      <w:bookmarkStart w:id="6" w:name="_Toc181191294"/>
      <w:r>
        <w:t>Ejemplo</w:t>
      </w:r>
      <w:bookmarkEnd w:id="6"/>
    </w:p>
    <w:p w14:paraId="2CA71697" w14:textId="2BB1644F" w:rsidR="0003652E" w:rsidRPr="00D317FD" w:rsidRDefault="00A11C4B" w:rsidP="0003652E">
      <w:pPr>
        <w:pBdr>
          <w:top w:val="nil"/>
          <w:left w:val="nil"/>
          <w:bottom w:val="nil"/>
          <w:right w:val="nil"/>
          <w:between w:val="nil"/>
          <w:bar w:val="nil"/>
        </w:pBdr>
        <w:ind w:firstLine="432"/>
        <w:rPr>
          <w:rFonts w:asciiTheme="minorHAnsi" w:hAnsiTheme="minorHAnsi" w:cstheme="minorHAnsi"/>
          <w:iCs/>
          <w:sz w:val="20"/>
          <w:szCs w:val="20"/>
        </w:rPr>
      </w:pPr>
      <w:r w:rsidRPr="00D317FD">
        <w:rPr>
          <w:rFonts w:asciiTheme="minorHAnsi" w:hAnsiTheme="minorHAnsi" w:cstheme="minorHAnsi"/>
          <w:iCs/>
          <w:sz w:val="20"/>
          <w:szCs w:val="20"/>
        </w:rPr>
        <w:t xml:space="preserve">Nombre: </w:t>
      </w:r>
      <w:r w:rsidR="0003652E" w:rsidRPr="00D317FD">
        <w:rPr>
          <w:rFonts w:asciiTheme="minorHAnsi" w:hAnsiTheme="minorHAnsi" w:cstheme="minorHAnsi"/>
          <w:iCs/>
          <w:sz w:val="20"/>
          <w:szCs w:val="20"/>
        </w:rPr>
        <w:t>RendicionPagoSigen_01112022.txt</w:t>
      </w:r>
    </w:p>
    <w:p w14:paraId="4F61E30B" w14:textId="7347C19F" w:rsidR="00A11C4B" w:rsidRPr="00D317FD" w:rsidRDefault="00A11C4B" w:rsidP="0003652E">
      <w:pPr>
        <w:pBdr>
          <w:top w:val="nil"/>
          <w:left w:val="nil"/>
          <w:bottom w:val="nil"/>
          <w:right w:val="nil"/>
          <w:between w:val="nil"/>
          <w:bar w:val="nil"/>
        </w:pBdr>
        <w:ind w:firstLine="432"/>
        <w:rPr>
          <w:rFonts w:asciiTheme="minorHAnsi" w:hAnsiTheme="minorHAnsi" w:cstheme="minorHAnsi"/>
          <w:iCs/>
          <w:sz w:val="20"/>
          <w:szCs w:val="20"/>
        </w:rPr>
      </w:pPr>
      <w:r w:rsidRPr="00D317FD">
        <w:rPr>
          <w:rFonts w:asciiTheme="minorHAnsi" w:hAnsiTheme="minorHAnsi" w:cstheme="minorHAnsi"/>
          <w:iCs/>
          <w:sz w:val="20"/>
          <w:szCs w:val="20"/>
        </w:rPr>
        <w:t>Contenido:</w:t>
      </w:r>
    </w:p>
    <w:p w14:paraId="6DDE87B3" w14:textId="487F2AC8" w:rsidR="009C0F36" w:rsidRPr="00D317FD" w:rsidRDefault="009C0F36" w:rsidP="009C0F36">
      <w:pPr>
        <w:ind w:left="432"/>
        <w:rPr>
          <w:rFonts w:asciiTheme="minorHAnsi" w:hAnsiTheme="minorHAnsi" w:cstheme="minorHAnsi"/>
          <w:sz w:val="20"/>
          <w:szCs w:val="20"/>
          <w:lang w:val="es-ES"/>
        </w:rPr>
      </w:pPr>
      <w:r w:rsidRPr="00D317FD">
        <w:rPr>
          <w:rFonts w:asciiTheme="minorHAnsi" w:hAnsiTheme="minorHAnsi" w:cstheme="minorHAnsi"/>
          <w:sz w:val="20"/>
          <w:szCs w:val="20"/>
          <w:lang w:val="es-ES"/>
        </w:rPr>
        <w:t>9690000780100000006473192201912200000004050004;</w:t>
      </w:r>
      <w:r w:rsidR="00D9509D" w:rsidRPr="00D9509D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="00D9509D">
        <w:rPr>
          <w:rFonts w:asciiTheme="minorHAnsi" w:hAnsiTheme="minorHAnsi" w:cstheme="minorHAnsi"/>
          <w:sz w:val="20"/>
          <w:szCs w:val="20"/>
          <w:lang w:val="es-ES"/>
        </w:rPr>
        <w:t>297239994009999995487</w:t>
      </w:r>
      <w:bookmarkStart w:id="7" w:name="_GoBack"/>
      <w:bookmarkEnd w:id="7"/>
      <w:r>
        <w:rPr>
          <w:rFonts w:asciiTheme="minorHAnsi" w:hAnsiTheme="minorHAnsi" w:cstheme="minorHAnsi"/>
          <w:sz w:val="20"/>
          <w:szCs w:val="20"/>
          <w:lang w:val="es-ES"/>
        </w:rPr>
        <w:t>;</w:t>
      </w:r>
      <w:r w:rsidRPr="00D317FD">
        <w:rPr>
          <w:rFonts w:asciiTheme="minorHAnsi" w:hAnsiTheme="minorHAnsi" w:cstheme="minorHAnsi"/>
          <w:sz w:val="20"/>
          <w:szCs w:val="20"/>
          <w:lang w:val="es-ES"/>
        </w:rPr>
        <w:t>30/11/</w:t>
      </w:r>
      <w:proofErr w:type="gramStart"/>
      <w:r w:rsidRPr="00D317FD">
        <w:rPr>
          <w:rFonts w:asciiTheme="minorHAnsi" w:hAnsiTheme="minorHAnsi" w:cstheme="minorHAnsi"/>
          <w:sz w:val="20"/>
          <w:szCs w:val="20"/>
          <w:lang w:val="es-ES"/>
        </w:rPr>
        <w:t>2022</w:t>
      </w:r>
      <w:r w:rsidR="000C7F11">
        <w:rPr>
          <w:rFonts w:asciiTheme="minorHAnsi" w:hAnsiTheme="minorHAnsi" w:cstheme="minorHAnsi"/>
          <w:sz w:val="20"/>
          <w:szCs w:val="20"/>
          <w:lang w:val="es-ES"/>
        </w:rPr>
        <w:t>;</w:t>
      </w:r>
      <w:r w:rsidRPr="00D317FD">
        <w:rPr>
          <w:rFonts w:asciiTheme="minorHAnsi" w:hAnsiTheme="minorHAnsi" w:cstheme="minorHAnsi"/>
          <w:sz w:val="20"/>
          <w:szCs w:val="20"/>
          <w:lang w:val="es-ES"/>
        </w:rPr>
        <w:t>18:11:22</w:t>
      </w:r>
      <w:proofErr w:type="gramEnd"/>
      <w:r w:rsidRPr="00D317FD">
        <w:rPr>
          <w:rFonts w:asciiTheme="minorHAnsi" w:hAnsiTheme="minorHAnsi" w:cstheme="minorHAnsi"/>
          <w:sz w:val="20"/>
          <w:szCs w:val="20"/>
          <w:lang w:val="es-ES"/>
        </w:rPr>
        <w:t>;</w:t>
      </w:r>
      <w:r w:rsidR="000C7F11">
        <w:rPr>
          <w:rFonts w:asciiTheme="minorHAnsi" w:hAnsiTheme="minorHAnsi" w:cstheme="minorHAnsi"/>
          <w:sz w:val="20"/>
          <w:szCs w:val="20"/>
          <w:lang w:val="es-ES"/>
        </w:rPr>
        <w:t xml:space="preserve"> 1/12/2022;</w:t>
      </w:r>
      <w:r w:rsidRPr="00D317FD">
        <w:rPr>
          <w:rFonts w:asciiTheme="minorHAnsi" w:hAnsiTheme="minorHAnsi" w:cstheme="minorHAnsi"/>
          <w:sz w:val="20"/>
          <w:szCs w:val="20"/>
          <w:lang w:val="es-ES"/>
        </w:rPr>
        <w:t>22:11:22;0;</w:t>
      </w:r>
      <w:r w:rsidR="0075766B">
        <w:rPr>
          <w:rFonts w:asciiTheme="minorHAnsi" w:hAnsiTheme="minorHAnsi" w:cstheme="minorHAnsi"/>
          <w:sz w:val="20"/>
          <w:szCs w:val="20"/>
          <w:lang w:val="es-ES"/>
        </w:rPr>
        <w:t>RapiPago</w:t>
      </w:r>
      <w:r>
        <w:rPr>
          <w:rFonts w:asciiTheme="minorHAnsi" w:hAnsiTheme="minorHAnsi" w:cstheme="minorHAnsi"/>
          <w:sz w:val="20"/>
          <w:szCs w:val="20"/>
          <w:lang w:val="es-ES"/>
        </w:rPr>
        <w:t>;</w:t>
      </w:r>
      <w:r w:rsidRPr="00D317FD">
        <w:rPr>
          <w:rFonts w:asciiTheme="minorHAnsi" w:hAnsiTheme="minorHAnsi" w:cstheme="minorHAnsi"/>
          <w:sz w:val="20"/>
          <w:szCs w:val="20"/>
          <w:lang w:val="es-ES"/>
        </w:rPr>
        <w:t>4405.5</w:t>
      </w:r>
      <w:r>
        <w:rPr>
          <w:rFonts w:asciiTheme="minorHAnsi" w:hAnsiTheme="minorHAnsi" w:cstheme="minorHAnsi"/>
          <w:sz w:val="20"/>
          <w:szCs w:val="20"/>
          <w:lang w:val="es-ES"/>
        </w:rPr>
        <w:t>;</w:t>
      </w:r>
      <w:r w:rsidR="00573E71">
        <w:rPr>
          <w:rFonts w:asciiTheme="minorHAnsi" w:hAnsiTheme="minorHAnsi" w:cstheme="minorHAnsi"/>
          <w:sz w:val="20"/>
          <w:szCs w:val="20"/>
          <w:lang w:val="es-ES"/>
        </w:rPr>
        <w:t>9</w:t>
      </w:r>
      <w:r>
        <w:rPr>
          <w:rFonts w:asciiTheme="minorHAnsi" w:hAnsiTheme="minorHAnsi" w:cstheme="minorHAnsi"/>
          <w:sz w:val="20"/>
          <w:szCs w:val="20"/>
          <w:lang w:val="es-ES"/>
        </w:rPr>
        <w:t>1</w:t>
      </w:r>
    </w:p>
    <w:p w14:paraId="50CC0FA7" w14:textId="77777777" w:rsidR="00307B31" w:rsidRPr="00307B31" w:rsidRDefault="00307B31" w:rsidP="00307B31">
      <w:pPr>
        <w:ind w:left="432"/>
        <w:rPr>
          <w:lang w:val="es-ES"/>
        </w:rPr>
      </w:pPr>
    </w:p>
    <w:p w14:paraId="33173EC3" w14:textId="77777777" w:rsidR="00C77115" w:rsidRPr="00307B31" w:rsidRDefault="00C77115" w:rsidP="00307B31">
      <w:pPr>
        <w:pStyle w:val="Ttulo1"/>
        <w:rPr>
          <w:rStyle w:val="Textoennegrita"/>
          <w:b/>
          <w:bCs w:val="0"/>
        </w:rPr>
      </w:pPr>
      <w:bookmarkStart w:id="8" w:name="_Toc181191295"/>
      <w:r w:rsidRPr="00307B31">
        <w:rPr>
          <w:rStyle w:val="Textoennegrita"/>
          <w:b/>
          <w:bCs w:val="0"/>
        </w:rPr>
        <w:t>Fuera de Alcance</w:t>
      </w:r>
      <w:bookmarkEnd w:id="8"/>
    </w:p>
    <w:p w14:paraId="1DCF9BC1" w14:textId="77777777" w:rsidR="00DA7CA0" w:rsidRPr="00D317FD" w:rsidRDefault="00EB5152" w:rsidP="00C77115">
      <w:pPr>
        <w:pBdr>
          <w:top w:val="nil"/>
          <w:left w:val="nil"/>
          <w:bottom w:val="nil"/>
          <w:right w:val="nil"/>
          <w:between w:val="nil"/>
          <w:bar w:val="nil"/>
        </w:pBdr>
        <w:ind w:left="709"/>
        <w:rPr>
          <w:rFonts w:asciiTheme="minorHAnsi" w:hAnsiTheme="minorHAnsi" w:cstheme="minorHAnsi"/>
          <w:iCs/>
          <w:color w:val="000000" w:themeColor="text1"/>
          <w:sz w:val="20"/>
          <w:szCs w:val="20"/>
        </w:rPr>
      </w:pPr>
      <w:r w:rsidRPr="00D317FD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N/A</w:t>
      </w:r>
    </w:p>
    <w:p w14:paraId="4096F795" w14:textId="77777777" w:rsidR="00F2436B" w:rsidRPr="00307B31" w:rsidRDefault="00EC7DF2" w:rsidP="00307B31">
      <w:pPr>
        <w:pStyle w:val="Ttulo1"/>
      </w:pPr>
      <w:bookmarkStart w:id="9" w:name="id.9fec276d63da"/>
      <w:bookmarkStart w:id="10" w:name="id.441a9496af6a"/>
      <w:bookmarkStart w:id="11" w:name="_Toc205004617"/>
      <w:bookmarkStart w:id="12" w:name="_Toc252963792"/>
      <w:bookmarkStart w:id="13" w:name="_Toc181191296"/>
      <w:bookmarkEnd w:id="9"/>
      <w:bookmarkEnd w:id="10"/>
      <w:r w:rsidRPr="00307B31">
        <w:rPr>
          <w:rStyle w:val="Textoennegrita"/>
          <w:b/>
          <w:bCs w:val="0"/>
        </w:rPr>
        <w:t>Glosario de Términos y Abreviaturas</w:t>
      </w:r>
      <w:bookmarkEnd w:id="11"/>
      <w:bookmarkEnd w:id="12"/>
      <w:bookmarkEnd w:id="1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37"/>
        <w:gridCol w:w="6917"/>
      </w:tblGrid>
      <w:tr w:rsidR="00C15706" w:rsidRPr="004E209B" w14:paraId="49C074F5" w14:textId="77777777" w:rsidTr="003266B0">
        <w:trPr>
          <w:trHeight w:val="315"/>
          <w:jc w:val="center"/>
        </w:trPr>
        <w:tc>
          <w:tcPr>
            <w:tcW w:w="2637" w:type="dxa"/>
            <w:shd w:val="pct20" w:color="000000" w:fill="FFFFFF"/>
          </w:tcPr>
          <w:p w14:paraId="7AA4D901" w14:textId="77777777" w:rsidR="00C15706" w:rsidRPr="004E209B" w:rsidRDefault="00C15706" w:rsidP="003266B0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Término o Abreviatura</w:t>
            </w:r>
          </w:p>
        </w:tc>
        <w:tc>
          <w:tcPr>
            <w:tcW w:w="6917" w:type="dxa"/>
            <w:shd w:val="pct20" w:color="000000" w:fill="FFFFFF"/>
          </w:tcPr>
          <w:p w14:paraId="2125FF50" w14:textId="77777777" w:rsidR="00C15706" w:rsidRPr="004E209B" w:rsidRDefault="00C15706" w:rsidP="003266B0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</w:t>
            </w:r>
          </w:p>
        </w:tc>
      </w:tr>
      <w:tr w:rsidR="00C15706" w:rsidRPr="004E209B" w14:paraId="19E467CF" w14:textId="77777777" w:rsidTr="003266B0">
        <w:trPr>
          <w:trHeight w:val="315"/>
          <w:jc w:val="center"/>
        </w:trPr>
        <w:tc>
          <w:tcPr>
            <w:tcW w:w="2637" w:type="dxa"/>
          </w:tcPr>
          <w:p w14:paraId="7753AD1F" w14:textId="77777777" w:rsidR="00C15706" w:rsidRPr="00D317FD" w:rsidRDefault="00EB5152" w:rsidP="003266B0">
            <w:pPr>
              <w:pStyle w:val="Tabletext"/>
              <w:rPr>
                <w:rFonts w:asciiTheme="minorHAnsi" w:hAnsiTheme="minorHAnsi" w:cstheme="minorHAnsi"/>
              </w:rPr>
            </w:pPr>
            <w:r w:rsidRPr="00D317FD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6917" w:type="dxa"/>
          </w:tcPr>
          <w:p w14:paraId="60258176" w14:textId="77777777" w:rsidR="00C15706" w:rsidRPr="00D317FD" w:rsidRDefault="00EB5152" w:rsidP="003266B0">
            <w:pPr>
              <w:pStyle w:val="Tabletext"/>
              <w:rPr>
                <w:rFonts w:asciiTheme="minorHAnsi" w:hAnsiTheme="minorHAnsi" w:cstheme="minorHAnsi"/>
              </w:rPr>
            </w:pPr>
            <w:r w:rsidRPr="00D317FD">
              <w:rPr>
                <w:rFonts w:asciiTheme="minorHAnsi" w:hAnsiTheme="minorHAnsi" w:cstheme="minorHAnsi"/>
              </w:rPr>
              <w:t>No Aplica</w:t>
            </w:r>
          </w:p>
        </w:tc>
      </w:tr>
      <w:tr w:rsidR="00C15706" w:rsidRPr="004E209B" w14:paraId="73A065CF" w14:textId="77777777" w:rsidTr="003266B0">
        <w:trPr>
          <w:trHeight w:val="298"/>
          <w:jc w:val="center"/>
        </w:trPr>
        <w:tc>
          <w:tcPr>
            <w:tcW w:w="2637" w:type="dxa"/>
          </w:tcPr>
          <w:p w14:paraId="6A6F1ECD" w14:textId="77777777" w:rsidR="00C15706" w:rsidRPr="004E209B" w:rsidRDefault="00C15706" w:rsidP="003266B0">
            <w:pPr>
              <w:pStyle w:val="Tabletext"/>
              <w:rPr>
                <w:rFonts w:cs="Arial"/>
              </w:rPr>
            </w:pPr>
          </w:p>
        </w:tc>
        <w:tc>
          <w:tcPr>
            <w:tcW w:w="6917" w:type="dxa"/>
          </w:tcPr>
          <w:p w14:paraId="43FD9DED" w14:textId="77777777" w:rsidR="00C15706" w:rsidRPr="004E209B" w:rsidRDefault="00C15706" w:rsidP="003266B0">
            <w:pPr>
              <w:pStyle w:val="Tabletext"/>
              <w:rPr>
                <w:rFonts w:cs="Arial"/>
              </w:rPr>
            </w:pPr>
          </w:p>
        </w:tc>
      </w:tr>
      <w:tr w:rsidR="00472B9E" w:rsidRPr="004E209B" w14:paraId="4F14EB31" w14:textId="77777777" w:rsidTr="003266B0">
        <w:trPr>
          <w:trHeight w:val="298"/>
          <w:jc w:val="center"/>
        </w:trPr>
        <w:tc>
          <w:tcPr>
            <w:tcW w:w="2637" w:type="dxa"/>
          </w:tcPr>
          <w:p w14:paraId="6B6EB8CC" w14:textId="77777777" w:rsidR="00472B9E" w:rsidRPr="004E209B" w:rsidRDefault="00472B9E" w:rsidP="003266B0">
            <w:pPr>
              <w:pStyle w:val="Tabletext"/>
              <w:rPr>
                <w:rFonts w:cs="Arial"/>
              </w:rPr>
            </w:pPr>
          </w:p>
        </w:tc>
        <w:tc>
          <w:tcPr>
            <w:tcW w:w="6917" w:type="dxa"/>
          </w:tcPr>
          <w:p w14:paraId="11B45B08" w14:textId="77777777" w:rsidR="00472B9E" w:rsidRPr="004E209B" w:rsidRDefault="00472B9E" w:rsidP="003266B0">
            <w:pPr>
              <w:pStyle w:val="Tabletext"/>
              <w:rPr>
                <w:rFonts w:cs="Arial"/>
              </w:rPr>
            </w:pPr>
          </w:p>
        </w:tc>
      </w:tr>
    </w:tbl>
    <w:p w14:paraId="708F93DC" w14:textId="77777777" w:rsidR="00764FEE" w:rsidRPr="00677C08" w:rsidRDefault="00764FEE" w:rsidP="00284EEF">
      <w:pPr>
        <w:rPr>
          <w:color w:val="404040"/>
          <w:sz w:val="36"/>
          <w:szCs w:val="36"/>
        </w:rPr>
      </w:pPr>
    </w:p>
    <w:sectPr w:rsidR="00764FEE" w:rsidRPr="00677C08" w:rsidSect="0072560E">
      <w:headerReference w:type="default" r:id="rId11"/>
      <w:footerReference w:type="default" r:id="rId12"/>
      <w:footerReference w:type="first" r:id="rId13"/>
      <w:pgSz w:w="11907" w:h="16839" w:code="9"/>
      <w:pgMar w:top="1236" w:right="708" w:bottom="709" w:left="709" w:header="426" w:footer="547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08A957" w14:textId="77777777" w:rsidR="00F1714B" w:rsidRDefault="00F1714B" w:rsidP="00722837">
      <w:pPr>
        <w:spacing w:after="0" w:line="240" w:lineRule="auto"/>
      </w:pPr>
      <w:r>
        <w:separator/>
      </w:r>
    </w:p>
  </w:endnote>
  <w:endnote w:type="continuationSeparator" w:id="0">
    <w:p w14:paraId="0B002F2A" w14:textId="77777777" w:rsidR="00F1714B" w:rsidRDefault="00F1714B" w:rsidP="00722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286E0" w14:textId="421C25C8" w:rsidR="00E52CA1" w:rsidRDefault="00F15E5B" w:rsidP="002452E1">
    <w:pPr>
      <w:pStyle w:val="Piedepgina"/>
      <w:jc w:val="right"/>
    </w:pPr>
    <w:r w:rsidRPr="001F7D15">
      <w:rPr>
        <w:sz w:val="16"/>
        <w:szCs w:val="16"/>
      </w:rPr>
      <w:fldChar w:fldCharType="begin"/>
    </w:r>
    <w:r w:rsidRPr="001F7D15">
      <w:rPr>
        <w:sz w:val="16"/>
        <w:szCs w:val="16"/>
      </w:rPr>
      <w:instrText xml:space="preserve"> PAGE   \* MERGEFORMAT </w:instrText>
    </w:r>
    <w:r w:rsidRPr="001F7D15">
      <w:rPr>
        <w:sz w:val="16"/>
        <w:szCs w:val="16"/>
      </w:rPr>
      <w:fldChar w:fldCharType="separate"/>
    </w:r>
    <w:r w:rsidR="0076281B">
      <w:rPr>
        <w:noProof/>
        <w:sz w:val="16"/>
        <w:szCs w:val="16"/>
      </w:rPr>
      <w:t>- 2 -</w:t>
    </w:r>
    <w:r w:rsidRPr="001F7D15">
      <w:rPr>
        <w:noProof/>
        <w:sz w:val="16"/>
        <w:szCs w:val="16"/>
      </w:rPr>
      <w:fldChar w:fldCharType="end"/>
    </w:r>
    <w:r w:rsidRPr="001F7D15">
      <w:rPr>
        <w:noProof/>
        <w:sz w:val="16"/>
        <w:szCs w:val="16"/>
      </w:rPr>
      <w:t xml:space="preserve">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BA6A23" w14:textId="77777777" w:rsidR="00E52CA1" w:rsidRDefault="00E52CA1" w:rsidP="00CA37D3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7F54E7" w14:textId="77777777" w:rsidR="00F1714B" w:rsidRDefault="00F1714B" w:rsidP="00722837">
      <w:pPr>
        <w:spacing w:after="0" w:line="240" w:lineRule="auto"/>
      </w:pPr>
      <w:r>
        <w:separator/>
      </w:r>
    </w:p>
  </w:footnote>
  <w:footnote w:type="continuationSeparator" w:id="0">
    <w:p w14:paraId="45CAC44B" w14:textId="77777777" w:rsidR="00F1714B" w:rsidRDefault="00F1714B" w:rsidP="00722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89" w:type="dxa"/>
      <w:tblLayout w:type="fixed"/>
      <w:tblLook w:val="0000" w:firstRow="0" w:lastRow="0" w:firstColumn="0" w:lastColumn="0" w:noHBand="0" w:noVBand="0"/>
    </w:tblPr>
    <w:tblGrid>
      <w:gridCol w:w="3145"/>
      <w:gridCol w:w="2160"/>
      <w:gridCol w:w="5184"/>
    </w:tblGrid>
    <w:tr w:rsidR="00F15E5B" w14:paraId="1A25DE2A" w14:textId="77777777" w:rsidTr="00A52C52">
      <w:trPr>
        <w:trHeight w:val="530"/>
      </w:trPr>
      <w:tc>
        <w:tcPr>
          <w:tcW w:w="3145" w:type="dxa"/>
          <w:shd w:val="clear" w:color="auto" w:fill="auto"/>
        </w:tcPr>
        <w:p w14:paraId="005F960C" w14:textId="57C9B9CF" w:rsidR="00F15E5B" w:rsidRDefault="00F15E5B" w:rsidP="00F15E5B">
          <w:pPr>
            <w:pStyle w:val="Encabezado"/>
            <w:jc w:val="center"/>
          </w:pPr>
        </w:p>
      </w:tc>
      <w:tc>
        <w:tcPr>
          <w:tcW w:w="2160" w:type="dxa"/>
          <w:vMerge w:val="restart"/>
          <w:shd w:val="clear" w:color="auto" w:fill="auto"/>
        </w:tcPr>
        <w:p w14:paraId="6E0C0D0B" w14:textId="317840C6" w:rsidR="00F15E5B" w:rsidRPr="00E22851" w:rsidRDefault="00F15E5B" w:rsidP="00F15E5B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184" w:type="dxa"/>
          <w:shd w:val="clear" w:color="auto" w:fill="auto"/>
          <w:vAlign w:val="center"/>
        </w:tcPr>
        <w:p w14:paraId="5F5D5229" w14:textId="2FE72DEC" w:rsidR="00F15E5B" w:rsidRPr="00E40910" w:rsidRDefault="00F15E5B" w:rsidP="00F15E5B">
          <w:pPr>
            <w:pStyle w:val="Encabezado"/>
            <w:rPr>
              <w:rFonts w:ascii="Calibri Light" w:hAnsi="Calibri Light" w:cs="Calibri Light"/>
              <w:b/>
              <w:sz w:val="36"/>
              <w:szCs w:val="36"/>
            </w:rPr>
          </w:pPr>
        </w:p>
      </w:tc>
    </w:tr>
    <w:tr w:rsidR="00F15E5B" w14:paraId="5FC79A4B" w14:textId="77777777" w:rsidTr="0072560E">
      <w:trPr>
        <w:trHeight w:val="461"/>
      </w:trPr>
      <w:tc>
        <w:tcPr>
          <w:tcW w:w="3145" w:type="dxa"/>
          <w:shd w:val="clear" w:color="auto" w:fill="auto"/>
          <w:vAlign w:val="center"/>
        </w:tcPr>
        <w:p w14:paraId="65A04136" w14:textId="40EFAAFA" w:rsidR="00F15E5B" w:rsidRPr="005D4904" w:rsidRDefault="00F15E5B" w:rsidP="00F15E5B">
          <w:pPr>
            <w:pStyle w:val="Encabezado"/>
            <w:tabs>
              <w:tab w:val="left" w:pos="1031"/>
            </w:tabs>
            <w:rPr>
              <w:sz w:val="16"/>
              <w:szCs w:val="16"/>
            </w:rPr>
          </w:pPr>
          <w:r>
            <w:rPr>
              <w:rFonts w:ascii="Arial" w:hAnsi="Arial"/>
              <w:b/>
              <w:color w:val="0070C0"/>
              <w:sz w:val="16"/>
              <w:szCs w:val="16"/>
            </w:rPr>
            <w:t xml:space="preserve"> </w:t>
          </w:r>
        </w:p>
      </w:tc>
      <w:tc>
        <w:tcPr>
          <w:tcW w:w="2160" w:type="dxa"/>
          <w:vMerge/>
          <w:shd w:val="clear" w:color="auto" w:fill="auto"/>
        </w:tcPr>
        <w:p w14:paraId="4FF2A143" w14:textId="77777777" w:rsidR="00F15E5B" w:rsidRPr="005D4904" w:rsidRDefault="00F15E5B" w:rsidP="00F15E5B">
          <w:pPr>
            <w:pStyle w:val="Encabezado"/>
            <w:jc w:val="center"/>
          </w:pPr>
        </w:p>
      </w:tc>
      <w:tc>
        <w:tcPr>
          <w:tcW w:w="5184" w:type="dxa"/>
          <w:shd w:val="clear" w:color="auto" w:fill="auto"/>
        </w:tcPr>
        <w:p w14:paraId="2A216FB7" w14:textId="6D7F2C75" w:rsidR="00F15E5B" w:rsidRPr="002F2DDD" w:rsidRDefault="00F15E5B" w:rsidP="00F15E5B">
          <w:pPr>
            <w:pStyle w:val="Encabezado"/>
            <w:tabs>
              <w:tab w:val="left" w:pos="1031"/>
            </w:tabs>
            <w:rPr>
              <w:b/>
              <w:sz w:val="28"/>
              <w:szCs w:val="28"/>
            </w:rPr>
          </w:pPr>
        </w:p>
      </w:tc>
    </w:tr>
  </w:tbl>
  <w:p w14:paraId="6BB82755" w14:textId="7CADF859" w:rsidR="00E52CA1" w:rsidRDefault="00E52C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8B9EA6B8">
      <w:start w:val="1"/>
      <w:numFmt w:val="decimal"/>
      <w:lvlText w:val="%1."/>
      <w:lvlJc w:val="left"/>
      <w:pPr>
        <w:tabs>
          <w:tab w:val="num" w:pos="1440"/>
        </w:tabs>
        <w:ind w:left="144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7E0C1748">
      <w:start w:val="1"/>
      <w:numFmt w:val="decimal"/>
      <w:lvlText w:val="%2."/>
      <w:lvlJc w:val="left"/>
      <w:pPr>
        <w:tabs>
          <w:tab w:val="num" w:pos="0"/>
        </w:tabs>
        <w:ind w:left="792" w:firstLine="288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65329AC6">
      <w:start w:val="1"/>
      <w:numFmt w:val="upperLetter"/>
      <w:lvlText w:val="%3."/>
      <w:lvlJc w:val="right"/>
      <w:pPr>
        <w:tabs>
          <w:tab w:val="num" w:pos="0"/>
        </w:tabs>
        <w:ind w:left="1224" w:firstLine="75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1C62264A">
      <w:start w:val="1"/>
      <w:numFmt w:val="decimal"/>
      <w:lvlText w:val="%4."/>
      <w:lvlJc w:val="left"/>
      <w:pPr>
        <w:tabs>
          <w:tab w:val="num" w:pos="0"/>
        </w:tabs>
        <w:ind w:left="0" w:firstLine="25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3E0CE49E">
      <w:start w:val="1"/>
      <w:numFmt w:val="decimal"/>
      <w:lvlText w:val="%5."/>
      <w:lvlJc w:val="left"/>
      <w:pPr>
        <w:tabs>
          <w:tab w:val="num" w:pos="0"/>
        </w:tabs>
        <w:ind w:left="0" w:firstLine="32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3F7E3B26">
      <w:start w:val="1"/>
      <w:numFmt w:val="decimal"/>
      <w:lvlText w:val="%6."/>
      <w:lvlJc w:val="right"/>
      <w:pPr>
        <w:tabs>
          <w:tab w:val="num" w:pos="0"/>
        </w:tabs>
        <w:ind w:left="0" w:firstLine="41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A4E8CF2E">
      <w:start w:val="1"/>
      <w:numFmt w:val="decimal"/>
      <w:lvlText w:val="%7."/>
      <w:lvlJc w:val="left"/>
      <w:pPr>
        <w:tabs>
          <w:tab w:val="num" w:pos="0"/>
        </w:tabs>
        <w:ind w:left="0" w:firstLine="46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A9526366">
      <w:start w:val="1"/>
      <w:numFmt w:val="decimal"/>
      <w:lvlText w:val="%8."/>
      <w:lvlJc w:val="left"/>
      <w:pPr>
        <w:tabs>
          <w:tab w:val="num" w:pos="0"/>
        </w:tabs>
        <w:ind w:left="0" w:firstLine="54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DA8E2786">
      <w:start w:val="1"/>
      <w:numFmt w:val="decimal"/>
      <w:lvlText w:val="%9."/>
      <w:lvlJc w:val="right"/>
      <w:pPr>
        <w:tabs>
          <w:tab w:val="num" w:pos="0"/>
        </w:tabs>
        <w:ind w:left="0" w:firstLine="63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80162AC4">
      <w:start w:val="1"/>
      <w:numFmt w:val="bullet"/>
      <w:lvlText w:val="●"/>
      <w:lvlJc w:val="left"/>
      <w:pPr>
        <w:tabs>
          <w:tab w:val="num" w:pos="927"/>
        </w:tabs>
        <w:ind w:left="851" w:hanging="491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1" w:tplc="27904DB2">
      <w:start w:val="1"/>
      <w:numFmt w:val="bullet"/>
      <w:lvlText w:val="●"/>
      <w:lvlJc w:val="left"/>
      <w:pPr>
        <w:tabs>
          <w:tab w:val="num" w:pos="1211"/>
        </w:tabs>
        <w:ind w:left="1134" w:hanging="54"/>
      </w:pPr>
      <w:rPr>
        <w:rFonts w:ascii="Verdana" w:eastAsia="Verdana" w:hAnsi="Verdana" w:cs="Verdana"/>
        <w:b/>
        <w:bCs/>
        <w:i w:val="0"/>
        <w:iCs w:val="0"/>
        <w:strike w:val="0"/>
        <w:color w:val="000000"/>
        <w:sz w:val="18"/>
        <w:szCs w:val="18"/>
        <w:u w:val="none"/>
      </w:rPr>
    </w:lvl>
    <w:lvl w:ilvl="2" w:tplc="005C32BC">
      <w:start w:val="1"/>
      <w:numFmt w:val="bullet"/>
      <w:lvlText w:val="●"/>
      <w:lvlJc w:val="right"/>
      <w:pPr>
        <w:tabs>
          <w:tab w:val="num" w:pos="1494"/>
        </w:tabs>
        <w:ind w:left="1418" w:firstLine="562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3" w:tplc="BE2AD1B2">
      <w:start w:val="1"/>
      <w:numFmt w:val="bullet"/>
      <w:lvlText w:val="●"/>
      <w:lvlJc w:val="left"/>
      <w:pPr>
        <w:tabs>
          <w:tab w:val="num" w:pos="1778"/>
        </w:tabs>
        <w:ind w:left="1701" w:firstLine="819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4" w:tplc="155002E6">
      <w:start w:val="1"/>
      <w:numFmt w:val="bullet"/>
      <w:lvlText w:val="●"/>
      <w:lvlJc w:val="left"/>
      <w:pPr>
        <w:tabs>
          <w:tab w:val="num" w:pos="2061"/>
        </w:tabs>
        <w:ind w:left="1985" w:firstLine="125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5" w:tplc="AADEABBE">
      <w:start w:val="1"/>
      <w:numFmt w:val="bullet"/>
      <w:lvlText w:val="●"/>
      <w:lvlJc w:val="right"/>
      <w:pPr>
        <w:tabs>
          <w:tab w:val="num" w:pos="2345"/>
        </w:tabs>
        <w:ind w:left="2268" w:firstLine="1872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6" w:tplc="2E467EF4">
      <w:start w:val="1"/>
      <w:numFmt w:val="bullet"/>
      <w:lvlText w:val="●"/>
      <w:lvlJc w:val="left"/>
      <w:pPr>
        <w:tabs>
          <w:tab w:val="num" w:pos="2628"/>
        </w:tabs>
        <w:ind w:left="2552" w:firstLine="2128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7" w:tplc="CA9C78A6">
      <w:start w:val="1"/>
      <w:numFmt w:val="bullet"/>
      <w:lvlText w:val="●"/>
      <w:lvlJc w:val="left"/>
      <w:pPr>
        <w:tabs>
          <w:tab w:val="num" w:pos="2912"/>
        </w:tabs>
        <w:ind w:left="2835" w:firstLine="256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8" w:tplc="EE06DC56">
      <w:start w:val="1"/>
      <w:numFmt w:val="bullet"/>
      <w:lvlText w:val="●"/>
      <w:lvlJc w:val="right"/>
      <w:pPr>
        <w:tabs>
          <w:tab w:val="num" w:pos="3195"/>
        </w:tabs>
        <w:ind w:left="3119" w:firstLine="3181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</w:abstractNum>
  <w:abstractNum w:abstractNumId="2" w15:restartNumberingAfterBreak="0">
    <w:nsid w:val="00000003"/>
    <w:multiLevelType w:val="hybridMultilevel"/>
    <w:tmpl w:val="00000003"/>
    <w:lvl w:ilvl="0" w:tplc="BC9E8844">
      <w:start w:val="1"/>
      <w:numFmt w:val="decimal"/>
      <w:lvlText w:val="%1."/>
      <w:lvlJc w:val="left"/>
      <w:pPr>
        <w:tabs>
          <w:tab w:val="num" w:pos="360"/>
        </w:tabs>
        <w:ind w:left="36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A9E9954">
      <w:start w:val="1"/>
      <w:numFmt w:val="decimal"/>
      <w:lvlText w:val="%2."/>
      <w:lvlJc w:val="left"/>
      <w:pPr>
        <w:tabs>
          <w:tab w:val="num" w:pos="0"/>
        </w:tabs>
        <w:ind w:left="792" w:firstLine="288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C700E174">
      <w:start w:val="1"/>
      <w:numFmt w:val="upperLetter"/>
      <w:lvlText w:val="%3."/>
      <w:lvlJc w:val="right"/>
      <w:pPr>
        <w:tabs>
          <w:tab w:val="num" w:pos="0"/>
        </w:tabs>
        <w:ind w:left="1224" w:firstLine="75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B3432A6">
      <w:start w:val="1"/>
      <w:numFmt w:val="decimal"/>
      <w:lvlText w:val="%4."/>
      <w:lvlJc w:val="left"/>
      <w:pPr>
        <w:tabs>
          <w:tab w:val="num" w:pos="0"/>
        </w:tabs>
        <w:ind w:left="0" w:firstLine="25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8EEC5C0C">
      <w:start w:val="1"/>
      <w:numFmt w:val="decimal"/>
      <w:lvlText w:val="%5."/>
      <w:lvlJc w:val="left"/>
      <w:pPr>
        <w:tabs>
          <w:tab w:val="num" w:pos="0"/>
        </w:tabs>
        <w:ind w:left="0" w:firstLine="32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B0146B8C">
      <w:start w:val="1"/>
      <w:numFmt w:val="decimal"/>
      <w:lvlText w:val="%6."/>
      <w:lvlJc w:val="right"/>
      <w:pPr>
        <w:tabs>
          <w:tab w:val="num" w:pos="0"/>
        </w:tabs>
        <w:ind w:left="0" w:firstLine="41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4B5EE446">
      <w:start w:val="1"/>
      <w:numFmt w:val="decimal"/>
      <w:lvlText w:val="%7."/>
      <w:lvlJc w:val="left"/>
      <w:pPr>
        <w:tabs>
          <w:tab w:val="num" w:pos="0"/>
        </w:tabs>
        <w:ind w:left="0" w:firstLine="46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E8B60DE0">
      <w:start w:val="1"/>
      <w:numFmt w:val="decimal"/>
      <w:lvlText w:val="%8."/>
      <w:lvlJc w:val="left"/>
      <w:pPr>
        <w:tabs>
          <w:tab w:val="num" w:pos="0"/>
        </w:tabs>
        <w:ind w:left="0" w:firstLine="54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8DEAB034">
      <w:start w:val="1"/>
      <w:numFmt w:val="decimal"/>
      <w:lvlText w:val="%9."/>
      <w:lvlJc w:val="right"/>
      <w:pPr>
        <w:tabs>
          <w:tab w:val="num" w:pos="0"/>
        </w:tabs>
        <w:ind w:left="0" w:firstLine="63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 w15:restartNumberingAfterBreak="0">
    <w:nsid w:val="00000004"/>
    <w:multiLevelType w:val="hybridMultilevel"/>
    <w:tmpl w:val="00000004"/>
    <w:lvl w:ilvl="0" w:tplc="665C3C94">
      <w:start w:val="1"/>
      <w:numFmt w:val="decimal"/>
      <w:lvlText w:val="%1."/>
      <w:lvlJc w:val="left"/>
      <w:pPr>
        <w:tabs>
          <w:tab w:val="num" w:pos="227"/>
        </w:tabs>
        <w:ind w:left="36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6CB6143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3DB480B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ACC96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4884487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844AD0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9EF8273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CA5241D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6BECABB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 w15:restartNumberingAfterBreak="0">
    <w:nsid w:val="00000005"/>
    <w:multiLevelType w:val="hybridMultilevel"/>
    <w:tmpl w:val="00000005"/>
    <w:lvl w:ilvl="0" w:tplc="8E62B6A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AF1A1594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415E1F00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8FCE4B64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C60C30F6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A2A89AA2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E8A214A2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E2F67DCC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819E2012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 w15:restartNumberingAfterBreak="0">
    <w:nsid w:val="00EE508F"/>
    <w:multiLevelType w:val="hybridMultilevel"/>
    <w:tmpl w:val="94DE8D4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12ED3E08"/>
    <w:multiLevelType w:val="hybridMultilevel"/>
    <w:tmpl w:val="DA48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9E2268"/>
    <w:multiLevelType w:val="hybridMultilevel"/>
    <w:tmpl w:val="495C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E7DBC"/>
    <w:multiLevelType w:val="hybridMultilevel"/>
    <w:tmpl w:val="E9CA8D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916A9"/>
    <w:multiLevelType w:val="hybridMultilevel"/>
    <w:tmpl w:val="0D8868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D0771"/>
    <w:multiLevelType w:val="hybridMultilevel"/>
    <w:tmpl w:val="6D30265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E15929"/>
    <w:multiLevelType w:val="multilevel"/>
    <w:tmpl w:val="F084B15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7842523C"/>
    <w:multiLevelType w:val="hybridMultilevel"/>
    <w:tmpl w:val="FC980D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FB804A1"/>
    <w:multiLevelType w:val="hybridMultilevel"/>
    <w:tmpl w:val="93CA49B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3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0"/>
  </w:num>
  <w:num w:numId="30">
    <w:abstractNumId w:val="9"/>
  </w:num>
  <w:num w:numId="31">
    <w:abstractNumId w:val="8"/>
  </w:num>
  <w:num w:numId="32">
    <w:abstractNumId w:val="12"/>
  </w:num>
  <w:num w:numId="33">
    <w:abstractNumId w:val="7"/>
  </w:num>
  <w:num w:numId="34">
    <w:abstractNumId w:val="5"/>
  </w:num>
  <w:num w:numId="35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7EC"/>
    <w:rsid w:val="00004DFB"/>
    <w:rsid w:val="0001266B"/>
    <w:rsid w:val="00012CE6"/>
    <w:rsid w:val="00015972"/>
    <w:rsid w:val="00016107"/>
    <w:rsid w:val="00017144"/>
    <w:rsid w:val="00021A50"/>
    <w:rsid w:val="00025970"/>
    <w:rsid w:val="000261CA"/>
    <w:rsid w:val="00027D17"/>
    <w:rsid w:val="00032BEB"/>
    <w:rsid w:val="0003652E"/>
    <w:rsid w:val="00037D07"/>
    <w:rsid w:val="000406F9"/>
    <w:rsid w:val="00040AEE"/>
    <w:rsid w:val="00043958"/>
    <w:rsid w:val="0005112F"/>
    <w:rsid w:val="00054794"/>
    <w:rsid w:val="00055894"/>
    <w:rsid w:val="00057A68"/>
    <w:rsid w:val="00062E3A"/>
    <w:rsid w:val="00064D39"/>
    <w:rsid w:val="00064EDA"/>
    <w:rsid w:val="000666BF"/>
    <w:rsid w:val="000679DE"/>
    <w:rsid w:val="000707EB"/>
    <w:rsid w:val="0007389A"/>
    <w:rsid w:val="00077D90"/>
    <w:rsid w:val="000803BD"/>
    <w:rsid w:val="000852B5"/>
    <w:rsid w:val="00087999"/>
    <w:rsid w:val="00094206"/>
    <w:rsid w:val="00097FB6"/>
    <w:rsid w:val="000A09BB"/>
    <w:rsid w:val="000A42B1"/>
    <w:rsid w:val="000A69AF"/>
    <w:rsid w:val="000B0DE9"/>
    <w:rsid w:val="000C0B09"/>
    <w:rsid w:val="000C7F11"/>
    <w:rsid w:val="000D66B5"/>
    <w:rsid w:val="000F4FD6"/>
    <w:rsid w:val="00101BFC"/>
    <w:rsid w:val="00106666"/>
    <w:rsid w:val="00112090"/>
    <w:rsid w:val="00114213"/>
    <w:rsid w:val="00124C9B"/>
    <w:rsid w:val="00126772"/>
    <w:rsid w:val="00127046"/>
    <w:rsid w:val="00130506"/>
    <w:rsid w:val="001330D8"/>
    <w:rsid w:val="00136544"/>
    <w:rsid w:val="00140DAD"/>
    <w:rsid w:val="001416F2"/>
    <w:rsid w:val="001447DA"/>
    <w:rsid w:val="00146046"/>
    <w:rsid w:val="00152D42"/>
    <w:rsid w:val="001540FD"/>
    <w:rsid w:val="001549A8"/>
    <w:rsid w:val="001558DB"/>
    <w:rsid w:val="00156FDA"/>
    <w:rsid w:val="001603BF"/>
    <w:rsid w:val="00165A3E"/>
    <w:rsid w:val="001678B1"/>
    <w:rsid w:val="00170107"/>
    <w:rsid w:val="00170C30"/>
    <w:rsid w:val="001740C9"/>
    <w:rsid w:val="001765CD"/>
    <w:rsid w:val="00176FD4"/>
    <w:rsid w:val="001801CB"/>
    <w:rsid w:val="001A304A"/>
    <w:rsid w:val="001A4244"/>
    <w:rsid w:val="001B23C7"/>
    <w:rsid w:val="001C2E6D"/>
    <w:rsid w:val="001C3A03"/>
    <w:rsid w:val="001C3EDC"/>
    <w:rsid w:val="001D16E6"/>
    <w:rsid w:val="001D4E00"/>
    <w:rsid w:val="001D732D"/>
    <w:rsid w:val="001E62F4"/>
    <w:rsid w:val="001F190F"/>
    <w:rsid w:val="001F2FCD"/>
    <w:rsid w:val="001F42A0"/>
    <w:rsid w:val="002048C8"/>
    <w:rsid w:val="002078F7"/>
    <w:rsid w:val="00210BD9"/>
    <w:rsid w:val="002201C2"/>
    <w:rsid w:val="00221148"/>
    <w:rsid w:val="0022426A"/>
    <w:rsid w:val="002340F9"/>
    <w:rsid w:val="00234500"/>
    <w:rsid w:val="002372CE"/>
    <w:rsid w:val="002375A2"/>
    <w:rsid w:val="00240126"/>
    <w:rsid w:val="00242413"/>
    <w:rsid w:val="00244AA7"/>
    <w:rsid w:val="002452E1"/>
    <w:rsid w:val="00245ADD"/>
    <w:rsid w:val="00247A75"/>
    <w:rsid w:val="002502C4"/>
    <w:rsid w:val="0025314B"/>
    <w:rsid w:val="00262041"/>
    <w:rsid w:val="0026269E"/>
    <w:rsid w:val="00262E1F"/>
    <w:rsid w:val="0026604A"/>
    <w:rsid w:val="002726D3"/>
    <w:rsid w:val="0027408C"/>
    <w:rsid w:val="002753F4"/>
    <w:rsid w:val="00275D4F"/>
    <w:rsid w:val="002801DE"/>
    <w:rsid w:val="0028274D"/>
    <w:rsid w:val="00282F10"/>
    <w:rsid w:val="00284EEF"/>
    <w:rsid w:val="002902FC"/>
    <w:rsid w:val="0029208C"/>
    <w:rsid w:val="00293768"/>
    <w:rsid w:val="00294285"/>
    <w:rsid w:val="002956E1"/>
    <w:rsid w:val="002A6491"/>
    <w:rsid w:val="002A69F3"/>
    <w:rsid w:val="002B0DF7"/>
    <w:rsid w:val="002B7FD1"/>
    <w:rsid w:val="002C2456"/>
    <w:rsid w:val="002C476D"/>
    <w:rsid w:val="002C4B3A"/>
    <w:rsid w:val="002C4BFF"/>
    <w:rsid w:val="002E0F59"/>
    <w:rsid w:val="002E352F"/>
    <w:rsid w:val="002E6B17"/>
    <w:rsid w:val="002F2C93"/>
    <w:rsid w:val="002F2EA9"/>
    <w:rsid w:val="002F3F99"/>
    <w:rsid w:val="002F4B2F"/>
    <w:rsid w:val="002F56C7"/>
    <w:rsid w:val="002F63F0"/>
    <w:rsid w:val="003069DB"/>
    <w:rsid w:val="0030772F"/>
    <w:rsid w:val="00307B31"/>
    <w:rsid w:val="0031122D"/>
    <w:rsid w:val="0031322B"/>
    <w:rsid w:val="00316021"/>
    <w:rsid w:val="003169BF"/>
    <w:rsid w:val="00325DAC"/>
    <w:rsid w:val="003266B0"/>
    <w:rsid w:val="00333FAE"/>
    <w:rsid w:val="00336E18"/>
    <w:rsid w:val="00337CD1"/>
    <w:rsid w:val="00340F6D"/>
    <w:rsid w:val="0034361F"/>
    <w:rsid w:val="00345540"/>
    <w:rsid w:val="00352E68"/>
    <w:rsid w:val="003534A9"/>
    <w:rsid w:val="00353D01"/>
    <w:rsid w:val="0035610F"/>
    <w:rsid w:val="00357ED9"/>
    <w:rsid w:val="00360789"/>
    <w:rsid w:val="003607D5"/>
    <w:rsid w:val="00361FB8"/>
    <w:rsid w:val="0036538D"/>
    <w:rsid w:val="003709A2"/>
    <w:rsid w:val="003716E8"/>
    <w:rsid w:val="00383C88"/>
    <w:rsid w:val="003921F3"/>
    <w:rsid w:val="00395D64"/>
    <w:rsid w:val="003A0E6B"/>
    <w:rsid w:val="003A5CC9"/>
    <w:rsid w:val="003A7EA6"/>
    <w:rsid w:val="003B0C87"/>
    <w:rsid w:val="003B4205"/>
    <w:rsid w:val="003B7B58"/>
    <w:rsid w:val="003B7C1D"/>
    <w:rsid w:val="003C4A52"/>
    <w:rsid w:val="003D026F"/>
    <w:rsid w:val="003D3564"/>
    <w:rsid w:val="003D54C6"/>
    <w:rsid w:val="003D553D"/>
    <w:rsid w:val="003D5A81"/>
    <w:rsid w:val="003E26EF"/>
    <w:rsid w:val="003E33F5"/>
    <w:rsid w:val="003E3CCA"/>
    <w:rsid w:val="003E4A00"/>
    <w:rsid w:val="003E71EB"/>
    <w:rsid w:val="003F0D52"/>
    <w:rsid w:val="003F7610"/>
    <w:rsid w:val="004034CB"/>
    <w:rsid w:val="0041091A"/>
    <w:rsid w:val="0042124C"/>
    <w:rsid w:val="00421EDB"/>
    <w:rsid w:val="00421EE9"/>
    <w:rsid w:val="004237BD"/>
    <w:rsid w:val="00423CBB"/>
    <w:rsid w:val="004241BE"/>
    <w:rsid w:val="00424453"/>
    <w:rsid w:val="00426453"/>
    <w:rsid w:val="0043011A"/>
    <w:rsid w:val="004333FA"/>
    <w:rsid w:val="00437058"/>
    <w:rsid w:val="00443A83"/>
    <w:rsid w:val="00446463"/>
    <w:rsid w:val="00450339"/>
    <w:rsid w:val="00454972"/>
    <w:rsid w:val="00454B5E"/>
    <w:rsid w:val="0046540F"/>
    <w:rsid w:val="004670D2"/>
    <w:rsid w:val="00472B9E"/>
    <w:rsid w:val="00472ED0"/>
    <w:rsid w:val="00481BF3"/>
    <w:rsid w:val="00483BD1"/>
    <w:rsid w:val="00483D21"/>
    <w:rsid w:val="004954A3"/>
    <w:rsid w:val="004A10E0"/>
    <w:rsid w:val="004A324F"/>
    <w:rsid w:val="004A76AB"/>
    <w:rsid w:val="004B60CD"/>
    <w:rsid w:val="004C104B"/>
    <w:rsid w:val="004C30A1"/>
    <w:rsid w:val="004C5136"/>
    <w:rsid w:val="004C642B"/>
    <w:rsid w:val="004C6867"/>
    <w:rsid w:val="004D1036"/>
    <w:rsid w:val="004E05A2"/>
    <w:rsid w:val="004E1127"/>
    <w:rsid w:val="004E209B"/>
    <w:rsid w:val="004E2DB9"/>
    <w:rsid w:val="004E33C6"/>
    <w:rsid w:val="004E5017"/>
    <w:rsid w:val="004E5CB5"/>
    <w:rsid w:val="004E6065"/>
    <w:rsid w:val="004F19D9"/>
    <w:rsid w:val="004F721E"/>
    <w:rsid w:val="00502F21"/>
    <w:rsid w:val="00503175"/>
    <w:rsid w:val="005063EF"/>
    <w:rsid w:val="00513327"/>
    <w:rsid w:val="00513DC5"/>
    <w:rsid w:val="005140EE"/>
    <w:rsid w:val="0051466A"/>
    <w:rsid w:val="005166D7"/>
    <w:rsid w:val="00516B19"/>
    <w:rsid w:val="005222D0"/>
    <w:rsid w:val="00532AED"/>
    <w:rsid w:val="00534BED"/>
    <w:rsid w:val="00540784"/>
    <w:rsid w:val="005433E6"/>
    <w:rsid w:val="00544A53"/>
    <w:rsid w:val="005451FE"/>
    <w:rsid w:val="00550F39"/>
    <w:rsid w:val="00550F59"/>
    <w:rsid w:val="00551369"/>
    <w:rsid w:val="00554FCE"/>
    <w:rsid w:val="00556099"/>
    <w:rsid w:val="00557CE4"/>
    <w:rsid w:val="00560751"/>
    <w:rsid w:val="00562CA8"/>
    <w:rsid w:val="005727A3"/>
    <w:rsid w:val="00573262"/>
    <w:rsid w:val="00573CF8"/>
    <w:rsid w:val="00573E71"/>
    <w:rsid w:val="00575DFF"/>
    <w:rsid w:val="00576CF2"/>
    <w:rsid w:val="005845C7"/>
    <w:rsid w:val="005853B9"/>
    <w:rsid w:val="00585C0A"/>
    <w:rsid w:val="005903C4"/>
    <w:rsid w:val="005941DB"/>
    <w:rsid w:val="005970D2"/>
    <w:rsid w:val="005A12AB"/>
    <w:rsid w:val="005A2BFA"/>
    <w:rsid w:val="005A3A7B"/>
    <w:rsid w:val="005A4877"/>
    <w:rsid w:val="005B7609"/>
    <w:rsid w:val="005C4079"/>
    <w:rsid w:val="005C4590"/>
    <w:rsid w:val="005D273F"/>
    <w:rsid w:val="005E031D"/>
    <w:rsid w:val="005E391F"/>
    <w:rsid w:val="005E3F7E"/>
    <w:rsid w:val="005F6F72"/>
    <w:rsid w:val="00601331"/>
    <w:rsid w:val="00601624"/>
    <w:rsid w:val="006017B1"/>
    <w:rsid w:val="00607E23"/>
    <w:rsid w:val="0061048C"/>
    <w:rsid w:val="0061286C"/>
    <w:rsid w:val="00613FAA"/>
    <w:rsid w:val="00614D0E"/>
    <w:rsid w:val="0062782F"/>
    <w:rsid w:val="00637E04"/>
    <w:rsid w:val="00642313"/>
    <w:rsid w:val="00646FF2"/>
    <w:rsid w:val="006556DD"/>
    <w:rsid w:val="00656233"/>
    <w:rsid w:val="00657AF9"/>
    <w:rsid w:val="00660481"/>
    <w:rsid w:val="00660EB6"/>
    <w:rsid w:val="00662CB5"/>
    <w:rsid w:val="00662ED1"/>
    <w:rsid w:val="0067011D"/>
    <w:rsid w:val="00670739"/>
    <w:rsid w:val="006711FF"/>
    <w:rsid w:val="00671D2A"/>
    <w:rsid w:val="00676DF8"/>
    <w:rsid w:val="00677C08"/>
    <w:rsid w:val="00680B8D"/>
    <w:rsid w:val="00680F60"/>
    <w:rsid w:val="00683F15"/>
    <w:rsid w:val="00685FB9"/>
    <w:rsid w:val="006860CE"/>
    <w:rsid w:val="006928DF"/>
    <w:rsid w:val="00693E96"/>
    <w:rsid w:val="006974B6"/>
    <w:rsid w:val="006A0199"/>
    <w:rsid w:val="006A1DF7"/>
    <w:rsid w:val="006A3AAC"/>
    <w:rsid w:val="006A5635"/>
    <w:rsid w:val="006B2104"/>
    <w:rsid w:val="006B7FC5"/>
    <w:rsid w:val="006C15F1"/>
    <w:rsid w:val="006D1834"/>
    <w:rsid w:val="006D47BB"/>
    <w:rsid w:val="006E231B"/>
    <w:rsid w:val="006E336F"/>
    <w:rsid w:val="006E3D7C"/>
    <w:rsid w:val="006E66FA"/>
    <w:rsid w:val="006E6FBB"/>
    <w:rsid w:val="006F47EC"/>
    <w:rsid w:val="007006D8"/>
    <w:rsid w:val="007019A5"/>
    <w:rsid w:val="007028A2"/>
    <w:rsid w:val="007111C9"/>
    <w:rsid w:val="007128A5"/>
    <w:rsid w:val="00716060"/>
    <w:rsid w:val="00722180"/>
    <w:rsid w:val="007225B9"/>
    <w:rsid w:val="00722837"/>
    <w:rsid w:val="00723E26"/>
    <w:rsid w:val="0072560E"/>
    <w:rsid w:val="007270DE"/>
    <w:rsid w:val="00731FDE"/>
    <w:rsid w:val="00733FE6"/>
    <w:rsid w:val="00736072"/>
    <w:rsid w:val="007365AF"/>
    <w:rsid w:val="00750D55"/>
    <w:rsid w:val="0075138D"/>
    <w:rsid w:val="0075766B"/>
    <w:rsid w:val="0075786A"/>
    <w:rsid w:val="0076281B"/>
    <w:rsid w:val="00764FEE"/>
    <w:rsid w:val="0076709E"/>
    <w:rsid w:val="0076776D"/>
    <w:rsid w:val="00770079"/>
    <w:rsid w:val="00774021"/>
    <w:rsid w:val="007825EF"/>
    <w:rsid w:val="007843EC"/>
    <w:rsid w:val="00791FCC"/>
    <w:rsid w:val="0079266A"/>
    <w:rsid w:val="00795E5A"/>
    <w:rsid w:val="007973B0"/>
    <w:rsid w:val="007A0D41"/>
    <w:rsid w:val="007B04AF"/>
    <w:rsid w:val="007B5090"/>
    <w:rsid w:val="007B75F2"/>
    <w:rsid w:val="007C4BCE"/>
    <w:rsid w:val="007C5F02"/>
    <w:rsid w:val="007C684A"/>
    <w:rsid w:val="007D3812"/>
    <w:rsid w:val="007E4921"/>
    <w:rsid w:val="007E5FE3"/>
    <w:rsid w:val="007F6135"/>
    <w:rsid w:val="007F6371"/>
    <w:rsid w:val="007F6AFD"/>
    <w:rsid w:val="007F75A1"/>
    <w:rsid w:val="008019A0"/>
    <w:rsid w:val="00804CC1"/>
    <w:rsid w:val="00807224"/>
    <w:rsid w:val="0081016C"/>
    <w:rsid w:val="00810504"/>
    <w:rsid w:val="00817438"/>
    <w:rsid w:val="00821EE8"/>
    <w:rsid w:val="008309AF"/>
    <w:rsid w:val="008372AA"/>
    <w:rsid w:val="00845F75"/>
    <w:rsid w:val="00846273"/>
    <w:rsid w:val="00850B20"/>
    <w:rsid w:val="008618BA"/>
    <w:rsid w:val="00872CBD"/>
    <w:rsid w:val="00873369"/>
    <w:rsid w:val="008755BF"/>
    <w:rsid w:val="008762BA"/>
    <w:rsid w:val="00891CB3"/>
    <w:rsid w:val="008C0B9E"/>
    <w:rsid w:val="008C1D64"/>
    <w:rsid w:val="008C42F5"/>
    <w:rsid w:val="008C5BD5"/>
    <w:rsid w:val="008D3E76"/>
    <w:rsid w:val="008D5260"/>
    <w:rsid w:val="008E0340"/>
    <w:rsid w:val="008E052A"/>
    <w:rsid w:val="008E1D5E"/>
    <w:rsid w:val="008E701A"/>
    <w:rsid w:val="009029EF"/>
    <w:rsid w:val="00904F35"/>
    <w:rsid w:val="00907DAA"/>
    <w:rsid w:val="00912069"/>
    <w:rsid w:val="00913FDC"/>
    <w:rsid w:val="00921DB4"/>
    <w:rsid w:val="00923E20"/>
    <w:rsid w:val="009309B3"/>
    <w:rsid w:val="009328E9"/>
    <w:rsid w:val="009469D0"/>
    <w:rsid w:val="0094789E"/>
    <w:rsid w:val="00952A78"/>
    <w:rsid w:val="009607BC"/>
    <w:rsid w:val="009650C6"/>
    <w:rsid w:val="00965B52"/>
    <w:rsid w:val="00977B3D"/>
    <w:rsid w:val="00981AFB"/>
    <w:rsid w:val="0099373C"/>
    <w:rsid w:val="00994D14"/>
    <w:rsid w:val="00995B64"/>
    <w:rsid w:val="00997F8B"/>
    <w:rsid w:val="009A2A0A"/>
    <w:rsid w:val="009A5CCF"/>
    <w:rsid w:val="009A74E7"/>
    <w:rsid w:val="009B5362"/>
    <w:rsid w:val="009C0F36"/>
    <w:rsid w:val="009C1AC4"/>
    <w:rsid w:val="009C1BDB"/>
    <w:rsid w:val="009C34A1"/>
    <w:rsid w:val="009D1E6D"/>
    <w:rsid w:val="009D34D3"/>
    <w:rsid w:val="009E0522"/>
    <w:rsid w:val="009E15F8"/>
    <w:rsid w:val="009E32E9"/>
    <w:rsid w:val="009E567A"/>
    <w:rsid w:val="009F17D1"/>
    <w:rsid w:val="00A00BD6"/>
    <w:rsid w:val="00A00C30"/>
    <w:rsid w:val="00A05DAB"/>
    <w:rsid w:val="00A11C4B"/>
    <w:rsid w:val="00A13B26"/>
    <w:rsid w:val="00A22353"/>
    <w:rsid w:val="00A24053"/>
    <w:rsid w:val="00A300DB"/>
    <w:rsid w:val="00A304F4"/>
    <w:rsid w:val="00A30C89"/>
    <w:rsid w:val="00A40AB7"/>
    <w:rsid w:val="00A50E11"/>
    <w:rsid w:val="00A619F6"/>
    <w:rsid w:val="00A64956"/>
    <w:rsid w:val="00A65817"/>
    <w:rsid w:val="00A70F65"/>
    <w:rsid w:val="00A714DB"/>
    <w:rsid w:val="00A85684"/>
    <w:rsid w:val="00A9383D"/>
    <w:rsid w:val="00A963D4"/>
    <w:rsid w:val="00A97CAB"/>
    <w:rsid w:val="00AA1C9E"/>
    <w:rsid w:val="00AA44D7"/>
    <w:rsid w:val="00AA6F19"/>
    <w:rsid w:val="00AA7EFE"/>
    <w:rsid w:val="00AB130D"/>
    <w:rsid w:val="00AB6969"/>
    <w:rsid w:val="00AB6B68"/>
    <w:rsid w:val="00AC4944"/>
    <w:rsid w:val="00AC5198"/>
    <w:rsid w:val="00AD254C"/>
    <w:rsid w:val="00AE5831"/>
    <w:rsid w:val="00AE6752"/>
    <w:rsid w:val="00AF2432"/>
    <w:rsid w:val="00AF651B"/>
    <w:rsid w:val="00AF7070"/>
    <w:rsid w:val="00B11245"/>
    <w:rsid w:val="00B11BEF"/>
    <w:rsid w:val="00B11CC9"/>
    <w:rsid w:val="00B1512B"/>
    <w:rsid w:val="00B21D70"/>
    <w:rsid w:val="00B22C5E"/>
    <w:rsid w:val="00B2413C"/>
    <w:rsid w:val="00B26BEF"/>
    <w:rsid w:val="00B27728"/>
    <w:rsid w:val="00B313E1"/>
    <w:rsid w:val="00B358D7"/>
    <w:rsid w:val="00B451C0"/>
    <w:rsid w:val="00B51513"/>
    <w:rsid w:val="00B51B69"/>
    <w:rsid w:val="00B54C1B"/>
    <w:rsid w:val="00B63252"/>
    <w:rsid w:val="00B66BF7"/>
    <w:rsid w:val="00B6798B"/>
    <w:rsid w:val="00B71264"/>
    <w:rsid w:val="00B753F1"/>
    <w:rsid w:val="00B82A05"/>
    <w:rsid w:val="00B8364F"/>
    <w:rsid w:val="00B84D24"/>
    <w:rsid w:val="00B850D3"/>
    <w:rsid w:val="00BA1A79"/>
    <w:rsid w:val="00BA1CE3"/>
    <w:rsid w:val="00BA5756"/>
    <w:rsid w:val="00BB2243"/>
    <w:rsid w:val="00BB54B5"/>
    <w:rsid w:val="00BC555C"/>
    <w:rsid w:val="00BD18F8"/>
    <w:rsid w:val="00BD7EA1"/>
    <w:rsid w:val="00BE1922"/>
    <w:rsid w:val="00BE2A44"/>
    <w:rsid w:val="00BE2D10"/>
    <w:rsid w:val="00BE3B7E"/>
    <w:rsid w:val="00BF01C9"/>
    <w:rsid w:val="00BF1825"/>
    <w:rsid w:val="00C00AE7"/>
    <w:rsid w:val="00C02945"/>
    <w:rsid w:val="00C06C50"/>
    <w:rsid w:val="00C10ECE"/>
    <w:rsid w:val="00C119CF"/>
    <w:rsid w:val="00C12544"/>
    <w:rsid w:val="00C125F3"/>
    <w:rsid w:val="00C15706"/>
    <w:rsid w:val="00C21759"/>
    <w:rsid w:val="00C2360F"/>
    <w:rsid w:val="00C31F8B"/>
    <w:rsid w:val="00C3299E"/>
    <w:rsid w:val="00C32EB0"/>
    <w:rsid w:val="00C3355E"/>
    <w:rsid w:val="00C36B50"/>
    <w:rsid w:val="00C4577E"/>
    <w:rsid w:val="00C57306"/>
    <w:rsid w:val="00C63CA5"/>
    <w:rsid w:val="00C641D4"/>
    <w:rsid w:val="00C7075A"/>
    <w:rsid w:val="00C72312"/>
    <w:rsid w:val="00C77115"/>
    <w:rsid w:val="00C8003A"/>
    <w:rsid w:val="00C8010C"/>
    <w:rsid w:val="00C81FD2"/>
    <w:rsid w:val="00C8246F"/>
    <w:rsid w:val="00C8421F"/>
    <w:rsid w:val="00C84B21"/>
    <w:rsid w:val="00C85E6F"/>
    <w:rsid w:val="00C909E9"/>
    <w:rsid w:val="00C91571"/>
    <w:rsid w:val="00C9180F"/>
    <w:rsid w:val="00CA17F3"/>
    <w:rsid w:val="00CA3219"/>
    <w:rsid w:val="00CA37D3"/>
    <w:rsid w:val="00CA3994"/>
    <w:rsid w:val="00CB15F0"/>
    <w:rsid w:val="00CB2D7D"/>
    <w:rsid w:val="00CB77CF"/>
    <w:rsid w:val="00CC3FD2"/>
    <w:rsid w:val="00CC7F4B"/>
    <w:rsid w:val="00CE60BD"/>
    <w:rsid w:val="00CE7593"/>
    <w:rsid w:val="00CF4B20"/>
    <w:rsid w:val="00D0128F"/>
    <w:rsid w:val="00D162B1"/>
    <w:rsid w:val="00D2158F"/>
    <w:rsid w:val="00D26AC9"/>
    <w:rsid w:val="00D30816"/>
    <w:rsid w:val="00D317FD"/>
    <w:rsid w:val="00D34DD5"/>
    <w:rsid w:val="00D36BA6"/>
    <w:rsid w:val="00D36E5A"/>
    <w:rsid w:val="00D463A3"/>
    <w:rsid w:val="00D46E5F"/>
    <w:rsid w:val="00D51C8F"/>
    <w:rsid w:val="00D63635"/>
    <w:rsid w:val="00D65D81"/>
    <w:rsid w:val="00D72891"/>
    <w:rsid w:val="00D73E35"/>
    <w:rsid w:val="00D7635B"/>
    <w:rsid w:val="00D80775"/>
    <w:rsid w:val="00D83144"/>
    <w:rsid w:val="00D853AD"/>
    <w:rsid w:val="00D87FAB"/>
    <w:rsid w:val="00D908A8"/>
    <w:rsid w:val="00D9509D"/>
    <w:rsid w:val="00D959EE"/>
    <w:rsid w:val="00D96314"/>
    <w:rsid w:val="00D97318"/>
    <w:rsid w:val="00DA0AA5"/>
    <w:rsid w:val="00DA5CDC"/>
    <w:rsid w:val="00DA7CA0"/>
    <w:rsid w:val="00DB4055"/>
    <w:rsid w:val="00DB4798"/>
    <w:rsid w:val="00DB4FCC"/>
    <w:rsid w:val="00DB6DCF"/>
    <w:rsid w:val="00DB6F2A"/>
    <w:rsid w:val="00DD0CDE"/>
    <w:rsid w:val="00DD0FE1"/>
    <w:rsid w:val="00DD171E"/>
    <w:rsid w:val="00DD256A"/>
    <w:rsid w:val="00DD7F1F"/>
    <w:rsid w:val="00DE2D18"/>
    <w:rsid w:val="00DE6446"/>
    <w:rsid w:val="00DF1D3B"/>
    <w:rsid w:val="00DF2F8C"/>
    <w:rsid w:val="00E00036"/>
    <w:rsid w:val="00E01863"/>
    <w:rsid w:val="00E05EE8"/>
    <w:rsid w:val="00E05FFD"/>
    <w:rsid w:val="00E061B9"/>
    <w:rsid w:val="00E07E10"/>
    <w:rsid w:val="00E16B8E"/>
    <w:rsid w:val="00E179A9"/>
    <w:rsid w:val="00E26BC4"/>
    <w:rsid w:val="00E30404"/>
    <w:rsid w:val="00E306A1"/>
    <w:rsid w:val="00E3648B"/>
    <w:rsid w:val="00E41548"/>
    <w:rsid w:val="00E47FB8"/>
    <w:rsid w:val="00E500A3"/>
    <w:rsid w:val="00E52CA1"/>
    <w:rsid w:val="00E629C7"/>
    <w:rsid w:val="00E6330F"/>
    <w:rsid w:val="00E636F8"/>
    <w:rsid w:val="00E637B1"/>
    <w:rsid w:val="00E71E12"/>
    <w:rsid w:val="00E754B2"/>
    <w:rsid w:val="00E76667"/>
    <w:rsid w:val="00E83B9D"/>
    <w:rsid w:val="00E8413D"/>
    <w:rsid w:val="00E85274"/>
    <w:rsid w:val="00E8693F"/>
    <w:rsid w:val="00E90498"/>
    <w:rsid w:val="00E90B3C"/>
    <w:rsid w:val="00EA1B44"/>
    <w:rsid w:val="00EB0D61"/>
    <w:rsid w:val="00EB474E"/>
    <w:rsid w:val="00EB5152"/>
    <w:rsid w:val="00EC4A30"/>
    <w:rsid w:val="00EC5E23"/>
    <w:rsid w:val="00EC7DF2"/>
    <w:rsid w:val="00ED3AF0"/>
    <w:rsid w:val="00EE11D2"/>
    <w:rsid w:val="00EF00CB"/>
    <w:rsid w:val="00EF10EB"/>
    <w:rsid w:val="00F026E2"/>
    <w:rsid w:val="00F0275F"/>
    <w:rsid w:val="00F03FDF"/>
    <w:rsid w:val="00F044A9"/>
    <w:rsid w:val="00F0481D"/>
    <w:rsid w:val="00F072A2"/>
    <w:rsid w:val="00F10742"/>
    <w:rsid w:val="00F13BE5"/>
    <w:rsid w:val="00F14F3A"/>
    <w:rsid w:val="00F15E5B"/>
    <w:rsid w:val="00F16A3F"/>
    <w:rsid w:val="00F1714B"/>
    <w:rsid w:val="00F201C5"/>
    <w:rsid w:val="00F2436B"/>
    <w:rsid w:val="00F24D72"/>
    <w:rsid w:val="00F3522D"/>
    <w:rsid w:val="00F365B7"/>
    <w:rsid w:val="00F36E9E"/>
    <w:rsid w:val="00F4454F"/>
    <w:rsid w:val="00F457FD"/>
    <w:rsid w:val="00F50508"/>
    <w:rsid w:val="00F54C8F"/>
    <w:rsid w:val="00F55B47"/>
    <w:rsid w:val="00F60399"/>
    <w:rsid w:val="00F62CA8"/>
    <w:rsid w:val="00F65540"/>
    <w:rsid w:val="00F8018B"/>
    <w:rsid w:val="00F82C77"/>
    <w:rsid w:val="00F8601F"/>
    <w:rsid w:val="00F90A09"/>
    <w:rsid w:val="00F91D5E"/>
    <w:rsid w:val="00FA6A9D"/>
    <w:rsid w:val="00FB0D7F"/>
    <w:rsid w:val="00FB7671"/>
    <w:rsid w:val="00FD340A"/>
    <w:rsid w:val="00FD5B4D"/>
    <w:rsid w:val="00FD66C6"/>
    <w:rsid w:val="00FD7DCA"/>
    <w:rsid w:val="00FF44F6"/>
    <w:rsid w:val="00FF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A1EB95"/>
  <w15:docId w15:val="{A1B9F589-EC83-4F70-91DE-78C3DD83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63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rsid w:val="00F044A9"/>
    <w:pPr>
      <w:widowControl w:val="0"/>
      <w:numPr>
        <w:numId w:val="1"/>
      </w:numPr>
      <w:spacing w:before="240" w:after="240" w:line="240" w:lineRule="auto"/>
      <w:outlineLvl w:val="0"/>
    </w:pPr>
    <w:rPr>
      <w:rFonts w:ascii="Verdana" w:eastAsia="Times New Roman" w:hAnsi="Verdana"/>
      <w:b/>
      <w:color w:val="808080"/>
      <w:sz w:val="24"/>
      <w:szCs w:val="20"/>
      <w:lang w:val="es-ES"/>
    </w:rPr>
  </w:style>
  <w:style w:type="paragraph" w:styleId="Ttulo2">
    <w:name w:val="heading 2"/>
    <w:basedOn w:val="Normal"/>
    <w:next w:val="Normal"/>
    <w:link w:val="Ttulo2Car"/>
    <w:qFormat/>
    <w:rsid w:val="00F044A9"/>
    <w:pPr>
      <w:keepNext/>
      <w:keepLines/>
      <w:widowControl w:val="0"/>
      <w:numPr>
        <w:ilvl w:val="1"/>
        <w:numId w:val="1"/>
      </w:numPr>
      <w:spacing w:before="120" w:after="240" w:line="240" w:lineRule="auto"/>
      <w:outlineLvl w:val="1"/>
    </w:pPr>
    <w:rPr>
      <w:rFonts w:ascii="Verdana" w:eastAsia="Times New Roman" w:hAnsi="Verdana"/>
      <w:b/>
      <w:color w:val="808080"/>
      <w:szCs w:val="20"/>
      <w:lang w:val="es-ES"/>
    </w:rPr>
  </w:style>
  <w:style w:type="paragraph" w:styleId="Ttulo3">
    <w:name w:val="heading 3"/>
    <w:basedOn w:val="Normal"/>
    <w:next w:val="Normal"/>
    <w:qFormat/>
    <w:rsid w:val="00F044A9"/>
    <w:pPr>
      <w:keepNext/>
      <w:numPr>
        <w:ilvl w:val="2"/>
        <w:numId w:val="1"/>
      </w:numPr>
      <w:spacing w:before="240" w:after="240" w:line="240" w:lineRule="auto"/>
      <w:outlineLvl w:val="2"/>
    </w:pPr>
    <w:rPr>
      <w:rFonts w:ascii="Verdana" w:eastAsia="Times New Roman" w:hAnsi="Verdana"/>
      <w:color w:val="808080"/>
      <w:szCs w:val="20"/>
      <w:lang w:val="es-ES"/>
    </w:rPr>
  </w:style>
  <w:style w:type="paragraph" w:styleId="Ttulo4">
    <w:name w:val="heading 4"/>
    <w:basedOn w:val="Normal"/>
    <w:next w:val="Normal"/>
    <w:qFormat/>
    <w:rsid w:val="00F044A9"/>
    <w:pPr>
      <w:keepNext/>
      <w:numPr>
        <w:ilvl w:val="3"/>
        <w:numId w:val="1"/>
      </w:numPr>
      <w:spacing w:after="160" w:line="240" w:lineRule="auto"/>
      <w:outlineLvl w:val="3"/>
    </w:pPr>
    <w:rPr>
      <w:rFonts w:ascii="Verdana" w:eastAsia="Times New Roman" w:hAnsi="Verdana"/>
      <w:i/>
      <w:sz w:val="20"/>
      <w:szCs w:val="20"/>
      <w:lang w:val="es-ES" w:eastAsia="es-ES"/>
    </w:rPr>
  </w:style>
  <w:style w:type="paragraph" w:styleId="Ttulo5">
    <w:name w:val="heading 5"/>
    <w:basedOn w:val="Normal"/>
    <w:next w:val="Normal"/>
    <w:qFormat/>
    <w:rsid w:val="00F044A9"/>
    <w:pPr>
      <w:keepNext/>
      <w:numPr>
        <w:ilvl w:val="4"/>
        <w:numId w:val="1"/>
      </w:numPr>
      <w:spacing w:after="160" w:line="240" w:lineRule="auto"/>
      <w:outlineLvl w:val="4"/>
    </w:pPr>
    <w:rPr>
      <w:rFonts w:ascii="Verdana" w:eastAsia="Times New Roman" w:hAnsi="Verdana"/>
      <w:i/>
      <w:szCs w:val="20"/>
      <w:lang w:val="es-ES_tradnl"/>
    </w:rPr>
  </w:style>
  <w:style w:type="paragraph" w:styleId="Ttulo6">
    <w:name w:val="heading 6"/>
    <w:basedOn w:val="Normal"/>
    <w:next w:val="Normal"/>
    <w:qFormat/>
    <w:rsid w:val="00F044A9"/>
    <w:pPr>
      <w:numPr>
        <w:ilvl w:val="5"/>
        <w:numId w:val="1"/>
      </w:numPr>
      <w:spacing w:before="240" w:after="60" w:line="240" w:lineRule="auto"/>
      <w:outlineLvl w:val="5"/>
    </w:pPr>
    <w:rPr>
      <w:rFonts w:ascii="Verdana" w:eastAsia="Times New Roman" w:hAnsi="Verdana"/>
      <w:i/>
      <w:szCs w:val="20"/>
      <w:lang w:val="es-ES_tradnl"/>
    </w:rPr>
  </w:style>
  <w:style w:type="paragraph" w:styleId="Ttulo7">
    <w:name w:val="heading 7"/>
    <w:basedOn w:val="Normal"/>
    <w:next w:val="Normal"/>
    <w:qFormat/>
    <w:rsid w:val="00F044A9"/>
    <w:pPr>
      <w:numPr>
        <w:ilvl w:val="6"/>
        <w:numId w:val="1"/>
      </w:numPr>
      <w:spacing w:before="240" w:after="60" w:line="240" w:lineRule="auto"/>
      <w:outlineLvl w:val="6"/>
    </w:pPr>
    <w:rPr>
      <w:rFonts w:ascii="Verdana" w:eastAsia="Times New Roman" w:hAnsi="Verdana"/>
      <w:szCs w:val="20"/>
      <w:lang w:val="es-ES_tradnl"/>
    </w:rPr>
  </w:style>
  <w:style w:type="paragraph" w:styleId="Ttulo8">
    <w:name w:val="heading 8"/>
    <w:basedOn w:val="Normal"/>
    <w:next w:val="Normal"/>
    <w:qFormat/>
    <w:rsid w:val="00F044A9"/>
    <w:pPr>
      <w:numPr>
        <w:ilvl w:val="7"/>
        <w:numId w:val="1"/>
      </w:numPr>
      <w:spacing w:before="240" w:after="60" w:line="240" w:lineRule="auto"/>
      <w:outlineLvl w:val="7"/>
    </w:pPr>
    <w:rPr>
      <w:rFonts w:ascii="Verdana" w:eastAsia="Times New Roman" w:hAnsi="Verdana"/>
      <w:i/>
      <w:szCs w:val="20"/>
      <w:lang w:val="es-ES_tradnl"/>
    </w:rPr>
  </w:style>
  <w:style w:type="paragraph" w:styleId="Ttulo9">
    <w:name w:val="heading 9"/>
    <w:basedOn w:val="Normal"/>
    <w:next w:val="Normal"/>
    <w:qFormat/>
    <w:rsid w:val="00F044A9"/>
    <w:pPr>
      <w:numPr>
        <w:ilvl w:val="8"/>
        <w:numId w:val="1"/>
      </w:numPr>
      <w:spacing w:before="240" w:after="60" w:line="240" w:lineRule="auto"/>
      <w:outlineLvl w:val="8"/>
    </w:pPr>
    <w:rPr>
      <w:rFonts w:ascii="Verdana" w:eastAsia="Times New Roman" w:hAnsi="Verdana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sid w:val="00CE7593"/>
    <w:rPr>
      <w:rFonts w:ascii="Verdana" w:eastAsia="Times New Roman" w:hAnsi="Verdana"/>
      <w:b/>
      <w:color w:val="808080"/>
      <w:sz w:val="22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7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77C0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7228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2837"/>
  </w:style>
  <w:style w:type="paragraph" w:styleId="Piedepgina">
    <w:name w:val="footer"/>
    <w:basedOn w:val="Normal"/>
    <w:link w:val="PiedepginaCar"/>
    <w:uiPriority w:val="99"/>
    <w:unhideWhenUsed/>
    <w:rsid w:val="007228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2837"/>
  </w:style>
  <w:style w:type="paragraph" w:customStyle="1" w:styleId="tituloportada">
    <w:name w:val="titulo portada"/>
    <w:basedOn w:val="Normal"/>
    <w:rsid w:val="00F044A9"/>
    <w:pPr>
      <w:spacing w:after="0" w:line="288" w:lineRule="auto"/>
      <w:ind w:left="3856"/>
    </w:pPr>
    <w:rPr>
      <w:rFonts w:ascii="Verdana" w:eastAsia="Times New Roman" w:hAnsi="Verdana"/>
      <w:b/>
      <w:color w:val="808080"/>
      <w:sz w:val="28"/>
      <w:szCs w:val="20"/>
    </w:rPr>
  </w:style>
  <w:style w:type="paragraph" w:customStyle="1" w:styleId="Otro">
    <w:name w:val="Otro"/>
    <w:basedOn w:val="Normal"/>
    <w:rsid w:val="00F044A9"/>
    <w:pPr>
      <w:spacing w:after="160" w:line="240" w:lineRule="auto"/>
    </w:pPr>
    <w:rPr>
      <w:rFonts w:ascii="Verdana" w:eastAsia="Times New Roman" w:hAnsi="Verdana"/>
      <w:sz w:val="20"/>
      <w:szCs w:val="20"/>
      <w:lang w:val="es-ES"/>
    </w:rPr>
  </w:style>
  <w:style w:type="paragraph" w:styleId="TDC1">
    <w:name w:val="toc 1"/>
    <w:basedOn w:val="Normal"/>
    <w:next w:val="Normal"/>
    <w:autoRedefine/>
    <w:uiPriority w:val="39"/>
    <w:qFormat/>
    <w:rsid w:val="00F044A9"/>
    <w:pPr>
      <w:spacing w:after="160" w:line="240" w:lineRule="auto"/>
    </w:pPr>
    <w:rPr>
      <w:rFonts w:ascii="Verdana" w:eastAsia="Times New Roman" w:hAnsi="Verdana"/>
      <w:sz w:val="20"/>
      <w:szCs w:val="20"/>
      <w:lang w:val="es-ES"/>
    </w:rPr>
  </w:style>
  <w:style w:type="paragraph" w:styleId="TDC2">
    <w:name w:val="toc 2"/>
    <w:basedOn w:val="Normal"/>
    <w:next w:val="Normal"/>
    <w:autoRedefine/>
    <w:uiPriority w:val="39"/>
    <w:qFormat/>
    <w:rsid w:val="00FD340A"/>
    <w:pPr>
      <w:tabs>
        <w:tab w:val="left" w:pos="880"/>
        <w:tab w:val="right" w:leader="dot" w:pos="10480"/>
      </w:tabs>
      <w:spacing w:after="160" w:line="240" w:lineRule="auto"/>
      <w:ind w:left="200"/>
    </w:pPr>
    <w:rPr>
      <w:rFonts w:ascii="Verdana" w:eastAsia="Times New Roman" w:hAnsi="Verdana"/>
      <w:sz w:val="20"/>
      <w:szCs w:val="20"/>
      <w:lang w:val="es-ES"/>
    </w:rPr>
  </w:style>
  <w:style w:type="character" w:styleId="Hipervnculo">
    <w:name w:val="Hyperlink"/>
    <w:uiPriority w:val="99"/>
    <w:rsid w:val="00F044A9"/>
    <w:rPr>
      <w:color w:val="0000FF"/>
      <w:sz w:val="20"/>
      <w:u w:val="single"/>
    </w:rPr>
  </w:style>
  <w:style w:type="paragraph" w:customStyle="1" w:styleId="Normal-TituloTabla">
    <w:name w:val="Normal-Titulo Tabla"/>
    <w:basedOn w:val="Normal"/>
    <w:rsid w:val="00F044A9"/>
    <w:pPr>
      <w:spacing w:before="160" w:after="160" w:line="240" w:lineRule="auto"/>
    </w:pPr>
    <w:rPr>
      <w:rFonts w:ascii="Verdana" w:eastAsia="Times New Roman" w:hAnsi="Verdana"/>
      <w:b/>
      <w:bCs/>
      <w:color w:val="005759"/>
      <w:sz w:val="20"/>
      <w:szCs w:val="20"/>
    </w:rPr>
  </w:style>
  <w:style w:type="character" w:styleId="Textoennegrita">
    <w:name w:val="Strong"/>
    <w:qFormat/>
    <w:rsid w:val="00F044A9"/>
    <w:rPr>
      <w:b/>
      <w:bCs/>
    </w:rPr>
  </w:style>
  <w:style w:type="paragraph" w:customStyle="1" w:styleId="1">
    <w:name w:val="1"/>
    <w:basedOn w:val="Normal"/>
    <w:rsid w:val="00F044A9"/>
    <w:pPr>
      <w:spacing w:after="160" w:line="240" w:lineRule="auto"/>
    </w:pPr>
    <w:rPr>
      <w:rFonts w:ascii="Verdana" w:eastAsia="Times New Roman" w:hAnsi="Verdana"/>
      <w:sz w:val="24"/>
      <w:szCs w:val="24"/>
      <w:lang w:val="en-US"/>
    </w:rPr>
  </w:style>
  <w:style w:type="paragraph" w:styleId="Prrafodelista">
    <w:name w:val="List Paragraph"/>
    <w:basedOn w:val="Normal"/>
    <w:uiPriority w:val="99"/>
    <w:qFormat/>
    <w:rsid w:val="00B51B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1B6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AR"/>
    </w:rPr>
  </w:style>
  <w:style w:type="character" w:customStyle="1" w:styleId="eacep1">
    <w:name w:val="eacep1"/>
    <w:rsid w:val="00503175"/>
    <w:rPr>
      <w:color w:val="000000"/>
    </w:rPr>
  </w:style>
  <w:style w:type="character" w:customStyle="1" w:styleId="eordenaceplema1">
    <w:name w:val="eordenaceplema1"/>
    <w:rsid w:val="00503175"/>
    <w:rPr>
      <w:color w:val="0000FF"/>
    </w:rPr>
  </w:style>
  <w:style w:type="character" w:customStyle="1" w:styleId="eabrvnoedit1">
    <w:name w:val="eabrvnoedit1"/>
    <w:rsid w:val="00503175"/>
    <w:rPr>
      <w:color w:val="B3B3B3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A0199"/>
    <w:pPr>
      <w:tabs>
        <w:tab w:val="left" w:pos="1200"/>
        <w:tab w:val="right" w:leader="dot" w:pos="10480"/>
      </w:tabs>
      <w:spacing w:after="100"/>
      <w:ind w:left="440"/>
    </w:pPr>
    <w:rPr>
      <w:rFonts w:ascii="Arial" w:hAnsi="Arial" w:cs="Arial"/>
      <w:bCs/>
      <w:noProof/>
      <w:sz w:val="20"/>
    </w:rPr>
  </w:style>
  <w:style w:type="paragraph" w:customStyle="1" w:styleId="Tabletext">
    <w:name w:val="Tabletext"/>
    <w:basedOn w:val="Normal"/>
    <w:rsid w:val="00057A68"/>
    <w:pPr>
      <w:keepLines/>
      <w:widowControl w:val="0"/>
      <w:spacing w:after="60" w:line="240" w:lineRule="auto"/>
      <w:jc w:val="both"/>
    </w:pPr>
    <w:rPr>
      <w:rFonts w:ascii="Arial" w:eastAsia="Times New Roman" w:hAnsi="Arial"/>
      <w:sz w:val="20"/>
      <w:szCs w:val="20"/>
      <w:lang w:val="es-ES" w:eastAsia="es-ES"/>
    </w:rPr>
  </w:style>
  <w:style w:type="paragraph" w:styleId="TtuloTDC">
    <w:name w:val="TOC Heading"/>
    <w:basedOn w:val="Ttulo1"/>
    <w:next w:val="Normal"/>
    <w:uiPriority w:val="39"/>
    <w:qFormat/>
    <w:rsid w:val="00613FAA"/>
    <w:pPr>
      <w:keepNext/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30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43011A"/>
    <w:rPr>
      <w:rFonts w:ascii="Tahoma" w:hAnsi="Tahoma" w:cs="Tahoma"/>
      <w:sz w:val="16"/>
      <w:szCs w:val="16"/>
      <w:lang w:eastAsia="en-US"/>
    </w:rPr>
  </w:style>
  <w:style w:type="paragraph" w:styleId="Textocomentario">
    <w:name w:val="annotation text"/>
    <w:basedOn w:val="Normal"/>
    <w:link w:val="TextocomentarioCar"/>
    <w:uiPriority w:val="99"/>
    <w:semiHidden/>
    <w:rsid w:val="00D7635B"/>
    <w:pPr>
      <w:jc w:val="both"/>
    </w:pPr>
    <w:rPr>
      <w:rFonts w:eastAsia="Times New Roman"/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D7635B"/>
    <w:rPr>
      <w:rFonts w:eastAsia="Times New Roman"/>
      <w:lang w:eastAsia="en-US"/>
    </w:rPr>
  </w:style>
  <w:style w:type="paragraph" w:customStyle="1" w:styleId="textotabla">
    <w:name w:val="texto_tabla"/>
    <w:basedOn w:val="Normal"/>
    <w:rsid w:val="0076709E"/>
    <w:pPr>
      <w:spacing w:after="0" w:line="240" w:lineRule="auto"/>
      <w:ind w:firstLine="142"/>
    </w:pPr>
    <w:rPr>
      <w:rFonts w:ascii="Arial Narrow" w:eastAsia="Times New Roman" w:hAnsi="Arial Narrow"/>
      <w:sz w:val="20"/>
      <w:szCs w:val="20"/>
      <w:lang w:val="es-ES" w:eastAsia="es-ES"/>
    </w:rPr>
  </w:style>
  <w:style w:type="paragraph" w:styleId="ndice1">
    <w:name w:val="index 1"/>
    <w:basedOn w:val="Normal"/>
    <w:next w:val="Normal"/>
    <w:autoRedefine/>
    <w:semiHidden/>
    <w:rsid w:val="0076709E"/>
    <w:pPr>
      <w:spacing w:after="0" w:line="240" w:lineRule="auto"/>
      <w:ind w:left="200" w:hanging="200"/>
    </w:pPr>
    <w:rPr>
      <w:rFonts w:ascii="Verdana" w:eastAsia="Times New Roman" w:hAnsi="Verdana"/>
      <w:sz w:val="20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0A69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">
    <w:name w:val="b"/>
    <w:basedOn w:val="Fuentedeprrafopredeter"/>
    <w:rsid w:val="00210BD9"/>
  </w:style>
  <w:style w:type="character" w:customStyle="1" w:styleId="a">
    <w:name w:val="a"/>
    <w:basedOn w:val="Fuentedeprrafopredeter"/>
    <w:rsid w:val="00210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0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E48FF5048C02469476F23CE051C455" ma:contentTypeVersion="0" ma:contentTypeDescription="Crear nuevo documento." ma:contentTypeScope="" ma:versionID="63f082dca00fb039ef575d4812ee6c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AAC03-F759-429B-BED9-CBE0AEBA86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71F9EF-D48E-40B4-894E-D65BDA7F77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251302-F8DA-4E6D-AB4A-09979B7207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DEA15D0-2894-4774-ACE1-BFD015D1D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Contaduria - Depto. Diseño</Company>
  <LinksUpToDate>false</LinksUpToDate>
  <CharactersWithSpaces>2495</CharactersWithSpaces>
  <SharedDoc>false</SharedDoc>
  <HLinks>
    <vt:vector size="72" baseType="variant"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_Toc335916130</vt:lpwstr>
      </vt:variant>
      <vt:variant>
        <vt:i4>1638454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_Toc335916129</vt:lpwstr>
      </vt:variant>
      <vt:variant>
        <vt:i4>1638454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_Toc335916128</vt:lpwstr>
      </vt:variant>
      <vt:variant>
        <vt:i4>1638454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_Toc335916127</vt:lpwstr>
      </vt:variant>
      <vt:variant>
        <vt:i4>1638454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_Toc335916126</vt:lpwstr>
      </vt:variant>
      <vt:variant>
        <vt:i4>1638454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_Toc335916125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_Toc335916124</vt:lpwstr>
      </vt:variant>
      <vt:variant>
        <vt:i4>1638454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_Toc335916123</vt:lpwstr>
      </vt:variant>
      <vt:variant>
        <vt:i4>1638454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_Toc335916122</vt:lpwstr>
      </vt:variant>
      <vt:variant>
        <vt:i4>1638454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_Toc335916121</vt:lpwstr>
      </vt:variant>
      <vt:variant>
        <vt:i4>1638454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_Toc335916120</vt:lpwstr>
      </vt:variant>
      <vt:variant>
        <vt:i4>1703990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_Toc335916119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Joaquín González</dc:creator>
  <cp:lastModifiedBy>Home</cp:lastModifiedBy>
  <cp:revision>8</cp:revision>
  <cp:lastPrinted>2024-11-01T17:03:00Z</cp:lastPrinted>
  <dcterms:created xsi:type="dcterms:W3CDTF">2024-10-30T17:37:00Z</dcterms:created>
  <dcterms:modified xsi:type="dcterms:W3CDTF">2024-11-01T17:03:00Z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0x010100E8E48FF5048C02469476F23CE051C455</vt:lpwstr>
  </property>
</Properties>
</file>