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429"/>
      </w:tblGrid>
      <w:tr w:rsidR="00F15E5B" w14:paraId="37534CCE" w14:textId="77777777" w:rsidTr="00A52C52">
        <w:trPr>
          <w:trHeight w:val="6107"/>
        </w:trPr>
        <w:tc>
          <w:tcPr>
            <w:tcW w:w="4068" w:type="dxa"/>
          </w:tcPr>
          <w:p w14:paraId="27ECFBC9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F284FB0" wp14:editId="5885FB03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6" w:type="dxa"/>
            <w:vMerge w:val="restart"/>
          </w:tcPr>
          <w:p w14:paraId="498418A6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6FB8765" wp14:editId="1A85F75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6BB26ED8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6EDA04" wp14:editId="57AE86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6350" b="889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1DA7" w14:textId="58712A86" w:rsidR="00F15E5B" w:rsidRPr="00B11BEF" w:rsidRDefault="00B11BEF" w:rsidP="00F15E5B">
                                  <w:pPr>
                                    <w:spacing w:before="120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</w:pP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Archivo de </w:t>
                                  </w:r>
                                  <w:r w:rsidR="00657AF9"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rendición</w:t>
                                  </w: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 de pagos p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ara BO</w:t>
                                  </w:r>
                                  <w:r w:rsidR="00D83144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EDA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" stroked="f">
                      <v:textbox>
                        <w:txbxContent>
                          <w:p w14:paraId="79181DA7" w14:textId="58712A86" w:rsidR="00F15E5B" w:rsidRPr="00B11BEF" w:rsidRDefault="00B11BEF" w:rsidP="00F15E5B">
                            <w:pPr>
                              <w:spacing w:before="120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</w:pP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Archivo de </w:t>
                            </w:r>
                            <w:r w:rsidR="00657AF9"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rendición</w:t>
                            </w: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 de pagos p</w:t>
                            </w:r>
                            <w:r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ara BO</w:t>
                            </w:r>
                            <w:r w:rsidR="00D83144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2C8DEDC8" w14:textId="77777777" w:rsidTr="00A52C52">
        <w:trPr>
          <w:trHeight w:val="3912"/>
        </w:trPr>
        <w:tc>
          <w:tcPr>
            <w:tcW w:w="4068" w:type="dxa"/>
            <w:vMerge w:val="restart"/>
          </w:tcPr>
          <w:p w14:paraId="11B649E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D61F575" wp14:editId="12127507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" w:type="dxa"/>
            <w:vMerge/>
          </w:tcPr>
          <w:p w14:paraId="193D5525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60F8317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205A1E" wp14:editId="192E232B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22860" b="2794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9A95E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" strokecolor="black [3200]">
                      <v:stroke opacity="22359f"/>
                    </v:lin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A07DC2D" wp14:editId="3A965CA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677545</wp:posOffset>
                      </wp:positionV>
                      <wp:extent cx="3251200" cy="426720"/>
                      <wp:effectExtent l="0" t="0" r="6350" b="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C52F0" w14:textId="4478DD3A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DC2D" id="_x0000_s1027" type="#_x0000_t202" style="position:absolute;left:0;text-align:left;margin-left:-.6pt;margin-top:53.35pt;width:25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" stroked="f">
                      <v:textbox>
                        <w:txbxContent>
                          <w:p w14:paraId="1E2C52F0" w14:textId="4478DD3A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56C3B65" wp14:editId="142F60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320675</wp:posOffset>
                      </wp:positionV>
                      <wp:extent cx="3251200" cy="426720"/>
                      <wp:effectExtent l="0" t="0" r="635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275B1" w14:textId="32268C26" w:rsidR="00F15E5B" w:rsidRDefault="00657AF9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Especificación</w:t>
                                  </w:r>
                                </w:p>
                                <w:p w14:paraId="4989F898" w14:textId="77777777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C3B65" id="_x0000_s1028" type="#_x0000_t202" style="position:absolute;left:0;text-align:left;margin-left:-5.15pt;margin-top:25.25pt;width:256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TQEQIAAP0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" stroked="f">
                      <v:textbox>
                        <w:txbxContent>
                          <w:p w14:paraId="4EA275B1" w14:textId="32268C26" w:rsidR="00F15E5B" w:rsidRDefault="00657AF9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Especificación</w:t>
                            </w:r>
                          </w:p>
                          <w:p w14:paraId="4989F898" w14:textId="77777777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64B53DAB" w14:textId="77777777" w:rsidTr="00A52C52">
        <w:trPr>
          <w:trHeight w:val="3912"/>
        </w:trPr>
        <w:tc>
          <w:tcPr>
            <w:tcW w:w="4068" w:type="dxa"/>
            <w:vMerge/>
          </w:tcPr>
          <w:p w14:paraId="5BE7E5CD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6" w:type="dxa"/>
            <w:vMerge/>
          </w:tcPr>
          <w:p w14:paraId="6A67C2A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29A2C6E6" w14:textId="77777777" w:rsidR="00F15E5B" w:rsidRPr="00CE0202" w:rsidRDefault="00F15E5B" w:rsidP="00A52C52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180BBA57" w14:textId="77777777" w:rsidR="00677C08" w:rsidRDefault="00677C08"/>
    <w:p w14:paraId="14F860B1" w14:textId="77777777" w:rsidR="00F2436B" w:rsidRPr="004E209B" w:rsidRDefault="00F2436B" w:rsidP="00F2436B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p w14:paraId="17A22BE9" w14:textId="5138D66E" w:rsidR="007019A5" w:rsidRDefault="007019A5" w:rsidP="007019A5">
      <w:pPr>
        <w:rPr>
          <w:rFonts w:ascii="Arial" w:hAnsi="Arial" w:cs="Arial"/>
          <w:sz w:val="20"/>
          <w:szCs w:val="20"/>
        </w:rPr>
      </w:pPr>
      <w:r w:rsidRPr="005C68BA">
        <w:rPr>
          <w:rFonts w:ascii="Arial" w:hAnsi="Arial" w:cs="Arial"/>
          <w:sz w:val="20"/>
          <w:szCs w:val="20"/>
        </w:rPr>
        <w:t xml:space="preserve">La información del presente documento fue </w:t>
      </w:r>
      <w:r w:rsidR="00B11BEF">
        <w:rPr>
          <w:rFonts w:ascii="Arial" w:hAnsi="Arial" w:cs="Arial"/>
          <w:sz w:val="20"/>
          <w:szCs w:val="20"/>
        </w:rPr>
        <w:t>generada por el equipo de SIGEIN.</w:t>
      </w:r>
    </w:p>
    <w:tbl>
      <w:tblPr>
        <w:tblW w:w="1072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138"/>
        <w:gridCol w:w="1294"/>
        <w:gridCol w:w="829"/>
        <w:gridCol w:w="992"/>
        <w:gridCol w:w="1297"/>
        <w:gridCol w:w="1276"/>
        <w:gridCol w:w="1244"/>
        <w:gridCol w:w="1166"/>
        <w:gridCol w:w="1489"/>
      </w:tblGrid>
      <w:tr w:rsidR="008E052A" w:rsidRPr="007318BA" w14:paraId="00736642" w14:textId="77777777" w:rsidTr="008D5260">
        <w:trPr>
          <w:cantSplit/>
          <w:trHeight w:val="404"/>
          <w:tblHeader/>
        </w:trPr>
        <w:tc>
          <w:tcPr>
            <w:tcW w:w="1138" w:type="dxa"/>
            <w:shd w:val="clear" w:color="auto" w:fill="D9D9D9"/>
          </w:tcPr>
          <w:p w14:paraId="437B59AB" w14:textId="77777777" w:rsidR="008E052A" w:rsidRPr="007318BA" w:rsidRDefault="008E052A" w:rsidP="00485A5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1294" w:type="dxa"/>
            <w:shd w:val="clear" w:color="auto" w:fill="D9D9D9"/>
          </w:tcPr>
          <w:p w14:paraId="6E2BCEA8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829" w:type="dxa"/>
            <w:shd w:val="clear" w:color="auto" w:fill="D9D9D9"/>
          </w:tcPr>
          <w:p w14:paraId="21A4058F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992" w:type="dxa"/>
            <w:shd w:val="clear" w:color="auto" w:fill="D9D9D9"/>
          </w:tcPr>
          <w:p w14:paraId="2C76029C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Release</w:t>
            </w:r>
          </w:p>
        </w:tc>
        <w:tc>
          <w:tcPr>
            <w:tcW w:w="1297" w:type="dxa"/>
            <w:shd w:val="clear" w:color="auto" w:fill="D9D9D9"/>
          </w:tcPr>
          <w:p w14:paraId="464EF556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Principales Cambios</w:t>
            </w:r>
          </w:p>
        </w:tc>
        <w:tc>
          <w:tcPr>
            <w:tcW w:w="1276" w:type="dxa"/>
            <w:shd w:val="clear" w:color="auto" w:fill="D9D9D9"/>
          </w:tcPr>
          <w:p w14:paraId="5E26B5D6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44" w:type="dxa"/>
            <w:shd w:val="clear" w:color="auto" w:fill="D9D9D9"/>
          </w:tcPr>
          <w:p w14:paraId="0E1ACB88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1166" w:type="dxa"/>
            <w:shd w:val="clear" w:color="auto" w:fill="D9D9D9"/>
          </w:tcPr>
          <w:p w14:paraId="34FECC64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Aprobador</w:t>
            </w:r>
          </w:p>
        </w:tc>
        <w:tc>
          <w:tcPr>
            <w:tcW w:w="1489" w:type="dxa"/>
            <w:shd w:val="clear" w:color="auto" w:fill="D9D9D9"/>
          </w:tcPr>
          <w:p w14:paraId="2DF3E3B5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proofErr w:type="spellStart"/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</w:t>
            </w:r>
            <w:proofErr w:type="spellEnd"/>
            <w:r w:rsidR="0030772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. y Publicación</w:t>
            </w:r>
          </w:p>
        </w:tc>
      </w:tr>
      <w:tr w:rsidR="00646FF2" w:rsidRPr="002014FF" w14:paraId="65238E75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66269ABC" w14:textId="281E4F62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94" w:type="dxa"/>
          </w:tcPr>
          <w:p w14:paraId="720B174E" w14:textId="2DD8248A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30/11/2022</w:t>
            </w:r>
          </w:p>
        </w:tc>
        <w:tc>
          <w:tcPr>
            <w:tcW w:w="829" w:type="dxa"/>
          </w:tcPr>
          <w:p w14:paraId="2E89FE0D" w14:textId="57FE95FA" w:rsidR="00646FF2" w:rsidRPr="005C68BA" w:rsidRDefault="00646FF2" w:rsidP="00646FF2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14:paraId="7EE41628" w14:textId="5CCC7B79" w:rsidR="00646FF2" w:rsidRPr="002014FF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2.0.0.0</w:t>
            </w:r>
          </w:p>
        </w:tc>
        <w:tc>
          <w:tcPr>
            <w:tcW w:w="1297" w:type="dxa"/>
          </w:tcPr>
          <w:p w14:paraId="0F32E9C8" w14:textId="6EE9C287" w:rsidR="00646FF2" w:rsidRPr="003E4A00" w:rsidRDefault="003E4A00" w:rsidP="00646FF2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3E4A00"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 w:rsidRPr="003E4A00">
              <w:rPr>
                <w:rFonts w:ascii="Arial" w:hAnsi="Arial" w:cs="Arial"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1276" w:type="dxa"/>
          </w:tcPr>
          <w:p w14:paraId="2F3F4AD7" w14:textId="378E87A0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2A26E1E3" w14:textId="724ACC06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  <w:tc>
          <w:tcPr>
            <w:tcW w:w="1166" w:type="dxa"/>
          </w:tcPr>
          <w:p w14:paraId="30B49BC1" w14:textId="4822C394" w:rsidR="00646FF2" w:rsidRDefault="00EC4A30" w:rsidP="00646FF2"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489" w:type="dxa"/>
          </w:tcPr>
          <w:p w14:paraId="1BC8103C" w14:textId="04D5EF8B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</w:tr>
      <w:tr w:rsidR="00810504" w:rsidRPr="002014FF" w14:paraId="26FC940E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1F2EC7FC" w14:textId="497A544F" w:rsidR="00810504" w:rsidRDefault="0081050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60BACDEF" w14:textId="02558B6D" w:rsidR="00810504" w:rsidRDefault="00573E71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/09/2024</w:t>
            </w:r>
          </w:p>
        </w:tc>
        <w:tc>
          <w:tcPr>
            <w:tcW w:w="829" w:type="dxa"/>
          </w:tcPr>
          <w:p w14:paraId="797B3D49" w14:textId="3401702F" w:rsidR="00810504" w:rsidRPr="005C68BA" w:rsidRDefault="00810504" w:rsidP="00810504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</w:t>
            </w:r>
          </w:p>
        </w:tc>
        <w:tc>
          <w:tcPr>
            <w:tcW w:w="992" w:type="dxa"/>
          </w:tcPr>
          <w:p w14:paraId="07EB1634" w14:textId="1D0AC916" w:rsidR="00810504" w:rsidRDefault="00D8314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.0.0</w:t>
            </w:r>
          </w:p>
        </w:tc>
        <w:tc>
          <w:tcPr>
            <w:tcW w:w="1297" w:type="dxa"/>
          </w:tcPr>
          <w:p w14:paraId="60BF85F5" w14:textId="50440145" w:rsidR="00810504" w:rsidRPr="003E4A00" w:rsidRDefault="003E4A00" w:rsidP="00810504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3E4A00"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 w:rsidRPr="003E4A00">
              <w:rPr>
                <w:rFonts w:ascii="Arial" w:hAnsi="Arial" w:cs="Arial"/>
                <w:bCs/>
                <w:sz w:val="18"/>
                <w:szCs w:val="18"/>
              </w:rPr>
              <w:t xml:space="preserve"> .2</w:t>
            </w:r>
          </w:p>
        </w:tc>
        <w:tc>
          <w:tcPr>
            <w:tcW w:w="1276" w:type="dxa"/>
          </w:tcPr>
          <w:p w14:paraId="2E82E345" w14:textId="7DD3F9CA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6E558AAE" w14:textId="0422A4DE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  <w:tc>
          <w:tcPr>
            <w:tcW w:w="1166" w:type="dxa"/>
          </w:tcPr>
          <w:p w14:paraId="62B63363" w14:textId="6BF264AA" w:rsidR="00810504" w:rsidRDefault="00BC2A19" w:rsidP="0081050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489" w:type="dxa"/>
          </w:tcPr>
          <w:p w14:paraId="02DE58AD" w14:textId="7C658A54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</w:tr>
      <w:tr w:rsidR="00025970" w:rsidRPr="002014FF" w14:paraId="2FCE24E8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42CDB71B" w14:textId="38734C25" w:rsidR="00025970" w:rsidRPr="00810504" w:rsidRDefault="00025970" w:rsidP="00025970">
            <w:pPr>
              <w:spacing w:line="240" w:lineRule="auto"/>
              <w:rPr>
                <w:rFonts w:ascii="Arial" w:hAnsi="Arial" w:cs="Arial"/>
                <w:bCs/>
                <w:sz w:val="18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68F65555" w14:textId="15F27E19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30/10/24</w:t>
            </w:r>
          </w:p>
        </w:tc>
        <w:tc>
          <w:tcPr>
            <w:tcW w:w="829" w:type="dxa"/>
          </w:tcPr>
          <w:p w14:paraId="4D348581" w14:textId="28E96579" w:rsidR="00025970" w:rsidRDefault="00025970" w:rsidP="00025970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3.0</w:t>
            </w:r>
          </w:p>
        </w:tc>
        <w:tc>
          <w:tcPr>
            <w:tcW w:w="992" w:type="dxa"/>
          </w:tcPr>
          <w:p w14:paraId="72F287B8" w14:textId="571BC876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2.8.0.0</w:t>
            </w:r>
          </w:p>
        </w:tc>
        <w:tc>
          <w:tcPr>
            <w:tcW w:w="1297" w:type="dxa"/>
          </w:tcPr>
          <w:p w14:paraId="5D4D8039" w14:textId="043119F9" w:rsidR="00025970" w:rsidRPr="003E4A00" w:rsidRDefault="00025970" w:rsidP="00025970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.3</w:t>
            </w:r>
          </w:p>
        </w:tc>
        <w:tc>
          <w:tcPr>
            <w:tcW w:w="1276" w:type="dxa"/>
          </w:tcPr>
          <w:p w14:paraId="013CF795" w14:textId="50793C8A" w:rsidR="00025970" w:rsidRDefault="00BC2A19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1AF2BFAF" w14:textId="4477F065" w:rsidR="00025970" w:rsidRDefault="00BC2A19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30/10/2024</w:t>
            </w:r>
          </w:p>
        </w:tc>
        <w:tc>
          <w:tcPr>
            <w:tcW w:w="1166" w:type="dxa"/>
          </w:tcPr>
          <w:p w14:paraId="6DB06B06" w14:textId="1910799A" w:rsidR="00025970" w:rsidRDefault="00BC2A19" w:rsidP="0002597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489" w:type="dxa"/>
          </w:tcPr>
          <w:p w14:paraId="2406B157" w14:textId="2BCDCF40" w:rsidR="00025970" w:rsidRDefault="00BC2A19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30/10/2024</w:t>
            </w:r>
          </w:p>
        </w:tc>
      </w:tr>
      <w:tr w:rsidR="00027AFA" w:rsidRPr="002014FF" w14:paraId="4477356A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6E11AE57" w14:textId="03BFDA5D" w:rsidR="00027AFA" w:rsidRPr="00810504" w:rsidRDefault="00027AFA" w:rsidP="00027AFA">
            <w:pPr>
              <w:spacing w:line="240" w:lineRule="auto"/>
              <w:rPr>
                <w:rFonts w:ascii="Arial" w:hAnsi="Arial" w:cs="Arial"/>
                <w:bCs/>
                <w:sz w:val="18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375A2C8D" w14:textId="6C42F27C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01/11/24</w:t>
            </w:r>
          </w:p>
        </w:tc>
        <w:tc>
          <w:tcPr>
            <w:tcW w:w="829" w:type="dxa"/>
          </w:tcPr>
          <w:p w14:paraId="196BFB43" w14:textId="41EB4617" w:rsidR="00027AFA" w:rsidRDefault="00027AFA" w:rsidP="00027AFA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4.0</w:t>
            </w:r>
          </w:p>
        </w:tc>
        <w:tc>
          <w:tcPr>
            <w:tcW w:w="992" w:type="dxa"/>
          </w:tcPr>
          <w:p w14:paraId="5E92EB3E" w14:textId="775BA53A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2.8.0.0</w:t>
            </w:r>
          </w:p>
        </w:tc>
        <w:tc>
          <w:tcPr>
            <w:tcW w:w="1297" w:type="dxa"/>
          </w:tcPr>
          <w:p w14:paraId="45578250" w14:textId="0E12F49F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.4</w:t>
            </w:r>
          </w:p>
        </w:tc>
        <w:tc>
          <w:tcPr>
            <w:tcW w:w="1276" w:type="dxa"/>
          </w:tcPr>
          <w:p w14:paraId="492F1A44" w14:textId="31F87F31" w:rsidR="00027AFA" w:rsidRDefault="00BC2A19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2F0F8F6D" w14:textId="099C6F41" w:rsidR="00027AFA" w:rsidRDefault="00BC2A19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15/1/2025</w:t>
            </w:r>
          </w:p>
        </w:tc>
        <w:tc>
          <w:tcPr>
            <w:tcW w:w="1166" w:type="dxa"/>
          </w:tcPr>
          <w:p w14:paraId="02FE1195" w14:textId="0C8D1E37" w:rsidR="00027AFA" w:rsidRDefault="00BC2A19" w:rsidP="00027AF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489" w:type="dxa"/>
          </w:tcPr>
          <w:p w14:paraId="67F53175" w14:textId="20F1A178" w:rsidR="00027AFA" w:rsidRDefault="00BC2A19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15/1/2025</w:t>
            </w:r>
          </w:p>
        </w:tc>
      </w:tr>
    </w:tbl>
    <w:p w14:paraId="201D1558" w14:textId="77777777" w:rsidR="002078F7" w:rsidRPr="005C68BA" w:rsidRDefault="002078F7" w:rsidP="007019A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137"/>
        <w:gridCol w:w="9636"/>
      </w:tblGrid>
      <w:tr w:rsidR="005727A3" w14:paraId="65A813CA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8879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695A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5727A3" w:rsidRPr="00CA608E" w14:paraId="0E8544B1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0A57" w14:textId="77777777" w:rsidR="005727A3" w:rsidRPr="00CA608E" w:rsidRDefault="005727A3" w:rsidP="005727A3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A343" w14:textId="77777777" w:rsidR="005727A3" w:rsidRPr="00D317FD" w:rsidRDefault="005727A3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>Creación del Documento</w:t>
            </w:r>
          </w:p>
        </w:tc>
      </w:tr>
      <w:tr w:rsidR="00D83144" w:rsidRPr="00CA608E" w14:paraId="1FF7CF1E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E78" w14:textId="7A92559B" w:rsidR="00D83144" w:rsidRPr="00CA608E" w:rsidRDefault="00D83144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.2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2BED" w14:textId="77777777" w:rsidR="00D83144" w:rsidRDefault="00D83144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 xml:space="preserve">Se </w:t>
            </w:r>
            <w:r w:rsidR="003E4A00" w:rsidRPr="00D317FD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4333FA" w:rsidRPr="00D317FD">
              <w:rPr>
                <w:rFonts w:ascii="Arial" w:hAnsi="Arial" w:cs="Arial"/>
                <w:bCs/>
                <w:sz w:val="18"/>
                <w:szCs w:val="18"/>
              </w:rPr>
              <w:t>ctualizan campos.</w:t>
            </w:r>
          </w:p>
          <w:p w14:paraId="2034ADAF" w14:textId="79B3AFAF" w:rsidR="009C0F36" w:rsidRPr="00D317FD" w:rsidRDefault="009C0F36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 elimina campo: Origen de pago.</w:t>
            </w:r>
          </w:p>
        </w:tc>
      </w:tr>
      <w:tr w:rsidR="00025970" w:rsidRPr="00CA608E" w14:paraId="6AB67D63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79C3" w14:textId="6C2F9514" w:rsidR="00025970" w:rsidRDefault="00025970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.3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A81" w14:textId="325A4B0E" w:rsidR="00025970" w:rsidRDefault="00025970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 modificó:  </w:t>
            </w:r>
          </w:p>
          <w:p w14:paraId="3720BE6C" w14:textId="74B62CF8" w:rsidR="00025970" w:rsidRPr="00025970" w:rsidRDefault="00025970" w:rsidP="000259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Numero causa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tipo de dato: Alfanumérico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7E360A46" w14:textId="1B324B68" w:rsidR="00025970" w:rsidRPr="00025970" w:rsidRDefault="00025970" w:rsidP="000259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Sucursal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cantidad de caracteres: 50 y se agregó descripción de la sucursal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7A3525D9" w14:textId="428D35DA" w:rsidR="00025970" w:rsidRPr="00025970" w:rsidRDefault="00025970" w:rsidP="000259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Tipo de pago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cantidad de carac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teres 100, que no permite nulo.</w:t>
            </w:r>
          </w:p>
          <w:p w14:paraId="62081264" w14:textId="5DDC92C5" w:rsidR="00025970" w:rsidRPr="00025970" w:rsidRDefault="00025970" w:rsidP="0002597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Identificador de boleta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, tipo de dato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se cambió a 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27AFA" w:rsidRPr="00CA608E" w14:paraId="52C6B036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BA76" w14:textId="08C3A5C6" w:rsidR="00027AFA" w:rsidRDefault="00027AFA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.4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24D" w14:textId="30548042" w:rsidR="00027AFA" w:rsidRDefault="00027AFA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 modificó:</w:t>
            </w:r>
          </w:p>
          <w:p w14:paraId="09F33862" w14:textId="3839C553" w:rsidR="0031777A" w:rsidRPr="0031777A" w:rsidRDefault="00027AFA" w:rsidP="0031777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7AFA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7AFA">
              <w:rPr>
                <w:rFonts w:ascii="Arial" w:hAnsi="Arial" w:cs="Arial"/>
                <w:b/>
                <w:bCs/>
                <w:sz w:val="18"/>
                <w:szCs w:val="18"/>
              </w:rPr>
              <w:t>Numero de causa</w:t>
            </w:r>
            <w:r w:rsidRPr="00027AFA">
              <w:rPr>
                <w:rFonts w:ascii="Arial" w:hAnsi="Arial" w:cs="Arial"/>
                <w:bCs/>
                <w:sz w:val="18"/>
                <w:szCs w:val="18"/>
              </w:rPr>
              <w:t xml:space="preserve"> por el nombre </w:t>
            </w:r>
            <w:r w:rsidRPr="008D458E">
              <w:rPr>
                <w:rFonts w:ascii="Arial" w:hAnsi="Arial" w:cs="Arial"/>
                <w:b/>
                <w:bCs/>
                <w:sz w:val="18"/>
                <w:szCs w:val="18"/>
              </w:rPr>
              <w:t>Numero de acta</w:t>
            </w:r>
            <w:r w:rsidRPr="00027AFA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</w:tbl>
    <w:p w14:paraId="29A8FDD0" w14:textId="77777777" w:rsidR="00F044A9" w:rsidRPr="004E209B" w:rsidRDefault="008E052A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  <w:r w:rsidR="00F044A9"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4DB36A90" w14:textId="0EDDAC76" w:rsidR="00693E96" w:rsidRDefault="00774021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81191043" w:history="1">
        <w:r w:rsidR="00693E96" w:rsidRPr="00BE5280">
          <w:rPr>
            <w:rStyle w:val="Hyperlink"/>
            <w:noProof/>
          </w:rPr>
          <w:t>1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yperlink"/>
            <w:noProof/>
          </w:rPr>
          <w:t>Propósito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_Toc181191043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- 4 -</w:t>
        </w:r>
        <w:r w:rsidR="00693E96">
          <w:rPr>
            <w:noProof/>
            <w:webHidden/>
          </w:rPr>
          <w:fldChar w:fldCharType="end"/>
        </w:r>
      </w:hyperlink>
    </w:p>
    <w:p w14:paraId="770BE6C8" w14:textId="07E99A84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4" w:history="1">
        <w:r w:rsidRPr="00BE528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EA18A02" w14:textId="5A36D2EB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5" w:history="1">
        <w:r w:rsidRPr="00BE528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Nombre del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638323D" w14:textId="1B428B7D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6" w:history="1">
        <w:r w:rsidRPr="00BE528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Estructura del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24EC1AE4" w14:textId="5ED437BA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7" w:history="1">
        <w:r w:rsidRPr="00BE528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0D0504F" w14:textId="31B9EDBC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8" w:history="1">
        <w:r w:rsidRPr="00BE528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Fuera de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2A59203" w14:textId="31EB3239" w:rsidR="00693E96" w:rsidRDefault="00693E96">
      <w:pPr>
        <w:pStyle w:val="TO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9" w:history="1">
        <w:r w:rsidRPr="00BE528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BE5280">
          <w:rPr>
            <w:rStyle w:val="Hyperlink"/>
            <w:noProof/>
          </w:rPr>
          <w:t>Glosario de Términos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_Toc181191049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2A22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D41F18D" w14:textId="3F52271D" w:rsidR="002372CE" w:rsidRPr="00B82A05" w:rsidRDefault="00774021" w:rsidP="00CA3994">
      <w:pPr>
        <w:rPr>
          <w:rStyle w:val="Strong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Strong"/>
          <w:rFonts w:ascii="Arial" w:hAnsi="Arial" w:cs="Arial"/>
          <w:b w:val="0"/>
        </w:rPr>
        <w:br w:type="page"/>
      </w:r>
    </w:p>
    <w:p w14:paraId="45DCA06A" w14:textId="77777777" w:rsidR="00F044A9" w:rsidRPr="00307B31" w:rsidRDefault="00D0128F" w:rsidP="00307B31">
      <w:pPr>
        <w:pStyle w:val="Heading1"/>
        <w:rPr>
          <w:rStyle w:val="Strong"/>
          <w:b/>
          <w:bCs w:val="0"/>
        </w:rPr>
      </w:pPr>
      <w:bookmarkStart w:id="0" w:name="_Toc181191043"/>
      <w:r w:rsidRPr="00307B31">
        <w:rPr>
          <w:rStyle w:val="Strong"/>
          <w:b/>
          <w:bCs w:val="0"/>
        </w:rPr>
        <w:lastRenderedPageBreak/>
        <w:t>Propósito</w:t>
      </w:r>
      <w:bookmarkEnd w:id="0"/>
    </w:p>
    <w:p w14:paraId="3C02D574" w14:textId="1D95F402" w:rsidR="002340F9" w:rsidRPr="00D317FD" w:rsidRDefault="002340F9" w:rsidP="002340F9">
      <w:pP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Describir </w:t>
      </w:r>
      <w:r w:rsidR="00B11BEF" w:rsidRPr="00D317FD">
        <w:rPr>
          <w:rFonts w:asciiTheme="minorHAnsi" w:hAnsiTheme="minorHAnsi" w:cstheme="minorHAnsi"/>
          <w:iCs/>
          <w:sz w:val="20"/>
          <w:szCs w:val="20"/>
        </w:rPr>
        <w:t>el archivo de rendición de pagos de BackOffice</w:t>
      </w:r>
      <w:r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12DA35D1" w14:textId="77777777" w:rsidR="00E636F8" w:rsidRPr="00307B31" w:rsidRDefault="00D0128F" w:rsidP="00307B31">
      <w:pPr>
        <w:pStyle w:val="Heading1"/>
        <w:rPr>
          <w:rStyle w:val="Strong"/>
          <w:b/>
          <w:bCs w:val="0"/>
        </w:rPr>
      </w:pPr>
      <w:bookmarkStart w:id="1" w:name="_Toc181191044"/>
      <w:r w:rsidRPr="00307B31">
        <w:rPr>
          <w:rStyle w:val="Strong"/>
          <w:b/>
          <w:bCs w:val="0"/>
        </w:rPr>
        <w:t>Descripción general</w:t>
      </w:r>
      <w:bookmarkEnd w:id="1"/>
    </w:p>
    <w:p w14:paraId="73249C68" w14:textId="1F0F0814" w:rsidR="00DA7CA0" w:rsidRPr="00D317FD" w:rsidRDefault="00B11BEF" w:rsidP="00043958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El archivo de rendición es un mecanismo para ingresar pagos en BackOffice de Juzgados</w:t>
      </w:r>
      <w:r w:rsidR="00B84D24"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5E914401" w14:textId="3D8E757F" w:rsidR="00210BD9" w:rsidRPr="00307B31" w:rsidRDefault="00307B31" w:rsidP="00307B31">
      <w:pPr>
        <w:pStyle w:val="Heading1"/>
        <w:rPr>
          <w:rStyle w:val="Strong"/>
          <w:b/>
          <w:bCs w:val="0"/>
        </w:rPr>
      </w:pPr>
      <w:bookmarkStart w:id="2" w:name="_Toc181191045"/>
      <w:r w:rsidRPr="00307B31">
        <w:rPr>
          <w:rStyle w:val="Strong"/>
          <w:b/>
          <w:bCs w:val="0"/>
        </w:rPr>
        <w:t>Nombre del archivo</w:t>
      </w:r>
      <w:bookmarkEnd w:id="2"/>
    </w:p>
    <w:p w14:paraId="05EACEE1" w14:textId="5DD89A78" w:rsidR="00210BD9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Utilizar el siguiente nombre para el archivo:</w:t>
      </w:r>
    </w:p>
    <w:p w14:paraId="295AE16A" w14:textId="4E19B3DE" w:rsidR="0003652E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RendicionPagoSigein_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DD</w:t>
      </w:r>
      <w:r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AAAA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hh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mmss</w:t>
      </w:r>
      <w:r w:rsidRPr="00D317FD">
        <w:rPr>
          <w:rFonts w:asciiTheme="minorHAnsi" w:hAnsiTheme="minorHAnsi" w:cstheme="minorHAnsi"/>
          <w:iCs/>
          <w:sz w:val="20"/>
          <w:szCs w:val="20"/>
        </w:rPr>
        <w:t>.txt</w:t>
      </w:r>
    </w:p>
    <w:p w14:paraId="432A6B89" w14:textId="1DD50BB3" w:rsidR="00AE5831" w:rsidRDefault="00307B31" w:rsidP="00307B31">
      <w:pPr>
        <w:pStyle w:val="Heading1"/>
      </w:pPr>
      <w:bookmarkStart w:id="3" w:name="id.85dd34bc7fa3"/>
      <w:bookmarkStart w:id="4" w:name="id.1e0cde49c16f"/>
      <w:bookmarkStart w:id="5" w:name="_Toc181191046"/>
      <w:bookmarkEnd w:id="3"/>
      <w:bookmarkEnd w:id="4"/>
      <w:r>
        <w:t>Estructura del archivo</w:t>
      </w:r>
      <w:bookmarkEnd w:id="5"/>
    </w:p>
    <w:p w14:paraId="1BFD9301" w14:textId="77777777" w:rsidR="004333FA" w:rsidRPr="00D317FD" w:rsidRDefault="004333FA" w:rsidP="004333FA">
      <w:pPr>
        <w:ind w:left="432"/>
        <w:rPr>
          <w:rFonts w:cstheme="minorHAnsi"/>
          <w:sz w:val="20"/>
          <w:szCs w:val="20"/>
          <w:lang w:val="es-ES"/>
        </w:rPr>
      </w:pPr>
      <w:r w:rsidRPr="00D317FD">
        <w:rPr>
          <w:rFonts w:cstheme="minorHAnsi"/>
          <w:sz w:val="20"/>
          <w:szCs w:val="20"/>
          <w:lang w:val="es-ES"/>
        </w:rPr>
        <w:t xml:space="preserve">La siguiente tabla contiene el detalle de un protocolo. </w:t>
      </w:r>
    </w:p>
    <w:p w14:paraId="69FD4376" w14:textId="77777777" w:rsidR="004333FA" w:rsidRPr="00D317FD" w:rsidRDefault="004333FA" w:rsidP="004333FA">
      <w:pPr>
        <w:pBdr>
          <w:top w:val="nil"/>
          <w:left w:val="nil"/>
          <w:bottom w:val="nil"/>
          <w:right w:val="nil"/>
          <w:between w:val="nil"/>
          <w:bar w:val="nil"/>
        </w:pBdr>
        <w:ind w:left="432"/>
        <w:rPr>
          <w:rFonts w:cstheme="minorHAnsi"/>
          <w:sz w:val="20"/>
          <w:szCs w:val="20"/>
        </w:rPr>
      </w:pPr>
      <w:r w:rsidRPr="00D317FD">
        <w:rPr>
          <w:rFonts w:cstheme="minorHAnsi"/>
          <w:sz w:val="20"/>
          <w:szCs w:val="20"/>
        </w:rPr>
        <w:t xml:space="preserve">Se utiliza el punto y coma (;) para separar campos. </w:t>
      </w:r>
      <w:r w:rsidRPr="00D317FD">
        <w:rPr>
          <w:rFonts w:cstheme="minorHAnsi"/>
          <w:b/>
          <w:i/>
          <w:sz w:val="20"/>
          <w:szCs w:val="20"/>
        </w:rPr>
        <w:t>Nunca utilizar este carácter dentro de un campo</w:t>
      </w:r>
      <w:r w:rsidRPr="00D317FD">
        <w:rPr>
          <w:rFonts w:cstheme="minorHAnsi"/>
          <w:sz w:val="20"/>
          <w:szCs w:val="20"/>
        </w:rPr>
        <w:t>.</w:t>
      </w:r>
    </w:p>
    <w:p w14:paraId="79472EE9" w14:textId="09CACED2" w:rsidR="004C30A1" w:rsidRPr="00D317FD" w:rsidRDefault="00307B31" w:rsidP="002902FC">
      <w:pPr>
        <w:ind w:left="432"/>
        <w:rPr>
          <w:sz w:val="20"/>
          <w:szCs w:val="20"/>
          <w:lang w:val="es-ES"/>
        </w:rPr>
      </w:pPr>
      <w:r w:rsidRPr="00D317FD">
        <w:rPr>
          <w:sz w:val="20"/>
          <w:szCs w:val="20"/>
          <w:lang w:val="es-ES"/>
        </w:rPr>
        <w:t>El archivo deberá contener los siguientes campos en el siguiente orden:</w:t>
      </w:r>
    </w:p>
    <w:tbl>
      <w:tblPr>
        <w:tblpPr w:leftFromText="142" w:rightFromText="142" w:vertAnchor="text" w:horzAnchor="margin" w:tblpXSpec="center" w:tblpY="1"/>
        <w:tblW w:w="9629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642"/>
        <w:gridCol w:w="1418"/>
        <w:gridCol w:w="1697"/>
        <w:gridCol w:w="712"/>
        <w:gridCol w:w="3540"/>
      </w:tblGrid>
      <w:tr w:rsidR="00D83144" w:rsidRPr="00FD5DF5" w14:paraId="289B4DD7" w14:textId="77777777" w:rsidTr="00E00036">
        <w:trPr>
          <w:trHeight w:val="31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9B689AC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  <w:t>Campo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4ACC71B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20323D7D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Tipo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426DA20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Cantidad caracteres permitidos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02ECBFAF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</w:p>
          <w:p w14:paraId="4F823C58" w14:textId="77777777" w:rsidR="00D83144" w:rsidRPr="00FD5DF5" w:rsidRDefault="00D83144" w:rsidP="00B74F6F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Permite Nulo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F7F7F" w:themeFill="text1" w:themeFillTint="80"/>
            <w:vAlign w:val="center"/>
          </w:tcPr>
          <w:p w14:paraId="5251D669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De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scripción</w:t>
            </w:r>
          </w:p>
        </w:tc>
      </w:tr>
      <w:tr w:rsidR="00D83144" w:rsidRPr="007C6B83" w14:paraId="5AD9DB46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690606D2" w14:textId="77777777" w:rsidR="00D83144" w:rsidRPr="00476B7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409EB3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CodigoBarra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50EE4" w14:textId="77777777" w:rsidR="00D83144" w:rsidRPr="00C0294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3E9472D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75C570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844F0F" w14:textId="1724B13E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4333FA" w:rsidRPr="007C6B83" w14:paraId="4C764F47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499AC31B" w14:textId="03F68689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3BC27E" w14:textId="2DB3774B" w:rsidR="004333FA" w:rsidRDefault="004333FA" w:rsidP="00E453A0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Numero</w:t>
            </w:r>
            <w:r w:rsidR="00E453A0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Acta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A133E3" w14:textId="52708844" w:rsidR="004333FA" w:rsidRPr="00C02945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507CAE" w14:textId="178A8B5F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DCC0ABB" w14:textId="2C1C3AD5" w:rsidR="004333FA" w:rsidRDefault="00E453A0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C49ADF" w14:textId="3D750A41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D83144" w:rsidRPr="007C6B83" w14:paraId="310505AB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BDEAB0" w14:textId="3B18404E" w:rsidR="00D83144" w:rsidRPr="00476B7F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E14F1B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A4B1AD" w14:textId="06E6056A" w:rsidR="00D83144" w:rsidRPr="002902FC" w:rsidRDefault="00F4269A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dd</w:t>
            </w:r>
            <w:proofErr w:type="spellEnd"/>
            <w:r w:rsidR="00D83144" w:rsidRPr="002902FC">
              <w:rPr>
                <w:rFonts w:eastAsia="Times New Roman"/>
                <w:sz w:val="16"/>
                <w:szCs w:val="16"/>
              </w:rPr>
              <w:t>/MM/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yyyy</w:t>
            </w:r>
            <w:proofErr w:type="spellEnd"/>
            <w:r w:rsidR="00D83144"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="00D83144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40FEDB" w14:textId="3B418E36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DFC91" w14:textId="13EC4303" w:rsidR="00D83144" w:rsidRPr="002902FC" w:rsidRDefault="00600A40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EF475" w14:textId="1BA35A3C" w:rsidR="00D83144" w:rsidRPr="002902FC" w:rsidRDefault="00D83144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en que se registró el cobro/pago</w:t>
            </w:r>
          </w:p>
        </w:tc>
      </w:tr>
      <w:tr w:rsidR="002375A2" w:rsidRPr="007C6B83" w14:paraId="00EBBA7A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4A5D10" w14:textId="4178A58C" w:rsidR="002375A2" w:rsidRDefault="004333FA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128CC" w14:textId="196F5231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E6E8DC" w14:textId="5D90C764" w:rsidR="002375A2" w:rsidRPr="002902FC" w:rsidRDefault="00F4269A" w:rsidP="002375A2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HH</w:t>
            </w:r>
            <w:r w:rsidR="002375A2" w:rsidRPr="002902FC">
              <w:rPr>
                <w:rFonts w:eastAsia="Times New Roman"/>
                <w:sz w:val="16"/>
                <w:szCs w:val="16"/>
              </w:rPr>
              <w:t>:</w:t>
            </w:r>
            <w:proofErr w:type="gramStart"/>
            <w:r>
              <w:rPr>
                <w:rFonts w:eastAsia="Times New Roman"/>
                <w:sz w:val="16"/>
                <w:szCs w:val="16"/>
              </w:rPr>
              <w:t>mm</w:t>
            </w:r>
            <w:r w:rsidR="002375A2" w:rsidRPr="002902FC">
              <w:rPr>
                <w:rFonts w:eastAsia="Times New Roman"/>
                <w:sz w:val="16"/>
                <w:szCs w:val="16"/>
              </w:rPr>
              <w:t>:ss</w:t>
            </w:r>
            <w:proofErr w:type="spellEnd"/>
            <w:proofErr w:type="gramEnd"/>
            <w:r w:rsidR="002375A2"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="002375A2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801616" w14:textId="0265D72B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DC45D9" w14:textId="12239E05" w:rsidR="002375A2" w:rsidRPr="002902FC" w:rsidRDefault="00600A40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707957" w14:textId="036F155E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el cobro/pago</w:t>
            </w:r>
          </w:p>
        </w:tc>
      </w:tr>
      <w:tr w:rsidR="00D83144" w:rsidRPr="007C6B83" w14:paraId="694E9A19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28B750CE" w14:textId="2ADFE53D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3C6F4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FechaAcreditacion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4497E" w14:textId="5ABAAA77" w:rsidR="00D83144" w:rsidRPr="002902FC" w:rsidRDefault="00F4269A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dd</w:t>
            </w:r>
            <w:proofErr w:type="spellEnd"/>
            <w:r w:rsidR="00D83144" w:rsidRPr="002902FC">
              <w:rPr>
                <w:rFonts w:eastAsia="Times New Roman"/>
                <w:sz w:val="16"/>
                <w:szCs w:val="16"/>
              </w:rPr>
              <w:t>/MM/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yyyy</w:t>
            </w:r>
            <w:proofErr w:type="spellEnd"/>
            <w:r w:rsidR="00D83144" w:rsidRPr="002902FC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45239" w14:textId="2D3760C9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E31A78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7B2531" w14:textId="3F0EF69C" w:rsidR="00D83144" w:rsidRPr="002902FC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Fecha de </w:t>
            </w:r>
            <w:r w:rsidR="00226E68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acreditación</w:t>
            </w:r>
          </w:p>
        </w:tc>
      </w:tr>
      <w:tr w:rsidR="002902FC" w:rsidRPr="007C6B83" w14:paraId="31310040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710670" w14:textId="2D8D92D3" w:rsidR="002902FC" w:rsidRDefault="004333FA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0AAD6" w14:textId="19D83592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HoraAcreditación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76BDC4" w14:textId="1AA3E4F3" w:rsidR="002902FC" w:rsidRPr="002902FC" w:rsidRDefault="00F4269A" w:rsidP="002902FC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HH</w:t>
            </w:r>
            <w:r w:rsidR="002902FC" w:rsidRPr="002902FC">
              <w:rPr>
                <w:rFonts w:eastAsia="Times New Roman"/>
                <w:sz w:val="16"/>
                <w:szCs w:val="16"/>
              </w:rPr>
              <w:t>:</w:t>
            </w:r>
            <w:proofErr w:type="gramStart"/>
            <w:r>
              <w:rPr>
                <w:rFonts w:eastAsia="Times New Roman"/>
                <w:sz w:val="16"/>
                <w:szCs w:val="16"/>
              </w:rPr>
              <w:t>mm</w:t>
            </w:r>
            <w:r w:rsidR="002902FC" w:rsidRPr="002902FC">
              <w:rPr>
                <w:rFonts w:eastAsia="Times New Roman"/>
                <w:sz w:val="16"/>
                <w:szCs w:val="16"/>
              </w:rPr>
              <w:t>:ss</w:t>
            </w:r>
            <w:proofErr w:type="spellEnd"/>
            <w:proofErr w:type="gramEnd"/>
            <w:r w:rsidR="002902FC"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="002902FC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AE2F1" w14:textId="0E4A9406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1101E" w14:textId="5B9A9F29" w:rsidR="002902FC" w:rsidRPr="002902FC" w:rsidRDefault="00600A40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941D33" w14:textId="7398904C" w:rsidR="002902FC" w:rsidRPr="00226E68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val="en-US"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Horario </w:t>
            </w:r>
            <w:r w:rsidR="00226E68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 acreditación</w:t>
            </w:r>
          </w:p>
        </w:tc>
      </w:tr>
      <w:tr w:rsidR="00D83144" w:rsidRPr="007C6B83" w14:paraId="6A991F9F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77A8DFF" w14:textId="2E7B2CD5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A62C1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Sucursal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6D1B1" w14:textId="655291F1" w:rsidR="00D83144" w:rsidRPr="00C02945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D72A86" w14:textId="2C715D16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C872B81" w14:textId="23DCBC5C" w:rsidR="00D83144" w:rsidRPr="007C6B83" w:rsidRDefault="00600A40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9C98A7" w14:textId="38808497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 de la sucursal</w:t>
            </w:r>
          </w:p>
        </w:tc>
      </w:tr>
      <w:tr w:rsidR="00CC7F4B" w:rsidRPr="007C6B83" w14:paraId="087C2F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37659227" w14:textId="4C14C193" w:rsidR="00CC7F4B" w:rsidRDefault="009C0F36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A4BD5B" w14:textId="359ED125" w:rsidR="00CC7F4B" w:rsidRPr="002375A2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375A2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Tipo de 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12813" w14:textId="6B71FA42" w:rsidR="00CC7F4B" w:rsidRDefault="00CB15F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46B167A" w14:textId="2C2D7D94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  <w:r w:rsidR="00C8010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B4A1B4A" w14:textId="534004BA" w:rsidR="00CC7F4B" w:rsidRDefault="00600A4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05BEF9" w14:textId="7AF22333" w:rsidR="00CC7F4B" w:rsidRPr="007C6B83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</w:t>
            </w:r>
            <w:r w:rsidR="00CC7F4B" w:rsidRPr="00A53B60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de Tipo de </w:t>
            </w:r>
            <w:r w:rsidR="00CC7F4B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Medio de pago</w:t>
            </w:r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, por ejemplo: Rapi Pago, Tarjeta de Debito</w:t>
            </w:r>
          </w:p>
        </w:tc>
      </w:tr>
      <w:tr w:rsidR="00D83144" w:rsidRPr="007C6B83" w14:paraId="44E079C4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5F189E" w14:textId="75137055" w:rsidR="00D83144" w:rsidRPr="008D5AFF" w:rsidRDefault="009C0F36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40108E" w14:textId="77777777" w:rsidR="00D83144" w:rsidRPr="008D5AF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D5AFF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ImportePagado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80968" w14:textId="55AAEFDB" w:rsidR="00D83144" w:rsidRPr="00C02945" w:rsidRDefault="00D83144" w:rsidP="00575DF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  <w:r w:rsidR="00CC7F4B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 xml:space="preserve"> (2 DEC)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063CE4" w14:textId="674F0729" w:rsidR="00E00036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8 </w:t>
            </w:r>
            <w:proofErr w:type="spellStart"/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digito</w:t>
            </w:r>
            <w:r w:rsidR="00226E68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</w:t>
            </w:r>
            <w:proofErr w:type="spellEnd"/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entero</w:t>
            </w:r>
          </w:p>
          <w:p w14:paraId="656314DC" w14:textId="77777777" w:rsidR="00D83144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2 dígitos </w:t>
            </w:r>
            <w:r w:rsidR="00575DFF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decimal</w:t>
            </w:r>
          </w:p>
          <w:p w14:paraId="371D8AE3" w14:textId="2426D2D9" w:rsidR="00226E68" w:rsidRPr="007C6B83" w:rsidRDefault="00226E68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 para el punto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65F179" w14:textId="038E78DA" w:rsidR="00D83144" w:rsidRPr="00965B52" w:rsidRDefault="00965B52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ED5B9C" w14:textId="600724FF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26E68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Importe registrado con punto como separador de decimales.</w:t>
            </w:r>
          </w:p>
        </w:tc>
      </w:tr>
      <w:tr w:rsidR="00CC7F4B" w:rsidRPr="007C6B83" w14:paraId="0175D7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1AB48A6" w14:textId="2505E22C" w:rsidR="00CC7F4B" w:rsidRPr="008D5AFF" w:rsidRDefault="004333FA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  <w:r w:rsidR="009C0F36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0EC658" w14:textId="25451CB3" w:rsidR="00CC7F4B" w:rsidRPr="008618BA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8618BA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Identificador de boleta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DC0719" w14:textId="1262DBB1" w:rsidR="00CC7F4B" w:rsidRPr="00C02945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C08F790" w14:textId="21659B83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F0E32F8" w14:textId="71961E85" w:rsidR="00CC7F4B" w:rsidRDefault="00600A4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C61DE6" w14:textId="284853F9" w:rsidR="00CC7F4B" w:rsidRPr="00C02945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8"/>
                <w:szCs w:val="18"/>
                <w:lang w:eastAsia="es-AR"/>
              </w:rPr>
            </w:pPr>
            <w:r w:rsidRPr="00226E68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Identificador externo al sistema utilizado para referenciar boletas o comprobantes online. De no tenerlo, indicar 0</w:t>
            </w:r>
          </w:p>
        </w:tc>
      </w:tr>
    </w:tbl>
    <w:p w14:paraId="7CD56D94" w14:textId="706BE62A" w:rsidR="00D83144" w:rsidRDefault="00D83144" w:rsidP="00D83144">
      <w:pPr>
        <w:pStyle w:val="ListParagraph"/>
        <w:ind w:left="1152"/>
        <w:rPr>
          <w:lang w:val="es-ES"/>
        </w:rPr>
      </w:pPr>
    </w:p>
    <w:p w14:paraId="7313284F" w14:textId="2C3A1C46" w:rsidR="00D83144" w:rsidRPr="009C0F36" w:rsidRDefault="00D83144" w:rsidP="009C0F36">
      <w:pPr>
        <w:rPr>
          <w:lang w:val="es-ES"/>
        </w:rPr>
      </w:pPr>
    </w:p>
    <w:p w14:paraId="756AC65D" w14:textId="7D9F0CF2" w:rsidR="00D83144" w:rsidRDefault="00D83144" w:rsidP="00D83144">
      <w:pPr>
        <w:pStyle w:val="ListParagraph"/>
        <w:ind w:left="1152"/>
        <w:rPr>
          <w:lang w:val="es-ES"/>
        </w:rPr>
      </w:pPr>
    </w:p>
    <w:p w14:paraId="59C0A5CF" w14:textId="0DACC87F" w:rsidR="00D83144" w:rsidRDefault="00D83144" w:rsidP="00D83144">
      <w:pPr>
        <w:pStyle w:val="ListParagraph"/>
        <w:ind w:left="1152"/>
        <w:rPr>
          <w:lang w:val="es-ES"/>
        </w:rPr>
      </w:pPr>
    </w:p>
    <w:p w14:paraId="38945A8C" w14:textId="4C635D0C" w:rsidR="00D83144" w:rsidRDefault="00D83144" w:rsidP="00D83144">
      <w:pPr>
        <w:pStyle w:val="ListParagraph"/>
        <w:ind w:left="1152"/>
        <w:rPr>
          <w:lang w:val="es-ES"/>
        </w:rPr>
      </w:pPr>
    </w:p>
    <w:p w14:paraId="1AF56922" w14:textId="03ACCF50" w:rsidR="00D83144" w:rsidRDefault="00D83144" w:rsidP="00D83144">
      <w:pPr>
        <w:pStyle w:val="ListParagraph"/>
        <w:ind w:left="1152"/>
        <w:rPr>
          <w:lang w:val="es-ES"/>
        </w:rPr>
      </w:pPr>
    </w:p>
    <w:p w14:paraId="1799D11C" w14:textId="7BBFB10C" w:rsidR="00D83144" w:rsidRDefault="00D83144" w:rsidP="00D83144">
      <w:pPr>
        <w:pStyle w:val="ListParagraph"/>
        <w:ind w:left="1152"/>
        <w:rPr>
          <w:lang w:val="es-ES"/>
        </w:rPr>
      </w:pPr>
    </w:p>
    <w:p w14:paraId="12C29575" w14:textId="08F8AB59" w:rsidR="00D83144" w:rsidRPr="009C0F36" w:rsidRDefault="00D83144" w:rsidP="009C0F36">
      <w:pPr>
        <w:rPr>
          <w:lang w:val="es-ES"/>
        </w:rPr>
      </w:pPr>
    </w:p>
    <w:p w14:paraId="5FDD4101" w14:textId="2F106E40" w:rsidR="00D83144" w:rsidRPr="002375A2" w:rsidRDefault="00D83144" w:rsidP="002375A2">
      <w:pPr>
        <w:rPr>
          <w:lang w:val="es-ES"/>
        </w:rPr>
      </w:pPr>
    </w:p>
    <w:p w14:paraId="44DC6F24" w14:textId="586D125F" w:rsidR="00A11C4B" w:rsidRPr="00D317FD" w:rsidRDefault="00A11C4B" w:rsidP="00A11C4B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lastRenderedPageBreak/>
        <w:t>Especificar un registro por línea. Cada línea representa un pago.</w:t>
      </w:r>
    </w:p>
    <w:p w14:paraId="32471AEA" w14:textId="35397EBF" w:rsidR="00307B31" w:rsidRDefault="00307B31" w:rsidP="00307B31">
      <w:pPr>
        <w:pStyle w:val="Heading1"/>
      </w:pPr>
      <w:bookmarkStart w:id="6" w:name="_Toc181191047"/>
      <w:r>
        <w:t>Ejemplo</w:t>
      </w:r>
      <w:bookmarkEnd w:id="6"/>
    </w:p>
    <w:p w14:paraId="2CA71697" w14:textId="2BB1644F" w:rsidR="0003652E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Nombre: </w:t>
      </w:r>
      <w:r w:rsidR="0003652E" w:rsidRPr="00D317FD">
        <w:rPr>
          <w:rFonts w:asciiTheme="minorHAnsi" w:hAnsiTheme="minorHAnsi" w:cstheme="minorHAnsi"/>
          <w:iCs/>
          <w:sz w:val="20"/>
          <w:szCs w:val="20"/>
        </w:rPr>
        <w:t>RendicionPagoSigen_01112022.txt</w:t>
      </w:r>
    </w:p>
    <w:p w14:paraId="2C44842A" w14:textId="77777777" w:rsidR="00F4269A" w:rsidRPr="00F4269A" w:rsidRDefault="00F4269A" w:rsidP="00F4269A">
      <w:pPr>
        <w:ind w:left="432"/>
        <w:rPr>
          <w:rFonts w:asciiTheme="minorHAnsi" w:hAnsiTheme="minorHAnsi" w:cstheme="minorHAnsi"/>
          <w:iCs/>
          <w:sz w:val="20"/>
          <w:szCs w:val="20"/>
          <w:lang w:val="en-US"/>
        </w:rPr>
      </w:pPr>
      <w:r w:rsidRPr="00F4269A">
        <w:rPr>
          <w:rFonts w:asciiTheme="minorHAnsi" w:hAnsiTheme="minorHAnsi" w:cstheme="minorHAnsi"/>
          <w:b/>
          <w:bCs/>
          <w:iCs/>
          <w:sz w:val="20"/>
          <w:szCs w:val="20"/>
          <w:lang w:val="en-US"/>
        </w:rPr>
        <w:t>Formato del contenido:</w:t>
      </w:r>
    </w:p>
    <w:p w14:paraId="5B8F077D" w14:textId="77777777" w:rsidR="00F4269A" w:rsidRPr="00F4269A" w:rsidRDefault="00F4269A" w:rsidP="00F4269A">
      <w:pPr>
        <w:numPr>
          <w:ilvl w:val="0"/>
          <w:numId w:val="37"/>
        </w:numPr>
        <w:rPr>
          <w:rFonts w:asciiTheme="minorHAnsi" w:hAnsiTheme="minorHAnsi" w:cstheme="minorHAnsi"/>
          <w:iCs/>
          <w:sz w:val="20"/>
          <w:szCs w:val="20"/>
        </w:rPr>
      </w:pPr>
      <w:r w:rsidRPr="00F4269A">
        <w:rPr>
          <w:rFonts w:asciiTheme="minorHAnsi" w:hAnsiTheme="minorHAnsi" w:cstheme="minorHAnsi"/>
          <w:iCs/>
          <w:sz w:val="20"/>
          <w:szCs w:val="20"/>
        </w:rPr>
        <w:t xml:space="preserve">El archivo </w:t>
      </w:r>
      <w:r w:rsidRPr="00F4269A">
        <w:rPr>
          <w:rFonts w:asciiTheme="minorHAnsi" w:hAnsiTheme="minorHAnsi" w:cstheme="minorHAnsi"/>
          <w:b/>
          <w:bCs/>
          <w:iCs/>
          <w:sz w:val="20"/>
          <w:szCs w:val="20"/>
        </w:rPr>
        <w:t>no debe contener cabecera</w:t>
      </w:r>
      <w:r w:rsidRPr="00F4269A">
        <w:rPr>
          <w:rFonts w:asciiTheme="minorHAnsi" w:hAnsiTheme="minorHAnsi" w:cstheme="minorHAnsi"/>
          <w:iCs/>
          <w:sz w:val="20"/>
          <w:szCs w:val="20"/>
        </w:rPr>
        <w:t>.</w:t>
      </w:r>
    </w:p>
    <w:p w14:paraId="191F2426" w14:textId="77777777" w:rsidR="00F4269A" w:rsidRPr="00F4269A" w:rsidRDefault="00F4269A" w:rsidP="00F4269A">
      <w:pPr>
        <w:numPr>
          <w:ilvl w:val="0"/>
          <w:numId w:val="37"/>
        </w:numPr>
        <w:rPr>
          <w:rFonts w:asciiTheme="minorHAnsi" w:hAnsiTheme="minorHAnsi" w:cstheme="minorHAnsi"/>
          <w:iCs/>
          <w:sz w:val="20"/>
          <w:szCs w:val="20"/>
        </w:rPr>
      </w:pPr>
      <w:r w:rsidRPr="00F4269A">
        <w:rPr>
          <w:rFonts w:asciiTheme="minorHAnsi" w:hAnsiTheme="minorHAnsi" w:cstheme="minorHAnsi"/>
          <w:iCs/>
          <w:sz w:val="20"/>
          <w:szCs w:val="20"/>
        </w:rPr>
        <w:t>El primer registro debe comenzar directamente en la primera línea del archivo. No debe haber espacios en blanco ni líneas vacías antes del primer registro.</w:t>
      </w:r>
    </w:p>
    <w:p w14:paraId="5ABA8232" w14:textId="77777777" w:rsidR="00F4269A" w:rsidRPr="00F4269A" w:rsidRDefault="00F4269A" w:rsidP="00F4269A">
      <w:pPr>
        <w:numPr>
          <w:ilvl w:val="0"/>
          <w:numId w:val="37"/>
        </w:numPr>
        <w:rPr>
          <w:rFonts w:asciiTheme="minorHAnsi" w:hAnsiTheme="minorHAnsi" w:cstheme="minorHAnsi"/>
          <w:iCs/>
          <w:sz w:val="20"/>
          <w:szCs w:val="20"/>
        </w:rPr>
      </w:pPr>
      <w:r w:rsidRPr="00F4269A">
        <w:rPr>
          <w:rFonts w:asciiTheme="minorHAnsi" w:hAnsiTheme="minorHAnsi" w:cstheme="minorHAnsi"/>
          <w:iCs/>
          <w:sz w:val="20"/>
          <w:szCs w:val="20"/>
        </w:rPr>
        <w:t>Cada registro debe ocupar una línea independiente.</w:t>
      </w:r>
    </w:p>
    <w:p w14:paraId="6DDE87B3" w14:textId="4113BC46" w:rsidR="009C0F36" w:rsidRDefault="009C0F36" w:rsidP="009C0F36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t>9690000780100000006473192201912200000004050004;</w:t>
      </w:r>
      <w:r w:rsidR="0031777A">
        <w:rPr>
          <w:rFonts w:asciiTheme="minorHAnsi" w:hAnsiTheme="minorHAnsi" w:cstheme="minorHAnsi"/>
          <w:sz w:val="20"/>
          <w:szCs w:val="20"/>
          <w:lang w:val="es-ES"/>
        </w:rPr>
        <w:t>297239994</w:t>
      </w:r>
      <w:r w:rsidRPr="009C0F36">
        <w:rPr>
          <w:rFonts w:asciiTheme="minorHAnsi" w:hAnsiTheme="minorHAnsi" w:cstheme="minorHAnsi"/>
          <w:sz w:val="20"/>
          <w:szCs w:val="20"/>
          <w:lang w:val="es-ES"/>
        </w:rPr>
        <w:t>00</w:t>
      </w:r>
      <w:r>
        <w:rPr>
          <w:rFonts w:asciiTheme="minorHAnsi" w:hAnsiTheme="minorHAnsi" w:cstheme="minorHAnsi"/>
          <w:sz w:val="20"/>
          <w:szCs w:val="20"/>
          <w:lang w:val="es-ES"/>
        </w:rPr>
        <w:t>999999</w:t>
      </w:r>
      <w:r w:rsidR="0031777A">
        <w:rPr>
          <w:rFonts w:asciiTheme="minorHAnsi" w:hAnsiTheme="minorHAnsi" w:cstheme="minorHAnsi"/>
          <w:sz w:val="20"/>
          <w:szCs w:val="20"/>
          <w:lang w:val="es-ES"/>
        </w:rPr>
        <w:t>5487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30/11/</w:t>
      </w:r>
      <w:proofErr w:type="gramStart"/>
      <w:r w:rsidRPr="00D317FD">
        <w:rPr>
          <w:rFonts w:asciiTheme="minorHAnsi" w:hAnsiTheme="minorHAnsi" w:cstheme="minorHAnsi"/>
          <w:sz w:val="20"/>
          <w:szCs w:val="20"/>
          <w:lang w:val="es-ES"/>
        </w:rPr>
        <w:t>2022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18:11:22</w:t>
      </w:r>
      <w:proofErr w:type="gramEnd"/>
      <w:r w:rsidRPr="00D317FD"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 xml:space="preserve"> 1/12/2022;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22:11:22;0;</w:t>
      </w:r>
      <w:r w:rsidR="0075766B">
        <w:rPr>
          <w:rFonts w:asciiTheme="minorHAnsi" w:hAnsiTheme="minorHAnsi" w:cstheme="minorHAnsi"/>
          <w:sz w:val="20"/>
          <w:szCs w:val="20"/>
          <w:lang w:val="es-ES"/>
        </w:rPr>
        <w:t>RapiPago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4405.5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573E71">
        <w:rPr>
          <w:rFonts w:asciiTheme="minorHAnsi" w:hAnsiTheme="minorHAnsi" w:cstheme="minorHAnsi"/>
          <w:sz w:val="20"/>
          <w:szCs w:val="20"/>
          <w:lang w:val="es-ES"/>
        </w:rPr>
        <w:t>9</w:t>
      </w:r>
      <w:r>
        <w:rPr>
          <w:rFonts w:asciiTheme="minorHAnsi" w:hAnsiTheme="minorHAnsi" w:cstheme="minorHAnsi"/>
          <w:sz w:val="20"/>
          <w:szCs w:val="20"/>
          <w:lang w:val="es-ES"/>
        </w:rPr>
        <w:t>1</w:t>
      </w:r>
    </w:p>
    <w:p w14:paraId="37D26A19" w14:textId="77777777" w:rsidR="00F4269A" w:rsidRPr="00F4269A" w:rsidRDefault="00F4269A" w:rsidP="00F4269A">
      <w:pPr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F4269A">
        <w:rPr>
          <w:rFonts w:asciiTheme="minorHAnsi" w:hAnsiTheme="minorHAnsi" w:cstheme="minorHAnsi"/>
          <w:b/>
          <w:bCs/>
          <w:sz w:val="20"/>
          <w:szCs w:val="20"/>
          <w:lang w:val="en-US"/>
        </w:rPr>
        <w:t>Observaciones</w:t>
      </w:r>
      <w:proofErr w:type="spellEnd"/>
      <w:r w:rsidRPr="00F4269A">
        <w:rPr>
          <w:rFonts w:asciiTheme="minorHAnsi" w:hAnsiTheme="minorHAnsi" w:cstheme="minorHAnsi"/>
          <w:b/>
          <w:bCs/>
          <w:sz w:val="20"/>
          <w:szCs w:val="20"/>
          <w:lang w:val="en-US"/>
        </w:rPr>
        <w:t>:</w:t>
      </w:r>
    </w:p>
    <w:p w14:paraId="1E3D1C7F" w14:textId="77777777" w:rsidR="00F4269A" w:rsidRPr="00F4269A" w:rsidRDefault="00F4269A" w:rsidP="00F4269A">
      <w:pPr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4269A">
        <w:rPr>
          <w:rFonts w:asciiTheme="minorHAnsi" w:hAnsiTheme="minorHAnsi" w:cstheme="minorHAnsi"/>
          <w:sz w:val="20"/>
          <w:szCs w:val="20"/>
        </w:rPr>
        <w:t>El archivo debe estar codificado en UTF-8.</w:t>
      </w:r>
    </w:p>
    <w:p w14:paraId="297AFEB1" w14:textId="77777777" w:rsidR="00F4269A" w:rsidRPr="00F4269A" w:rsidRDefault="00F4269A" w:rsidP="00F4269A">
      <w:pPr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4269A">
        <w:rPr>
          <w:rFonts w:asciiTheme="minorHAnsi" w:hAnsiTheme="minorHAnsi" w:cstheme="minorHAnsi"/>
          <w:sz w:val="20"/>
          <w:szCs w:val="20"/>
        </w:rPr>
        <w:t>Los registros deben terminar con un salto de línea (\n).</w:t>
      </w:r>
    </w:p>
    <w:p w14:paraId="6E899BDF" w14:textId="77777777" w:rsidR="00F4269A" w:rsidRPr="00F4269A" w:rsidRDefault="00F4269A" w:rsidP="00F4269A">
      <w:pPr>
        <w:numPr>
          <w:ilvl w:val="0"/>
          <w:numId w:val="38"/>
        </w:numPr>
        <w:rPr>
          <w:rFonts w:asciiTheme="minorHAnsi" w:hAnsiTheme="minorHAnsi" w:cstheme="minorHAnsi"/>
          <w:sz w:val="20"/>
          <w:szCs w:val="20"/>
        </w:rPr>
      </w:pPr>
      <w:r w:rsidRPr="00F4269A">
        <w:rPr>
          <w:rFonts w:asciiTheme="minorHAnsi" w:hAnsiTheme="minorHAnsi" w:cstheme="minorHAnsi"/>
          <w:sz w:val="20"/>
          <w:szCs w:val="20"/>
        </w:rPr>
        <w:t>No se permite ninguna línea vacía, cabecera o texto adicional en el archivo.</w:t>
      </w:r>
    </w:p>
    <w:p w14:paraId="50CC0FA7" w14:textId="77777777" w:rsidR="00307B31" w:rsidRPr="00307B31" w:rsidRDefault="00307B31" w:rsidP="00307B31">
      <w:pPr>
        <w:ind w:left="432"/>
        <w:rPr>
          <w:lang w:val="es-ES"/>
        </w:rPr>
      </w:pPr>
    </w:p>
    <w:p w14:paraId="33173EC3" w14:textId="77777777" w:rsidR="00C77115" w:rsidRPr="00307B31" w:rsidRDefault="00C77115" w:rsidP="00307B31">
      <w:pPr>
        <w:pStyle w:val="Heading1"/>
        <w:rPr>
          <w:rStyle w:val="Strong"/>
          <w:b/>
          <w:bCs w:val="0"/>
        </w:rPr>
      </w:pPr>
      <w:bookmarkStart w:id="7" w:name="_Toc181191048"/>
      <w:r w:rsidRPr="00307B31">
        <w:rPr>
          <w:rStyle w:val="Strong"/>
          <w:b/>
          <w:bCs w:val="0"/>
        </w:rPr>
        <w:t>Fuera de Alcance</w:t>
      </w:r>
      <w:bookmarkEnd w:id="7"/>
    </w:p>
    <w:p w14:paraId="1DCF9BC1" w14:textId="77777777" w:rsidR="00DA7CA0" w:rsidRPr="00D317FD" w:rsidRDefault="00EB5152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317FD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N/A</w:t>
      </w:r>
    </w:p>
    <w:p w14:paraId="4096F795" w14:textId="77777777" w:rsidR="00F2436B" w:rsidRPr="00307B31" w:rsidRDefault="00EC7DF2" w:rsidP="00307B31">
      <w:pPr>
        <w:pStyle w:val="Heading1"/>
      </w:pPr>
      <w:bookmarkStart w:id="8" w:name="id.9fec276d63da"/>
      <w:bookmarkStart w:id="9" w:name="id.441a9496af6a"/>
      <w:bookmarkStart w:id="10" w:name="_Toc205004617"/>
      <w:bookmarkStart w:id="11" w:name="_Toc252963792"/>
      <w:bookmarkStart w:id="12" w:name="_Toc181191049"/>
      <w:bookmarkEnd w:id="8"/>
      <w:bookmarkEnd w:id="9"/>
      <w:r w:rsidRPr="00307B31">
        <w:rPr>
          <w:rStyle w:val="Strong"/>
          <w:b/>
          <w:bCs w:val="0"/>
        </w:rPr>
        <w:t>Glosario de Términos y Abreviaturas</w:t>
      </w:r>
      <w:bookmarkEnd w:id="10"/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C15706" w:rsidRPr="004E209B" w14:paraId="49C074F5" w14:textId="77777777" w:rsidTr="003266B0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7AA4D901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2125FF50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15706" w:rsidRPr="004E209B" w14:paraId="19E467CF" w14:textId="77777777" w:rsidTr="003266B0">
        <w:trPr>
          <w:trHeight w:val="315"/>
          <w:jc w:val="center"/>
        </w:trPr>
        <w:tc>
          <w:tcPr>
            <w:tcW w:w="2637" w:type="dxa"/>
          </w:tcPr>
          <w:p w14:paraId="7753AD1F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6917" w:type="dxa"/>
          </w:tcPr>
          <w:p w14:paraId="60258176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No Aplica</w:t>
            </w:r>
          </w:p>
        </w:tc>
      </w:tr>
      <w:tr w:rsidR="00C15706" w:rsidRPr="004E209B" w14:paraId="73A065CF" w14:textId="77777777" w:rsidTr="003266B0">
        <w:trPr>
          <w:trHeight w:val="298"/>
          <w:jc w:val="center"/>
        </w:trPr>
        <w:tc>
          <w:tcPr>
            <w:tcW w:w="2637" w:type="dxa"/>
          </w:tcPr>
          <w:p w14:paraId="6A6F1EC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43FD9DE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</w:tr>
      <w:tr w:rsidR="00472B9E" w:rsidRPr="004E209B" w14:paraId="4F14EB31" w14:textId="77777777" w:rsidTr="003266B0">
        <w:trPr>
          <w:trHeight w:val="298"/>
          <w:jc w:val="center"/>
        </w:trPr>
        <w:tc>
          <w:tcPr>
            <w:tcW w:w="2637" w:type="dxa"/>
          </w:tcPr>
          <w:p w14:paraId="6B6EB8CC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11B45B08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</w:tr>
    </w:tbl>
    <w:p w14:paraId="708F93DC" w14:textId="77777777" w:rsidR="00764FEE" w:rsidRPr="00677C08" w:rsidRDefault="00764FEE" w:rsidP="00284EEF">
      <w:pPr>
        <w:rPr>
          <w:color w:val="404040"/>
          <w:sz w:val="36"/>
          <w:szCs w:val="36"/>
        </w:rPr>
      </w:pPr>
    </w:p>
    <w:sectPr w:rsidR="00764FEE" w:rsidRPr="00677C08" w:rsidSect="000A69AF">
      <w:headerReference w:type="default" r:id="rId14"/>
      <w:footerReference w:type="default" r:id="rId15"/>
      <w:footerReference w:type="first" r:id="rId16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C80A3" w14:textId="77777777" w:rsidR="009E014B" w:rsidRDefault="009E014B" w:rsidP="00722837">
      <w:pPr>
        <w:spacing w:after="0" w:line="240" w:lineRule="auto"/>
      </w:pPr>
      <w:r>
        <w:separator/>
      </w:r>
    </w:p>
  </w:endnote>
  <w:endnote w:type="continuationSeparator" w:id="0">
    <w:p w14:paraId="1B940419" w14:textId="77777777" w:rsidR="009E014B" w:rsidRDefault="009E014B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286E0" w14:textId="769C7FB4" w:rsidR="00E52CA1" w:rsidRDefault="00F15E5B" w:rsidP="002452E1">
    <w:pPr>
      <w:pStyle w:val="Footer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261768">
      <w:rPr>
        <w:noProof/>
        <w:sz w:val="16"/>
        <w:szCs w:val="16"/>
      </w:rPr>
      <w:t>- 5 -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A6A23" w14:textId="77777777" w:rsidR="00E52CA1" w:rsidRDefault="00E52CA1" w:rsidP="00CA37D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DAFD7" w14:textId="77777777" w:rsidR="009E014B" w:rsidRDefault="009E014B" w:rsidP="00722837">
      <w:pPr>
        <w:spacing w:after="0" w:line="240" w:lineRule="auto"/>
      </w:pPr>
      <w:r>
        <w:separator/>
      </w:r>
    </w:p>
  </w:footnote>
  <w:footnote w:type="continuationSeparator" w:id="0">
    <w:p w14:paraId="6362D31C" w14:textId="77777777" w:rsidR="009E014B" w:rsidRDefault="009E014B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F15E5B" w14:paraId="1A25DE2A" w14:textId="77777777" w:rsidTr="00A52C52">
      <w:trPr>
        <w:trHeight w:val="530"/>
      </w:trPr>
      <w:tc>
        <w:tcPr>
          <w:tcW w:w="3145" w:type="dxa"/>
          <w:shd w:val="clear" w:color="auto" w:fill="auto"/>
        </w:tcPr>
        <w:p w14:paraId="005F960C" w14:textId="77777777" w:rsidR="00F15E5B" w:rsidRDefault="00F15E5B" w:rsidP="00F15E5B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2B77C3F" wp14:editId="142644BF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6E0C0D0B" w14:textId="77777777" w:rsidR="00F15E5B" w:rsidRPr="00E22851" w:rsidRDefault="00F15E5B" w:rsidP="00F15E5B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80E48" wp14:editId="6AB8B127">
                    <wp:simplePos x="0" y="0"/>
                    <wp:positionH relativeFrom="column">
                      <wp:posOffset>1255768</wp:posOffset>
                    </wp:positionH>
                    <wp:positionV relativeFrom="paragraph">
                      <wp:posOffset>8890</wp:posOffset>
                    </wp:positionV>
                    <wp:extent cx="0" cy="721453"/>
                    <wp:effectExtent l="0" t="0" r="19050" b="21590"/>
                    <wp:wrapNone/>
                    <wp:docPr id="21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721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F5065DE" id="Conector recto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" strokecolor="black [3040]"/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5F5D5229" w14:textId="263B64E5" w:rsidR="00F15E5B" w:rsidRPr="00E40910" w:rsidRDefault="00B84D24" w:rsidP="00F15E5B">
          <w:pPr>
            <w:pStyle w:val="Header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Especificación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rendición de pagos para BO</w:t>
          </w:r>
          <w:r w:rsidR="00025970">
            <w:rPr>
              <w:rFonts w:ascii="Calibri Light" w:hAnsi="Calibri Light" w:cs="Calibri Light"/>
              <w:b/>
              <w:sz w:val="36"/>
              <w:szCs w:val="36"/>
            </w:rPr>
            <w:t>J R2.8</w:t>
          </w:r>
          <w:r w:rsidR="006017B1">
            <w:rPr>
              <w:rFonts w:ascii="Calibri Light" w:hAnsi="Calibri Light" w:cs="Calibri Light"/>
              <w:b/>
              <w:sz w:val="36"/>
              <w:szCs w:val="36"/>
            </w:rPr>
            <w:t>.0.0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</w:t>
          </w:r>
        </w:p>
      </w:tc>
    </w:tr>
    <w:tr w:rsidR="00F15E5B" w14:paraId="5FC79A4B" w14:textId="77777777" w:rsidTr="00A52C52">
      <w:trPr>
        <w:trHeight w:val="296"/>
      </w:trPr>
      <w:tc>
        <w:tcPr>
          <w:tcW w:w="3145" w:type="dxa"/>
          <w:vMerge w:val="restart"/>
          <w:shd w:val="clear" w:color="auto" w:fill="auto"/>
          <w:vAlign w:val="center"/>
        </w:tcPr>
        <w:p w14:paraId="39C8C0FB" w14:textId="77777777" w:rsidR="00F15E5B" w:rsidRPr="00A202F6" w:rsidRDefault="00F15E5B" w:rsidP="00F15E5B">
          <w:pPr>
            <w:pStyle w:val="Header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65A04136" w14:textId="77777777" w:rsidR="00F15E5B" w:rsidRPr="005D4904" w:rsidRDefault="00F15E5B" w:rsidP="00F15E5B">
          <w:pPr>
            <w:pStyle w:val="Header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4FF2A143" w14:textId="77777777" w:rsidR="00F15E5B" w:rsidRPr="005D4904" w:rsidRDefault="00F15E5B" w:rsidP="00F15E5B">
          <w:pPr>
            <w:pStyle w:val="Header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2A216FB7" w14:textId="6D7F2C75" w:rsidR="00F15E5B" w:rsidRPr="002F2DDD" w:rsidRDefault="00F15E5B" w:rsidP="00F15E5B">
          <w:pPr>
            <w:pStyle w:val="Header"/>
            <w:tabs>
              <w:tab w:val="left" w:pos="1031"/>
            </w:tabs>
            <w:rPr>
              <w:b/>
              <w:sz w:val="28"/>
              <w:szCs w:val="28"/>
            </w:rPr>
          </w:pPr>
        </w:p>
      </w:tc>
    </w:tr>
    <w:tr w:rsidR="00F15E5B" w14:paraId="60D1CD26" w14:textId="77777777" w:rsidTr="00A52C52">
      <w:trPr>
        <w:trHeight w:val="84"/>
      </w:trPr>
      <w:tc>
        <w:tcPr>
          <w:tcW w:w="3145" w:type="dxa"/>
          <w:vMerge/>
          <w:shd w:val="clear" w:color="auto" w:fill="auto"/>
        </w:tcPr>
        <w:p w14:paraId="07770EC9" w14:textId="77777777" w:rsidR="00F15E5B" w:rsidRPr="005D4904" w:rsidRDefault="00F15E5B" w:rsidP="00F15E5B">
          <w:pPr>
            <w:pStyle w:val="Header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7D7ED8D5" w14:textId="77777777" w:rsidR="00F15E5B" w:rsidRDefault="00F15E5B" w:rsidP="00F15E5B">
          <w:pPr>
            <w:pStyle w:val="Header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06515CD7" w14:textId="77777777" w:rsidR="00F15E5B" w:rsidRPr="00E522CF" w:rsidRDefault="00F13BE5" w:rsidP="00F15E5B">
          <w:pPr>
            <w:pStyle w:val="Header"/>
            <w:rPr>
              <w:color w:val="808080" w:themeColor="background1" w:themeShade="80"/>
              <w:sz w:val="16"/>
              <w:szCs w:val="16"/>
            </w:rPr>
          </w:pPr>
          <w:r w:rsidRPr="00E522CF">
            <w:rPr>
              <w:color w:val="808080" w:themeColor="background1" w:themeShade="80"/>
              <w:sz w:val="16"/>
              <w:szCs w:val="16"/>
            </w:rPr>
            <w:t>Rev.</w:t>
          </w:r>
          <w:r>
            <w:rPr>
              <w:color w:val="808080" w:themeColor="background1" w:themeShade="80"/>
              <w:sz w:val="16"/>
              <w:szCs w:val="16"/>
            </w:rPr>
            <w:t xml:space="preserve"> Template</w:t>
          </w:r>
          <w:r w:rsidR="00F15E5B" w:rsidRPr="00E522CF">
            <w:rPr>
              <w:color w:val="808080" w:themeColor="background1" w:themeShade="80"/>
              <w:sz w:val="16"/>
              <w:szCs w:val="16"/>
            </w:rPr>
            <w:t>.0</w:t>
          </w:r>
          <w:r w:rsidR="0030772F">
            <w:rPr>
              <w:color w:val="808080" w:themeColor="background1" w:themeShade="80"/>
              <w:sz w:val="16"/>
              <w:szCs w:val="16"/>
            </w:rPr>
            <w:t>2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Content>
            <w:p w14:paraId="7A636883" w14:textId="77777777" w:rsidR="00F15E5B" w:rsidRPr="00E522CF" w:rsidRDefault="00F15E5B" w:rsidP="00F15E5B">
              <w:pPr>
                <w:pStyle w:val="Header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Content>
            <w:p w14:paraId="52AD6393" w14:textId="14E3C4AB" w:rsidR="00F15E5B" w:rsidRPr="00E522CF" w:rsidRDefault="00F15E5B" w:rsidP="00F15E5B">
              <w:pPr>
                <w:pStyle w:val="Header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61768">
                <w:rPr>
                  <w:noProof/>
                  <w:color w:val="808080" w:themeColor="background1" w:themeShade="80"/>
                  <w:sz w:val="16"/>
                  <w:szCs w:val="16"/>
                </w:rPr>
                <w:t>- 5 -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61768">
                <w:rPr>
                  <w:noProof/>
                  <w:color w:val="808080" w:themeColor="background1" w:themeShade="80"/>
                  <w:sz w:val="16"/>
                  <w:szCs w:val="16"/>
                </w:rPr>
                <w:t>5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6BB82755" w14:textId="77777777" w:rsidR="00E52CA1" w:rsidRDefault="00FD7DC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710C92" wp14:editId="6DFC09F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69247" cy="0"/>
              <wp:effectExtent l="0" t="0" r="36830" b="190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9247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F0D8B3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B9EA6B8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0C1748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329AC6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62264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0CE49E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F7E3B26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4E8CF2E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526366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8E278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0162AC4">
      <w:start w:val="1"/>
      <w:numFmt w:val="bullet"/>
      <w:lvlText w:val="●"/>
      <w:lvlJc w:val="left"/>
      <w:pPr>
        <w:tabs>
          <w:tab w:val="num" w:pos="927"/>
        </w:tabs>
        <w:ind w:left="851" w:hanging="49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27904DB2">
      <w:start w:val="1"/>
      <w:numFmt w:val="bullet"/>
      <w:lvlText w:val="●"/>
      <w:lvlJc w:val="left"/>
      <w:pPr>
        <w:tabs>
          <w:tab w:val="num" w:pos="1211"/>
        </w:tabs>
        <w:ind w:left="1134" w:hanging="54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18"/>
        <w:szCs w:val="18"/>
        <w:u w:val="none"/>
      </w:rPr>
    </w:lvl>
    <w:lvl w:ilvl="2" w:tplc="005C32BC">
      <w:start w:val="1"/>
      <w:numFmt w:val="bullet"/>
      <w:lvlText w:val="●"/>
      <w:lvlJc w:val="right"/>
      <w:pPr>
        <w:tabs>
          <w:tab w:val="num" w:pos="1494"/>
        </w:tabs>
        <w:ind w:left="1418" w:firstLine="56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BE2AD1B2">
      <w:start w:val="1"/>
      <w:numFmt w:val="bullet"/>
      <w:lvlText w:val="●"/>
      <w:lvlJc w:val="left"/>
      <w:pPr>
        <w:tabs>
          <w:tab w:val="num" w:pos="1778"/>
        </w:tabs>
        <w:ind w:left="1701" w:firstLine="8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155002E6">
      <w:start w:val="1"/>
      <w:numFmt w:val="bullet"/>
      <w:lvlText w:val="●"/>
      <w:lvlJc w:val="left"/>
      <w:pPr>
        <w:tabs>
          <w:tab w:val="num" w:pos="2061"/>
        </w:tabs>
        <w:ind w:left="1985" w:firstLine="12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AADEABBE">
      <w:start w:val="1"/>
      <w:numFmt w:val="bullet"/>
      <w:lvlText w:val="●"/>
      <w:lvlJc w:val="right"/>
      <w:pPr>
        <w:tabs>
          <w:tab w:val="num" w:pos="2345"/>
        </w:tabs>
        <w:ind w:left="2268" w:firstLine="18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E467EF4">
      <w:start w:val="1"/>
      <w:numFmt w:val="bullet"/>
      <w:lvlText w:val="●"/>
      <w:lvlJc w:val="left"/>
      <w:pPr>
        <w:tabs>
          <w:tab w:val="num" w:pos="2628"/>
        </w:tabs>
        <w:ind w:left="2552" w:firstLine="212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CA9C78A6">
      <w:start w:val="1"/>
      <w:numFmt w:val="bullet"/>
      <w:lvlText w:val="●"/>
      <w:lvlJc w:val="left"/>
      <w:pPr>
        <w:tabs>
          <w:tab w:val="num" w:pos="2912"/>
        </w:tabs>
        <w:ind w:left="2835" w:firstLine="25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EE06DC56">
      <w:start w:val="1"/>
      <w:numFmt w:val="bullet"/>
      <w:lvlText w:val="●"/>
      <w:lvlJc w:val="right"/>
      <w:pPr>
        <w:tabs>
          <w:tab w:val="num" w:pos="3195"/>
        </w:tabs>
        <w:ind w:left="3119" w:firstLine="318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C9E884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9E9954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700E174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B3432A6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EC5C0C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146B8C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5EE44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8B60D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DEAB03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665C3C94">
      <w:start w:val="1"/>
      <w:numFmt w:val="decimal"/>
      <w:lvlText w:val="%1."/>
      <w:lvlJc w:val="left"/>
      <w:pPr>
        <w:tabs>
          <w:tab w:val="num" w:pos="227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B61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B480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CC9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88448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44AD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F82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524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ECAB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E62B6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1A159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15E1F0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CE4B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0C30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A89A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8A214A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2F67DC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9E201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EE508F"/>
    <w:multiLevelType w:val="hybridMultilevel"/>
    <w:tmpl w:val="94DE8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2ED3E08"/>
    <w:multiLevelType w:val="hybridMultilevel"/>
    <w:tmpl w:val="DA4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2268"/>
    <w:multiLevelType w:val="hybridMultilevel"/>
    <w:tmpl w:val="495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F94"/>
    <w:multiLevelType w:val="multilevel"/>
    <w:tmpl w:val="31F0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85682"/>
    <w:multiLevelType w:val="hybridMultilevel"/>
    <w:tmpl w:val="F8E2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E7DBC"/>
    <w:multiLevelType w:val="hybridMultilevel"/>
    <w:tmpl w:val="E9CA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916A9"/>
    <w:multiLevelType w:val="hybridMultilevel"/>
    <w:tmpl w:val="0D886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D0771"/>
    <w:multiLevelType w:val="hybridMultilevel"/>
    <w:tmpl w:val="6D3026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E15929"/>
    <w:multiLevelType w:val="multilevel"/>
    <w:tmpl w:val="F084B1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D1B67A0"/>
    <w:multiLevelType w:val="multilevel"/>
    <w:tmpl w:val="75F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523C"/>
    <w:multiLevelType w:val="hybridMultilevel"/>
    <w:tmpl w:val="FC980D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FB804A1"/>
    <w:multiLevelType w:val="hybridMultilevel"/>
    <w:tmpl w:val="93CA49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062496">
    <w:abstractNumId w:val="13"/>
  </w:num>
  <w:num w:numId="2" w16cid:durableId="270551130">
    <w:abstractNumId w:val="0"/>
  </w:num>
  <w:num w:numId="3" w16cid:durableId="295180538">
    <w:abstractNumId w:val="1"/>
  </w:num>
  <w:num w:numId="4" w16cid:durableId="327639759">
    <w:abstractNumId w:val="2"/>
  </w:num>
  <w:num w:numId="5" w16cid:durableId="766969696">
    <w:abstractNumId w:val="3"/>
  </w:num>
  <w:num w:numId="6" w16cid:durableId="1398742247">
    <w:abstractNumId w:val="4"/>
  </w:num>
  <w:num w:numId="7" w16cid:durableId="1778479200">
    <w:abstractNumId w:val="13"/>
  </w:num>
  <w:num w:numId="8" w16cid:durableId="14617685">
    <w:abstractNumId w:val="13"/>
  </w:num>
  <w:num w:numId="9" w16cid:durableId="1806584150">
    <w:abstractNumId w:val="13"/>
  </w:num>
  <w:num w:numId="10" w16cid:durableId="1571378670">
    <w:abstractNumId w:val="13"/>
  </w:num>
  <w:num w:numId="11" w16cid:durableId="1811628499">
    <w:abstractNumId w:val="13"/>
  </w:num>
  <w:num w:numId="12" w16cid:durableId="445930375">
    <w:abstractNumId w:val="13"/>
  </w:num>
  <w:num w:numId="13" w16cid:durableId="1329402381">
    <w:abstractNumId w:val="13"/>
  </w:num>
  <w:num w:numId="14" w16cid:durableId="1861429504">
    <w:abstractNumId w:val="13"/>
  </w:num>
  <w:num w:numId="15" w16cid:durableId="1297875567">
    <w:abstractNumId w:val="13"/>
  </w:num>
  <w:num w:numId="16" w16cid:durableId="1883401739">
    <w:abstractNumId w:val="13"/>
  </w:num>
  <w:num w:numId="17" w16cid:durableId="1232158298">
    <w:abstractNumId w:val="13"/>
  </w:num>
  <w:num w:numId="18" w16cid:durableId="1764839404">
    <w:abstractNumId w:val="13"/>
  </w:num>
  <w:num w:numId="19" w16cid:durableId="1195003080">
    <w:abstractNumId w:val="13"/>
  </w:num>
  <w:num w:numId="20" w16cid:durableId="230390127">
    <w:abstractNumId w:val="13"/>
  </w:num>
  <w:num w:numId="21" w16cid:durableId="1915162235">
    <w:abstractNumId w:val="13"/>
  </w:num>
  <w:num w:numId="22" w16cid:durableId="2142189858">
    <w:abstractNumId w:val="13"/>
  </w:num>
  <w:num w:numId="23" w16cid:durableId="1591740009">
    <w:abstractNumId w:val="16"/>
  </w:num>
  <w:num w:numId="24" w16cid:durableId="1417239977">
    <w:abstractNumId w:val="13"/>
  </w:num>
  <w:num w:numId="25" w16cid:durableId="203754912">
    <w:abstractNumId w:val="13"/>
  </w:num>
  <w:num w:numId="26" w16cid:durableId="1187938100">
    <w:abstractNumId w:val="13"/>
  </w:num>
  <w:num w:numId="27" w16cid:durableId="1739016715">
    <w:abstractNumId w:val="13"/>
  </w:num>
  <w:num w:numId="28" w16cid:durableId="2025403707">
    <w:abstractNumId w:val="13"/>
  </w:num>
  <w:num w:numId="29" w16cid:durableId="2067681134">
    <w:abstractNumId w:val="12"/>
  </w:num>
  <w:num w:numId="30" w16cid:durableId="794834855">
    <w:abstractNumId w:val="11"/>
  </w:num>
  <w:num w:numId="31" w16cid:durableId="1327324615">
    <w:abstractNumId w:val="10"/>
  </w:num>
  <w:num w:numId="32" w16cid:durableId="745154121">
    <w:abstractNumId w:val="15"/>
  </w:num>
  <w:num w:numId="33" w16cid:durableId="945236277">
    <w:abstractNumId w:val="7"/>
  </w:num>
  <w:num w:numId="34" w16cid:durableId="1207061435">
    <w:abstractNumId w:val="5"/>
  </w:num>
  <w:num w:numId="35" w16cid:durableId="2069523633">
    <w:abstractNumId w:val="6"/>
  </w:num>
  <w:num w:numId="36" w16cid:durableId="1088694570">
    <w:abstractNumId w:val="9"/>
  </w:num>
  <w:num w:numId="37" w16cid:durableId="260724167">
    <w:abstractNumId w:val="8"/>
  </w:num>
  <w:num w:numId="38" w16cid:durableId="149129292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EC"/>
    <w:rsid w:val="00004DFB"/>
    <w:rsid w:val="0001266B"/>
    <w:rsid w:val="00012CE6"/>
    <w:rsid w:val="00015972"/>
    <w:rsid w:val="00016107"/>
    <w:rsid w:val="00017144"/>
    <w:rsid w:val="00021A50"/>
    <w:rsid w:val="00025970"/>
    <w:rsid w:val="000261CA"/>
    <w:rsid w:val="00027AFA"/>
    <w:rsid w:val="00027D17"/>
    <w:rsid w:val="00032BEB"/>
    <w:rsid w:val="0003652E"/>
    <w:rsid w:val="00037D07"/>
    <w:rsid w:val="000406F9"/>
    <w:rsid w:val="00040AEE"/>
    <w:rsid w:val="00043958"/>
    <w:rsid w:val="0005112F"/>
    <w:rsid w:val="00054794"/>
    <w:rsid w:val="00055894"/>
    <w:rsid w:val="00057A68"/>
    <w:rsid w:val="00062E3A"/>
    <w:rsid w:val="00064D39"/>
    <w:rsid w:val="00064EDA"/>
    <w:rsid w:val="000666BF"/>
    <w:rsid w:val="000679DE"/>
    <w:rsid w:val="000707EB"/>
    <w:rsid w:val="0007389A"/>
    <w:rsid w:val="00077D90"/>
    <w:rsid w:val="000803BD"/>
    <w:rsid w:val="000852B5"/>
    <w:rsid w:val="00087999"/>
    <w:rsid w:val="00094206"/>
    <w:rsid w:val="00097FB6"/>
    <w:rsid w:val="000A09BB"/>
    <w:rsid w:val="000A42B1"/>
    <w:rsid w:val="000A69AF"/>
    <w:rsid w:val="000B0DE9"/>
    <w:rsid w:val="000C0B09"/>
    <w:rsid w:val="000C7F11"/>
    <w:rsid w:val="000D66B5"/>
    <w:rsid w:val="000F4FD6"/>
    <w:rsid w:val="00101BFC"/>
    <w:rsid w:val="00106666"/>
    <w:rsid w:val="00112090"/>
    <w:rsid w:val="00114213"/>
    <w:rsid w:val="00124C9B"/>
    <w:rsid w:val="00126772"/>
    <w:rsid w:val="00127046"/>
    <w:rsid w:val="00130506"/>
    <w:rsid w:val="001330D8"/>
    <w:rsid w:val="00136544"/>
    <w:rsid w:val="00140DAD"/>
    <w:rsid w:val="001416F2"/>
    <w:rsid w:val="001447DA"/>
    <w:rsid w:val="00146046"/>
    <w:rsid w:val="00152D42"/>
    <w:rsid w:val="001540FD"/>
    <w:rsid w:val="001549A8"/>
    <w:rsid w:val="001558DB"/>
    <w:rsid w:val="00156FDA"/>
    <w:rsid w:val="001603BF"/>
    <w:rsid w:val="00165A3E"/>
    <w:rsid w:val="001678B1"/>
    <w:rsid w:val="00170107"/>
    <w:rsid w:val="00170C30"/>
    <w:rsid w:val="001740C9"/>
    <w:rsid w:val="001765CD"/>
    <w:rsid w:val="00176FD4"/>
    <w:rsid w:val="001801CB"/>
    <w:rsid w:val="00184948"/>
    <w:rsid w:val="001A304A"/>
    <w:rsid w:val="001A4244"/>
    <w:rsid w:val="001B0E2E"/>
    <w:rsid w:val="001B23C7"/>
    <w:rsid w:val="001C2E6D"/>
    <w:rsid w:val="001C3A03"/>
    <w:rsid w:val="001C3EDC"/>
    <w:rsid w:val="001D0FAA"/>
    <w:rsid w:val="001D16E6"/>
    <w:rsid w:val="001D4E00"/>
    <w:rsid w:val="001D732D"/>
    <w:rsid w:val="001E62F4"/>
    <w:rsid w:val="001F190F"/>
    <w:rsid w:val="001F2FCD"/>
    <w:rsid w:val="001F42A0"/>
    <w:rsid w:val="002048C8"/>
    <w:rsid w:val="002078F7"/>
    <w:rsid w:val="00210BD9"/>
    <w:rsid w:val="002201C2"/>
    <w:rsid w:val="00221148"/>
    <w:rsid w:val="0022426A"/>
    <w:rsid w:val="00226E68"/>
    <w:rsid w:val="002340F9"/>
    <w:rsid w:val="00234500"/>
    <w:rsid w:val="002372CE"/>
    <w:rsid w:val="002375A2"/>
    <w:rsid w:val="00240126"/>
    <w:rsid w:val="00242413"/>
    <w:rsid w:val="00244AA7"/>
    <w:rsid w:val="002452E1"/>
    <w:rsid w:val="00245ADD"/>
    <w:rsid w:val="00247A75"/>
    <w:rsid w:val="002502C4"/>
    <w:rsid w:val="0025314B"/>
    <w:rsid w:val="00261768"/>
    <w:rsid w:val="00262041"/>
    <w:rsid w:val="0026269E"/>
    <w:rsid w:val="00262E1F"/>
    <w:rsid w:val="0026604A"/>
    <w:rsid w:val="002726D3"/>
    <w:rsid w:val="0027408C"/>
    <w:rsid w:val="002753F4"/>
    <w:rsid w:val="00275D4F"/>
    <w:rsid w:val="002801DE"/>
    <w:rsid w:val="0028274D"/>
    <w:rsid w:val="00282F10"/>
    <w:rsid w:val="00284EEF"/>
    <w:rsid w:val="002902FC"/>
    <w:rsid w:val="00293768"/>
    <w:rsid w:val="00294285"/>
    <w:rsid w:val="002956E1"/>
    <w:rsid w:val="002A6491"/>
    <w:rsid w:val="002A69F3"/>
    <w:rsid w:val="002B0DF7"/>
    <w:rsid w:val="002B7FD1"/>
    <w:rsid w:val="002C2456"/>
    <w:rsid w:val="002C476D"/>
    <w:rsid w:val="002C4B3A"/>
    <w:rsid w:val="002C4BFF"/>
    <w:rsid w:val="002C6253"/>
    <w:rsid w:val="002E0F59"/>
    <w:rsid w:val="002E352F"/>
    <w:rsid w:val="002E6B17"/>
    <w:rsid w:val="002F2C93"/>
    <w:rsid w:val="002F2EA9"/>
    <w:rsid w:val="002F3F99"/>
    <w:rsid w:val="002F4B2F"/>
    <w:rsid w:val="002F56C7"/>
    <w:rsid w:val="002F63F0"/>
    <w:rsid w:val="003069DB"/>
    <w:rsid w:val="0030772F"/>
    <w:rsid w:val="00307B31"/>
    <w:rsid w:val="0031122D"/>
    <w:rsid w:val="0031322B"/>
    <w:rsid w:val="00316021"/>
    <w:rsid w:val="003169BF"/>
    <w:rsid w:val="0031777A"/>
    <w:rsid w:val="00322DFE"/>
    <w:rsid w:val="00325DAC"/>
    <w:rsid w:val="003266B0"/>
    <w:rsid w:val="00333FAE"/>
    <w:rsid w:val="00336E18"/>
    <w:rsid w:val="00337CD1"/>
    <w:rsid w:val="00340F6D"/>
    <w:rsid w:val="0034361F"/>
    <w:rsid w:val="00345540"/>
    <w:rsid w:val="00352E68"/>
    <w:rsid w:val="003534A9"/>
    <w:rsid w:val="00353D01"/>
    <w:rsid w:val="0035610F"/>
    <w:rsid w:val="00357ED9"/>
    <w:rsid w:val="00360789"/>
    <w:rsid w:val="003607D5"/>
    <w:rsid w:val="00361FB8"/>
    <w:rsid w:val="0036538D"/>
    <w:rsid w:val="003709A2"/>
    <w:rsid w:val="003716E8"/>
    <w:rsid w:val="00383C88"/>
    <w:rsid w:val="003921F3"/>
    <w:rsid w:val="00395D64"/>
    <w:rsid w:val="003A0E6B"/>
    <w:rsid w:val="003A5CC9"/>
    <w:rsid w:val="003A7EA6"/>
    <w:rsid w:val="003B0C87"/>
    <w:rsid w:val="003B4205"/>
    <w:rsid w:val="003B7B58"/>
    <w:rsid w:val="003B7C1D"/>
    <w:rsid w:val="003C4A52"/>
    <w:rsid w:val="003D026F"/>
    <w:rsid w:val="003D3564"/>
    <w:rsid w:val="003D54C6"/>
    <w:rsid w:val="003D553D"/>
    <w:rsid w:val="003D5A81"/>
    <w:rsid w:val="003E26EF"/>
    <w:rsid w:val="003E33F5"/>
    <w:rsid w:val="003E3CCA"/>
    <w:rsid w:val="003E4A00"/>
    <w:rsid w:val="003E71EB"/>
    <w:rsid w:val="003F0D52"/>
    <w:rsid w:val="003F7610"/>
    <w:rsid w:val="004034CB"/>
    <w:rsid w:val="0041091A"/>
    <w:rsid w:val="004143C2"/>
    <w:rsid w:val="0042124C"/>
    <w:rsid w:val="00421EDB"/>
    <w:rsid w:val="00421EE9"/>
    <w:rsid w:val="004237BD"/>
    <w:rsid w:val="00423CBB"/>
    <w:rsid w:val="004241BE"/>
    <w:rsid w:val="00424453"/>
    <w:rsid w:val="00426453"/>
    <w:rsid w:val="0043011A"/>
    <w:rsid w:val="004333FA"/>
    <w:rsid w:val="00437058"/>
    <w:rsid w:val="00443A83"/>
    <w:rsid w:val="00446463"/>
    <w:rsid w:val="00450339"/>
    <w:rsid w:val="00454972"/>
    <w:rsid w:val="00454B5E"/>
    <w:rsid w:val="0046540F"/>
    <w:rsid w:val="004670D2"/>
    <w:rsid w:val="00472B9E"/>
    <w:rsid w:val="00472ED0"/>
    <w:rsid w:val="00481BF3"/>
    <w:rsid w:val="00483BD1"/>
    <w:rsid w:val="00483D21"/>
    <w:rsid w:val="004954A3"/>
    <w:rsid w:val="004A10E0"/>
    <w:rsid w:val="004A324F"/>
    <w:rsid w:val="004A76AB"/>
    <w:rsid w:val="004B60CD"/>
    <w:rsid w:val="004C104B"/>
    <w:rsid w:val="004C30A1"/>
    <w:rsid w:val="004C5136"/>
    <w:rsid w:val="004C642B"/>
    <w:rsid w:val="004C6867"/>
    <w:rsid w:val="004D1036"/>
    <w:rsid w:val="004E05A2"/>
    <w:rsid w:val="004E1127"/>
    <w:rsid w:val="004E209B"/>
    <w:rsid w:val="004E2DB9"/>
    <w:rsid w:val="004E33C6"/>
    <w:rsid w:val="004E5017"/>
    <w:rsid w:val="004E5CB5"/>
    <w:rsid w:val="004E6065"/>
    <w:rsid w:val="004F19D9"/>
    <w:rsid w:val="004F721E"/>
    <w:rsid w:val="00502F21"/>
    <w:rsid w:val="00503175"/>
    <w:rsid w:val="005063EF"/>
    <w:rsid w:val="00513327"/>
    <w:rsid w:val="00513DC5"/>
    <w:rsid w:val="005140EE"/>
    <w:rsid w:val="0051466A"/>
    <w:rsid w:val="005166D7"/>
    <w:rsid w:val="00516B19"/>
    <w:rsid w:val="005222D0"/>
    <w:rsid w:val="00532AED"/>
    <w:rsid w:val="00534BED"/>
    <w:rsid w:val="00540784"/>
    <w:rsid w:val="005433E6"/>
    <w:rsid w:val="00544A53"/>
    <w:rsid w:val="005451FE"/>
    <w:rsid w:val="00550F39"/>
    <w:rsid w:val="00550F59"/>
    <w:rsid w:val="00551369"/>
    <w:rsid w:val="00554FCE"/>
    <w:rsid w:val="00556099"/>
    <w:rsid w:val="00557CE4"/>
    <w:rsid w:val="00560751"/>
    <w:rsid w:val="00562CA8"/>
    <w:rsid w:val="005727A3"/>
    <w:rsid w:val="00573262"/>
    <w:rsid w:val="00573CF8"/>
    <w:rsid w:val="00573E71"/>
    <w:rsid w:val="00575DFF"/>
    <w:rsid w:val="00576CF2"/>
    <w:rsid w:val="005845C7"/>
    <w:rsid w:val="005853B9"/>
    <w:rsid w:val="00585C0A"/>
    <w:rsid w:val="005903C4"/>
    <w:rsid w:val="005941DB"/>
    <w:rsid w:val="005970D2"/>
    <w:rsid w:val="005A12AB"/>
    <w:rsid w:val="005A2BFA"/>
    <w:rsid w:val="005A3A7B"/>
    <w:rsid w:val="005A4877"/>
    <w:rsid w:val="005C4079"/>
    <w:rsid w:val="005C4590"/>
    <w:rsid w:val="005D273F"/>
    <w:rsid w:val="005E031D"/>
    <w:rsid w:val="005E391F"/>
    <w:rsid w:val="005E3F7E"/>
    <w:rsid w:val="005F6F72"/>
    <w:rsid w:val="00600A40"/>
    <w:rsid w:val="00601331"/>
    <w:rsid w:val="00601624"/>
    <w:rsid w:val="006017B1"/>
    <w:rsid w:val="00607E23"/>
    <w:rsid w:val="0061048C"/>
    <w:rsid w:val="0061286C"/>
    <w:rsid w:val="00613FAA"/>
    <w:rsid w:val="00614D0E"/>
    <w:rsid w:val="0062782F"/>
    <w:rsid w:val="00637E04"/>
    <w:rsid w:val="00642313"/>
    <w:rsid w:val="00646FF2"/>
    <w:rsid w:val="006556DD"/>
    <w:rsid w:val="00656233"/>
    <w:rsid w:val="00657AF9"/>
    <w:rsid w:val="00660481"/>
    <w:rsid w:val="00660EB6"/>
    <w:rsid w:val="00662CB5"/>
    <w:rsid w:val="00662ED1"/>
    <w:rsid w:val="0067011D"/>
    <w:rsid w:val="00670739"/>
    <w:rsid w:val="006711FF"/>
    <w:rsid w:val="00671D2A"/>
    <w:rsid w:val="00676DF8"/>
    <w:rsid w:val="00677C08"/>
    <w:rsid w:val="00680B8D"/>
    <w:rsid w:val="00680F60"/>
    <w:rsid w:val="00683F15"/>
    <w:rsid w:val="00685FB9"/>
    <w:rsid w:val="006860CE"/>
    <w:rsid w:val="006928DF"/>
    <w:rsid w:val="00693E96"/>
    <w:rsid w:val="006974B6"/>
    <w:rsid w:val="006A0199"/>
    <w:rsid w:val="006A1DF7"/>
    <w:rsid w:val="006A3AAC"/>
    <w:rsid w:val="006A5635"/>
    <w:rsid w:val="006B2104"/>
    <w:rsid w:val="006B7FC5"/>
    <w:rsid w:val="006C15F1"/>
    <w:rsid w:val="006D1834"/>
    <w:rsid w:val="006D47BB"/>
    <w:rsid w:val="006E231B"/>
    <w:rsid w:val="006E336F"/>
    <w:rsid w:val="006E3D7C"/>
    <w:rsid w:val="006E66FA"/>
    <w:rsid w:val="006E6FBB"/>
    <w:rsid w:val="006F47EC"/>
    <w:rsid w:val="007006D8"/>
    <w:rsid w:val="007019A5"/>
    <w:rsid w:val="007028A2"/>
    <w:rsid w:val="007111C9"/>
    <w:rsid w:val="007128A5"/>
    <w:rsid w:val="00716060"/>
    <w:rsid w:val="00722180"/>
    <w:rsid w:val="007225B9"/>
    <w:rsid w:val="00722837"/>
    <w:rsid w:val="00723E26"/>
    <w:rsid w:val="007270DE"/>
    <w:rsid w:val="00731FDE"/>
    <w:rsid w:val="00733FE6"/>
    <w:rsid w:val="00736072"/>
    <w:rsid w:val="007365AF"/>
    <w:rsid w:val="00750D55"/>
    <w:rsid w:val="0075138D"/>
    <w:rsid w:val="0075766B"/>
    <w:rsid w:val="0075786A"/>
    <w:rsid w:val="00764FEE"/>
    <w:rsid w:val="0076709E"/>
    <w:rsid w:val="0076776D"/>
    <w:rsid w:val="00770079"/>
    <w:rsid w:val="00774021"/>
    <w:rsid w:val="007825EF"/>
    <w:rsid w:val="007843EC"/>
    <w:rsid w:val="00791FCC"/>
    <w:rsid w:val="0079266A"/>
    <w:rsid w:val="00795E5A"/>
    <w:rsid w:val="007973B0"/>
    <w:rsid w:val="007A0D41"/>
    <w:rsid w:val="007B04AF"/>
    <w:rsid w:val="007B5090"/>
    <w:rsid w:val="007C4BCE"/>
    <w:rsid w:val="007C5F02"/>
    <w:rsid w:val="007C684A"/>
    <w:rsid w:val="007D3812"/>
    <w:rsid w:val="007E4921"/>
    <w:rsid w:val="007E5FE3"/>
    <w:rsid w:val="007F6135"/>
    <w:rsid w:val="007F6371"/>
    <w:rsid w:val="007F6AFD"/>
    <w:rsid w:val="007F75A1"/>
    <w:rsid w:val="008019A0"/>
    <w:rsid w:val="00804CC1"/>
    <w:rsid w:val="00807224"/>
    <w:rsid w:val="0081016C"/>
    <w:rsid w:val="00810504"/>
    <w:rsid w:val="00817438"/>
    <w:rsid w:val="00821EE8"/>
    <w:rsid w:val="008309AF"/>
    <w:rsid w:val="008372AA"/>
    <w:rsid w:val="00845F75"/>
    <w:rsid w:val="00846273"/>
    <w:rsid w:val="00850B20"/>
    <w:rsid w:val="008618BA"/>
    <w:rsid w:val="00872CBD"/>
    <w:rsid w:val="00873369"/>
    <w:rsid w:val="008755BF"/>
    <w:rsid w:val="008762BA"/>
    <w:rsid w:val="008804FB"/>
    <w:rsid w:val="00891CB3"/>
    <w:rsid w:val="008B509E"/>
    <w:rsid w:val="008C0B9E"/>
    <w:rsid w:val="008C1D64"/>
    <w:rsid w:val="008C42F5"/>
    <w:rsid w:val="008C5BD5"/>
    <w:rsid w:val="008D3E76"/>
    <w:rsid w:val="008D458E"/>
    <w:rsid w:val="008D5260"/>
    <w:rsid w:val="008E0340"/>
    <w:rsid w:val="008E052A"/>
    <w:rsid w:val="008E1D5E"/>
    <w:rsid w:val="008E701A"/>
    <w:rsid w:val="009029EF"/>
    <w:rsid w:val="00904F35"/>
    <w:rsid w:val="00907DAA"/>
    <w:rsid w:val="00912069"/>
    <w:rsid w:val="00913FDC"/>
    <w:rsid w:val="00921DB4"/>
    <w:rsid w:val="00923E20"/>
    <w:rsid w:val="009309B3"/>
    <w:rsid w:val="009328E9"/>
    <w:rsid w:val="009469D0"/>
    <w:rsid w:val="0094789E"/>
    <w:rsid w:val="00952A78"/>
    <w:rsid w:val="009607BC"/>
    <w:rsid w:val="009650C6"/>
    <w:rsid w:val="00965B52"/>
    <w:rsid w:val="00977B3D"/>
    <w:rsid w:val="00981AFB"/>
    <w:rsid w:val="0099373C"/>
    <w:rsid w:val="00994D14"/>
    <w:rsid w:val="00995B64"/>
    <w:rsid w:val="00997F8B"/>
    <w:rsid w:val="009A2A0A"/>
    <w:rsid w:val="009A5CCF"/>
    <w:rsid w:val="009A74E7"/>
    <w:rsid w:val="009A7963"/>
    <w:rsid w:val="009B5362"/>
    <w:rsid w:val="009C0F36"/>
    <w:rsid w:val="009C1AC4"/>
    <w:rsid w:val="009C1BDB"/>
    <w:rsid w:val="009C34A1"/>
    <w:rsid w:val="009D1E6D"/>
    <w:rsid w:val="009D34D3"/>
    <w:rsid w:val="009E014B"/>
    <w:rsid w:val="009E0522"/>
    <w:rsid w:val="009E15F8"/>
    <w:rsid w:val="009E32E9"/>
    <w:rsid w:val="009E567A"/>
    <w:rsid w:val="009F17D1"/>
    <w:rsid w:val="009F1A4E"/>
    <w:rsid w:val="00A00BD6"/>
    <w:rsid w:val="00A00C30"/>
    <w:rsid w:val="00A05DAB"/>
    <w:rsid w:val="00A11C4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64956"/>
    <w:rsid w:val="00A65817"/>
    <w:rsid w:val="00A70F65"/>
    <w:rsid w:val="00A714DB"/>
    <w:rsid w:val="00A85684"/>
    <w:rsid w:val="00A9383D"/>
    <w:rsid w:val="00A963D4"/>
    <w:rsid w:val="00A97CAB"/>
    <w:rsid w:val="00AA1C9E"/>
    <w:rsid w:val="00AA44D7"/>
    <w:rsid w:val="00AA6F19"/>
    <w:rsid w:val="00AA7EFE"/>
    <w:rsid w:val="00AB130D"/>
    <w:rsid w:val="00AB6969"/>
    <w:rsid w:val="00AB6B68"/>
    <w:rsid w:val="00AC4944"/>
    <w:rsid w:val="00AC5198"/>
    <w:rsid w:val="00AD254C"/>
    <w:rsid w:val="00AE001B"/>
    <w:rsid w:val="00AE5831"/>
    <w:rsid w:val="00AE6752"/>
    <w:rsid w:val="00AF2432"/>
    <w:rsid w:val="00AF651B"/>
    <w:rsid w:val="00AF7070"/>
    <w:rsid w:val="00B11245"/>
    <w:rsid w:val="00B11BEF"/>
    <w:rsid w:val="00B11CC9"/>
    <w:rsid w:val="00B1512B"/>
    <w:rsid w:val="00B21D70"/>
    <w:rsid w:val="00B22C5E"/>
    <w:rsid w:val="00B2413C"/>
    <w:rsid w:val="00B26BEF"/>
    <w:rsid w:val="00B27728"/>
    <w:rsid w:val="00B313E1"/>
    <w:rsid w:val="00B358D7"/>
    <w:rsid w:val="00B451C0"/>
    <w:rsid w:val="00B51513"/>
    <w:rsid w:val="00B51B69"/>
    <w:rsid w:val="00B54C1B"/>
    <w:rsid w:val="00B63252"/>
    <w:rsid w:val="00B66BF7"/>
    <w:rsid w:val="00B6798B"/>
    <w:rsid w:val="00B71264"/>
    <w:rsid w:val="00B753F1"/>
    <w:rsid w:val="00B82A05"/>
    <w:rsid w:val="00B8364F"/>
    <w:rsid w:val="00B84D24"/>
    <w:rsid w:val="00B850D3"/>
    <w:rsid w:val="00BA1A79"/>
    <w:rsid w:val="00BA1CE3"/>
    <w:rsid w:val="00BA44EB"/>
    <w:rsid w:val="00BA5756"/>
    <w:rsid w:val="00BB2243"/>
    <w:rsid w:val="00BB54B5"/>
    <w:rsid w:val="00BC2A19"/>
    <w:rsid w:val="00BC555C"/>
    <w:rsid w:val="00BD18F8"/>
    <w:rsid w:val="00BD7EA1"/>
    <w:rsid w:val="00BE1922"/>
    <w:rsid w:val="00BE2A44"/>
    <w:rsid w:val="00BE2D10"/>
    <w:rsid w:val="00BE3B7E"/>
    <w:rsid w:val="00BF01C9"/>
    <w:rsid w:val="00BF1825"/>
    <w:rsid w:val="00C00AE7"/>
    <w:rsid w:val="00C02945"/>
    <w:rsid w:val="00C06C50"/>
    <w:rsid w:val="00C10ECE"/>
    <w:rsid w:val="00C119CF"/>
    <w:rsid w:val="00C125F3"/>
    <w:rsid w:val="00C15706"/>
    <w:rsid w:val="00C21759"/>
    <w:rsid w:val="00C2360F"/>
    <w:rsid w:val="00C31F8B"/>
    <w:rsid w:val="00C3299E"/>
    <w:rsid w:val="00C32EB0"/>
    <w:rsid w:val="00C3355E"/>
    <w:rsid w:val="00C36B50"/>
    <w:rsid w:val="00C4577E"/>
    <w:rsid w:val="00C57306"/>
    <w:rsid w:val="00C63CA5"/>
    <w:rsid w:val="00C641D4"/>
    <w:rsid w:val="00C7075A"/>
    <w:rsid w:val="00C72312"/>
    <w:rsid w:val="00C77115"/>
    <w:rsid w:val="00C8003A"/>
    <w:rsid w:val="00C8010C"/>
    <w:rsid w:val="00C81FD2"/>
    <w:rsid w:val="00C8246F"/>
    <w:rsid w:val="00C8421F"/>
    <w:rsid w:val="00C84B21"/>
    <w:rsid w:val="00C85E6F"/>
    <w:rsid w:val="00C909E9"/>
    <w:rsid w:val="00C91571"/>
    <w:rsid w:val="00C9180F"/>
    <w:rsid w:val="00CA17F3"/>
    <w:rsid w:val="00CA3219"/>
    <w:rsid w:val="00CA37D3"/>
    <w:rsid w:val="00CA3994"/>
    <w:rsid w:val="00CB15F0"/>
    <w:rsid w:val="00CB2D7D"/>
    <w:rsid w:val="00CB77CF"/>
    <w:rsid w:val="00CC3FD2"/>
    <w:rsid w:val="00CC7F4B"/>
    <w:rsid w:val="00CE60BD"/>
    <w:rsid w:val="00CE7593"/>
    <w:rsid w:val="00CF4B20"/>
    <w:rsid w:val="00D0128F"/>
    <w:rsid w:val="00D162B1"/>
    <w:rsid w:val="00D2158F"/>
    <w:rsid w:val="00D26AC9"/>
    <w:rsid w:val="00D30816"/>
    <w:rsid w:val="00D317FD"/>
    <w:rsid w:val="00D34DD5"/>
    <w:rsid w:val="00D36E5A"/>
    <w:rsid w:val="00D463A3"/>
    <w:rsid w:val="00D46E5F"/>
    <w:rsid w:val="00D51C8F"/>
    <w:rsid w:val="00D63635"/>
    <w:rsid w:val="00D65D81"/>
    <w:rsid w:val="00D72891"/>
    <w:rsid w:val="00D73E35"/>
    <w:rsid w:val="00D7635B"/>
    <w:rsid w:val="00D80775"/>
    <w:rsid w:val="00D83144"/>
    <w:rsid w:val="00D853AD"/>
    <w:rsid w:val="00D87FAB"/>
    <w:rsid w:val="00D908A8"/>
    <w:rsid w:val="00D91CED"/>
    <w:rsid w:val="00D959EE"/>
    <w:rsid w:val="00D96314"/>
    <w:rsid w:val="00D97318"/>
    <w:rsid w:val="00DA0AA5"/>
    <w:rsid w:val="00DA5CDC"/>
    <w:rsid w:val="00DA7CA0"/>
    <w:rsid w:val="00DB4055"/>
    <w:rsid w:val="00DB4798"/>
    <w:rsid w:val="00DB4FCC"/>
    <w:rsid w:val="00DB6DCF"/>
    <w:rsid w:val="00DB6F2A"/>
    <w:rsid w:val="00DD0959"/>
    <w:rsid w:val="00DD0CDE"/>
    <w:rsid w:val="00DD0FE1"/>
    <w:rsid w:val="00DD171E"/>
    <w:rsid w:val="00DD256A"/>
    <w:rsid w:val="00DD56C1"/>
    <w:rsid w:val="00DD7F1F"/>
    <w:rsid w:val="00DE2A22"/>
    <w:rsid w:val="00DE2D18"/>
    <w:rsid w:val="00DE6446"/>
    <w:rsid w:val="00DF1D3B"/>
    <w:rsid w:val="00DF2F8C"/>
    <w:rsid w:val="00E00036"/>
    <w:rsid w:val="00E01863"/>
    <w:rsid w:val="00E05EE8"/>
    <w:rsid w:val="00E05FFD"/>
    <w:rsid w:val="00E061B9"/>
    <w:rsid w:val="00E07E10"/>
    <w:rsid w:val="00E16B8E"/>
    <w:rsid w:val="00E179A9"/>
    <w:rsid w:val="00E26BC4"/>
    <w:rsid w:val="00E30404"/>
    <w:rsid w:val="00E306A1"/>
    <w:rsid w:val="00E3648B"/>
    <w:rsid w:val="00E41548"/>
    <w:rsid w:val="00E453A0"/>
    <w:rsid w:val="00E47FB8"/>
    <w:rsid w:val="00E500A3"/>
    <w:rsid w:val="00E52CA1"/>
    <w:rsid w:val="00E629C7"/>
    <w:rsid w:val="00E6330F"/>
    <w:rsid w:val="00E636F8"/>
    <w:rsid w:val="00E637B1"/>
    <w:rsid w:val="00E71E12"/>
    <w:rsid w:val="00E754B2"/>
    <w:rsid w:val="00E76667"/>
    <w:rsid w:val="00E83B9D"/>
    <w:rsid w:val="00E8413D"/>
    <w:rsid w:val="00E85274"/>
    <w:rsid w:val="00E8693F"/>
    <w:rsid w:val="00E90498"/>
    <w:rsid w:val="00E90B3C"/>
    <w:rsid w:val="00EA1B44"/>
    <w:rsid w:val="00EB0D61"/>
    <w:rsid w:val="00EB46B1"/>
    <w:rsid w:val="00EB474E"/>
    <w:rsid w:val="00EB5152"/>
    <w:rsid w:val="00EC4A30"/>
    <w:rsid w:val="00EC5E23"/>
    <w:rsid w:val="00EC7DF2"/>
    <w:rsid w:val="00ED3AF0"/>
    <w:rsid w:val="00EE11D2"/>
    <w:rsid w:val="00EF00CB"/>
    <w:rsid w:val="00EF10EB"/>
    <w:rsid w:val="00F026E2"/>
    <w:rsid w:val="00F0275F"/>
    <w:rsid w:val="00F03584"/>
    <w:rsid w:val="00F03FDF"/>
    <w:rsid w:val="00F044A9"/>
    <w:rsid w:val="00F0481D"/>
    <w:rsid w:val="00F10742"/>
    <w:rsid w:val="00F13BE5"/>
    <w:rsid w:val="00F14F3A"/>
    <w:rsid w:val="00F15E5B"/>
    <w:rsid w:val="00F16A3F"/>
    <w:rsid w:val="00F201C5"/>
    <w:rsid w:val="00F2436B"/>
    <w:rsid w:val="00F24D72"/>
    <w:rsid w:val="00F3522D"/>
    <w:rsid w:val="00F365B7"/>
    <w:rsid w:val="00F36E9E"/>
    <w:rsid w:val="00F4269A"/>
    <w:rsid w:val="00F4454F"/>
    <w:rsid w:val="00F457FD"/>
    <w:rsid w:val="00F54C8F"/>
    <w:rsid w:val="00F55B47"/>
    <w:rsid w:val="00F60399"/>
    <w:rsid w:val="00F62CA8"/>
    <w:rsid w:val="00F65540"/>
    <w:rsid w:val="00F8018B"/>
    <w:rsid w:val="00F82C77"/>
    <w:rsid w:val="00F8601F"/>
    <w:rsid w:val="00F90A09"/>
    <w:rsid w:val="00F91D5E"/>
    <w:rsid w:val="00FA6A9D"/>
    <w:rsid w:val="00FB0D7F"/>
    <w:rsid w:val="00FB7671"/>
    <w:rsid w:val="00FD340A"/>
    <w:rsid w:val="00FD5B4D"/>
    <w:rsid w:val="00FD66C6"/>
    <w:rsid w:val="00FD7DCA"/>
    <w:rsid w:val="00FF44F6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A1EB95"/>
  <w15:docId w15:val="{A1B9F589-EC83-4F70-91DE-78C3DD83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Heading2">
    <w:name w:val="heading 2"/>
    <w:basedOn w:val="Normal"/>
    <w:next w:val="Normal"/>
    <w:link w:val="Heading2Ch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Heading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Heading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Heading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Heading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Heading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Heading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Heading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37"/>
  </w:style>
  <w:style w:type="paragraph" w:styleId="Footer">
    <w:name w:val="footer"/>
    <w:basedOn w:val="Normal"/>
    <w:link w:val="FooterCh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O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O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yperlink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Strong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OCHeading">
    <w:name w:val="TOC Heading"/>
    <w:basedOn w:val="Heading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Index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eGrid">
    <w:name w:val="Table Grid"/>
    <w:basedOn w:val="Table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DefaultParagraphFont"/>
    <w:rsid w:val="00210BD9"/>
  </w:style>
  <w:style w:type="character" w:customStyle="1" w:styleId="a">
    <w:name w:val="a"/>
    <w:basedOn w:val="DefaultParagraphFont"/>
    <w:rsid w:val="0021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3DAD5D-3158-40FE-B2AA-F0363EDD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4004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Fernández</dc:creator>
  <cp:lastModifiedBy>Gabriel Bulfon</cp:lastModifiedBy>
  <cp:revision>9</cp:revision>
  <cp:lastPrinted>2025-01-15T13:09:00Z</cp:lastPrinted>
  <dcterms:created xsi:type="dcterms:W3CDTF">2025-01-14T11:29:00Z</dcterms:created>
  <dcterms:modified xsi:type="dcterms:W3CDTF">2025-01-15T13:09:00Z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