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text" w:horzAnchor="margin" w:tblpY="-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46"/>
        <w:gridCol w:w="5429"/>
      </w:tblGrid>
      <w:tr w:rsidR="00F15E5B" w14:paraId="37534CCE" w14:textId="77777777" w:rsidTr="00A52C52">
        <w:trPr>
          <w:trHeight w:val="6107"/>
        </w:trPr>
        <w:tc>
          <w:tcPr>
            <w:tcW w:w="4068" w:type="dxa"/>
          </w:tcPr>
          <w:p w14:paraId="27ECFBC9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4F284FB0" wp14:editId="5885FB03">
                  <wp:simplePos x="0" y="0"/>
                  <wp:positionH relativeFrom="column">
                    <wp:posOffset>382905</wp:posOffset>
                  </wp:positionH>
                  <wp:positionV relativeFrom="paragraph">
                    <wp:posOffset>605155</wp:posOffset>
                  </wp:positionV>
                  <wp:extent cx="1516380" cy="660400"/>
                  <wp:effectExtent l="0" t="0" r="7620" b="6350"/>
                  <wp:wrapTight wrapText="bothSides">
                    <wp:wrapPolygon edited="0">
                      <wp:start x="0" y="0"/>
                      <wp:lineTo x="0" y="21185"/>
                      <wp:lineTo x="21437" y="21185"/>
                      <wp:lineTo x="21437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380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46" w:type="dxa"/>
            <w:vMerge w:val="restart"/>
          </w:tcPr>
          <w:p w14:paraId="498418A6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26FB8765" wp14:editId="1A85F759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609600</wp:posOffset>
                  </wp:positionV>
                  <wp:extent cx="207010" cy="8633460"/>
                  <wp:effectExtent l="0" t="0" r="254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lineaVertical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10" cy="863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29" w:type="dxa"/>
          </w:tcPr>
          <w:p w14:paraId="6BB26ED8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  <w:r w:rsidRPr="00CE0202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06EDA04" wp14:editId="57AE8645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2461895</wp:posOffset>
                      </wp:positionV>
                      <wp:extent cx="3251200" cy="1381760"/>
                      <wp:effectExtent l="0" t="0" r="6350" b="889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0" cy="138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181DA7" w14:textId="58712A86" w:rsidR="00F15E5B" w:rsidRPr="00B11BEF" w:rsidRDefault="00B11BEF" w:rsidP="00F15E5B">
                                  <w:pPr>
                                    <w:spacing w:before="120"/>
                                    <w:outlineLvl w:val="0"/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</w:pPr>
                                  <w:r w:rsidRPr="00B11BEF"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 xml:space="preserve">Archivo de </w:t>
                                  </w:r>
                                  <w:r w:rsidR="00657AF9" w:rsidRPr="00B11BEF"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>rendición</w:t>
                                  </w:r>
                                  <w:r w:rsidRPr="00B11BEF"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 xml:space="preserve"> de pagos p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>ara BO</w:t>
                                  </w:r>
                                  <w:r w:rsidR="00D83144">
                                    <w:rPr>
                                      <w:rFonts w:ascii="Calibri Light" w:hAnsi="Calibri Light" w:cs="Calibri Light"/>
                                      <w:spacing w:val="-20"/>
                                      <w:kern w:val="32"/>
                                      <w:sz w:val="48"/>
                                      <w:szCs w:val="48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6EDA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5.15pt;margin-top:193.85pt;width:256pt;height:10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qOJQIAACQEAAAOAAAAZHJzL2Uyb0RvYy54bWysU11v2yAUfZ+0/4B4XxynSZtacaouXaZJ&#10;3YfU7QdgwDEacBmQ2Nmv3wWnadS9TfMD4pp7D+eee1jdDUaTg/RBga1pOZlSIi0Hoeyupj++b98t&#10;KQmRWcE0WFnTowz0bv32zap3lZxBB1pITxDEhqp3Ne1idFVRBN5Jw8IEnLR42II3LGLod4XwrEd0&#10;o4vZdHpd9OCF88BlCPj3YTyk64zftpLHr20bZCS6psgt5tXntUlrsV6xaueZ6xQ/0WD/wMIwZfHS&#10;M9QDi4zsvfoLyijuIUAbJxxMAW2ruMw9YDfl9FU3Tx1zMveC4gR3lin8P1j+5fDNEyVwdiiPZQZn&#10;tNkz4YEISaIcIpBZUql3ocLkJ4fpcXgPA1bkjoN7BP4zEAubjtmdvPce+k4ygSzLVFlclI44IYE0&#10;/WcQeBvbR8hAQ+tNkhBFIYiOdI7nCSEPwvHn1WxR4tgp4XhWXi3Lm+s8w4JVz+XOh/hRgiFpU1OP&#10;Fsjw7PAYYqLDqueUdFsArcRWaZ0Dv2s22pMDQ7ts85c7eJWmLelreruYLTKyhVSfnWRURDtrZWq6&#10;nKZvNFiS44MVOSUypcc9MtH2pE+SZBQnDs2AiUm0BsQRlfIw2hafGW468L8p6dGyNQ2/9sxLSvQn&#10;i2rflvN58ngO5oubGQb+8qS5PGGWI1RNIyXjdhPzu0g6WLjHqbQq6/XC5MQVrZhlPD2b5PXLOGe9&#10;PO71HwAAAP//AwBQSwMEFAAGAAgAAAAhAJ2MUxvfAAAACwEAAA8AAABkcnMvZG93bnJldi54bWxM&#10;j8FOg0AQhu8mvsNmTLyYdhcRqMjQqInGa2sfYIAtENldwm4LfXvHk73NZL788/3FdjGDOOvJ984i&#10;RGsFQtvaNb1tEQ7fH6sNCB/INjQ4qxEu2sO2vL0pKG/cbHf6vA+t4BDrc0LoQhhzKX3daUN+7UZt&#10;+XZ0k6HA69TKZqKZw80gH5VKpaHe8oeORv3e6fpnfzIIx6/5IXmeq89wyHZP6Rv1WeUuiPd3y+sL&#10;iKCX8A/Dnz6rQ8lOlTvZxosBYRWpmFGEeJNlIJhIVMRDhZCqJAZZFvK6Q/kLAAD//wMAUEsBAi0A&#10;FAAGAAgAAAAhALaDOJL+AAAA4QEAABMAAAAAAAAAAAAAAAAAAAAAAFtDb250ZW50X1R5cGVzXS54&#10;bWxQSwECLQAUAAYACAAAACEAOP0h/9YAAACUAQAACwAAAAAAAAAAAAAAAAAvAQAAX3JlbHMvLnJl&#10;bHNQSwECLQAUAAYACAAAACEA5iBajiUCAAAkBAAADgAAAAAAAAAAAAAAAAAuAgAAZHJzL2Uyb0Rv&#10;Yy54bWxQSwECLQAUAAYACAAAACEAnYxTG98AAAALAQAADwAAAAAAAAAAAAAAAAB/BAAAZHJzL2Rv&#10;d25yZXYueG1sUEsFBgAAAAAEAAQA8wAAAIsFAAAAAA==&#10;" stroked="f">
                      <v:textbox>
                        <w:txbxContent>
                          <w:p w14:paraId="79181DA7" w14:textId="58712A86" w:rsidR="00F15E5B" w:rsidRPr="00B11BEF" w:rsidRDefault="00B11BEF" w:rsidP="00F15E5B">
                            <w:pPr>
                              <w:spacing w:before="120"/>
                              <w:outlineLvl w:val="0"/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</w:pPr>
                            <w:r w:rsidRPr="00B11BEF"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 xml:space="preserve">Archivo de </w:t>
                            </w:r>
                            <w:r w:rsidR="00657AF9" w:rsidRPr="00B11BEF"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>rendición</w:t>
                            </w:r>
                            <w:r w:rsidRPr="00B11BEF"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 xml:space="preserve"> de pagos p</w:t>
                            </w:r>
                            <w:r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>ara BO</w:t>
                            </w:r>
                            <w:r w:rsidR="00D83144">
                              <w:rPr>
                                <w:rFonts w:ascii="Calibri Light" w:hAnsi="Calibri Light" w:cs="Calibri Light"/>
                                <w:spacing w:val="-20"/>
                                <w:kern w:val="32"/>
                                <w:sz w:val="48"/>
                                <w:szCs w:val="48"/>
                              </w:rPr>
                              <w:t>J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15E5B" w14:paraId="2C8DEDC8" w14:textId="77777777" w:rsidTr="00A52C52">
        <w:trPr>
          <w:trHeight w:val="3912"/>
        </w:trPr>
        <w:tc>
          <w:tcPr>
            <w:tcW w:w="4068" w:type="dxa"/>
            <w:vMerge w:val="restart"/>
          </w:tcPr>
          <w:p w14:paraId="11B649E3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5D61F575" wp14:editId="12127507">
                  <wp:simplePos x="0" y="0"/>
                  <wp:positionH relativeFrom="column">
                    <wp:posOffset>1254125</wp:posOffset>
                  </wp:positionH>
                  <wp:positionV relativeFrom="paragraph">
                    <wp:posOffset>5043170</wp:posOffset>
                  </wp:positionV>
                  <wp:extent cx="1201420" cy="298450"/>
                  <wp:effectExtent l="0" t="0" r="0" b="6350"/>
                  <wp:wrapSquare wrapText="bothSides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e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42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6" w:type="dxa"/>
            <w:vMerge/>
          </w:tcPr>
          <w:p w14:paraId="193D5525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29" w:type="dxa"/>
          </w:tcPr>
          <w:p w14:paraId="60F83173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  <w:r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205A1E" wp14:editId="192E232B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185420</wp:posOffset>
                      </wp:positionV>
                      <wp:extent cx="3444240" cy="10160"/>
                      <wp:effectExtent l="0" t="0" r="22860" b="27940"/>
                      <wp:wrapNone/>
                      <wp:docPr id="18" name="Conector rec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44240" cy="1016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>
                                    <a:alpha val="3400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line w14:anchorId="33E9A95E" id="Conector recto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5pt,14.6pt" to="253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I5LwIAANIEAAAOAAAAZHJzL2Uyb0RvYy54bWysVNuO0zAQfUfiHyy/0yTd7gqipvvQsrwg&#10;WLHwAVNfEgvfZHub9u8ZO23K5YVFvDi2Z8545pyZrO+PRpODCFE529FmUVMiLHNc2b6j374+vHlL&#10;SUxgOWhnRUdPItL7zetX69G3YukGp7kIBIPY2I6+o0NKvq2qyAZhIC6cFxaN0gUDCY+hr3iAEaMb&#10;XS3r+q4aXeA+OCZixNvdZKSbEl9KwdJnKaNIRHcUc0tlDWXd57XarKHtA/hBsXMa8A9ZGFAWH51D&#10;7SABeQ7qj1BGseCik2nBnKmclIqJUgNW09S/VfM0gBelFiQn+pmm+P/Csk+Hx0AUR+1QKQsGNdqi&#10;Uiy5QEL+EDQgS6OPLTpv7WM4n6J/DLnkowwmf7EYcizMnmZmxTERhpc3q9VquUIBGNqaurkrzFdX&#10;sA8xfRDOkLzpqFY2Fw4tHD7GhA+i68UlX2tLxo6+u13eYkjAvpEaEm6Nx0qi7SkB3WNDshRKmOi0&#10;4g9K6wwuzSW2OpADYFvw7830lPYDTFc3q7q+ZDh7lyR+CZQz2kEcJlAxTQ0V3LPlpbUGAfy95SSd&#10;PDJrkVmaMzeCU6IFZph3xTOB0n/jiUxoi7lkQSYJyi6dtJiY+SIkClqUmKoN/T4XO3U9jiXKcOn9&#10;EgwB2VEiPS/EniEZLcqwvRA/g8r7zqYZb5R1Z+nyr+CqVjo2mS9MXE7+FyomAjIXe8dPpUsLRzg4&#10;xf085Hkyfz4X+PVXtPkBAAD//wMAUEsDBBQABgAIAAAAIQBKeZlL3wAAAAkBAAAPAAAAZHJzL2Rv&#10;d25yZXYueG1sTI9BbsIwEEX3lXoHa5C6qcAhKBGETFDVCokuuoD0AEM8TSJiO7INpLevu2qXo//0&#10;/5tyN+lB3Nj53hqE5SIBwaaxqjctwme9n69B+EBG0WANI3yzh131+FBSoezdHPl2Cq2IJcYXhNCF&#10;MBZS+qZjTX5hRzYx+7JOU4ina6VydI/lepBpkuRSU2/iQkcjv3bcXE5XjVAf9la/f7zxc+B+mTlP&#10;h0udIz7NppctiMBT+IPhVz+qQxWdzvZqlBcDwnyVZRFFSDcpiAhkSb4BcUZYJWuQVSn/f1D9AAAA&#10;//8DAFBLAQItABQABgAIAAAAIQC2gziS/gAAAOEBAAATAAAAAAAAAAAAAAAAAAAAAABbQ29udGVu&#10;dF9UeXBlc10ueG1sUEsBAi0AFAAGAAgAAAAhADj9If/WAAAAlAEAAAsAAAAAAAAAAAAAAAAALwEA&#10;AF9yZWxzLy5yZWxzUEsBAi0AFAAGAAgAAAAhAF9F8jkvAgAA0gQAAA4AAAAAAAAAAAAAAAAALgIA&#10;AGRycy9lMm9Eb2MueG1sUEsBAi0AFAAGAAgAAAAhAEp5mUvfAAAACQEAAA8AAAAAAAAAAAAAAAAA&#10;iQQAAGRycy9kb3ducmV2LnhtbFBLBQYAAAAABAAEAPMAAACVBQAAAAA=&#10;" strokecolor="black [3200]">
                      <v:stroke opacity="22359f"/>
                    </v:line>
                  </w:pict>
                </mc:Fallback>
              </mc:AlternateContent>
            </w:r>
            <w:r w:rsidRPr="00CE0202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1A07DC2D" wp14:editId="3A965CA0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677545</wp:posOffset>
                      </wp:positionV>
                      <wp:extent cx="3251200" cy="426720"/>
                      <wp:effectExtent l="0" t="0" r="6350" b="0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0" cy="42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2C52F0" w14:textId="4478DD3A" w:rsidR="00F15E5B" w:rsidRPr="00CE0202" w:rsidRDefault="00F15E5B" w:rsidP="00F15E5B">
                                  <w:pPr>
                                    <w:rPr>
                                      <w:rFonts w:ascii="Calibri Light" w:hAnsi="Calibri Light" w:cs="Calibri Light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7DC2D" id="_x0000_s1027" type="#_x0000_t202" style="position:absolute;left:0;text-align:left;margin-left:-.6pt;margin-top:53.35pt;width:256pt;height:3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ezJgIAACoEAAAOAAAAZHJzL2Uyb0RvYy54bWysU9uO2yAQfa/Uf0C8N47dZLtrxVlts01V&#10;aXuRtv0ADDhGBYYCib39+h1wkkbbt6p+QOCZOcycc1jdjkaTg/RBgW1oOZtTIi0HoeyuoT++b99c&#10;UxIis4JpsLKhTzLQ2/XrV6vB1bKCHrSQniCIDfXgGtrH6OqiCLyXhoUZOGkx2IE3LOLR7wrh2YDo&#10;RhfVfH5VDOCF88BlCPj3fgrSdcbvOsnj164LMhLdUOwt5tXntU1rsV6xeueZ6xU/tsH+oQvDlMVL&#10;z1D3LDKy9+ovKKO4hwBdnHEwBXSd4jLPgNOU8xfTPPbMyTwLkhPcmabw/2D5l8M3T5RA7UpKLDOo&#10;0WbPhAciJIlyjECqxNLgQo3Jjw7T4/geRqzIEwf3APxnIBY2PbM7eec9DL1kArssU2VxUTrhhATS&#10;Dp9B4G1sHyEDjZ03iUIkhSA6qvV0Vgj7IBx/vq2WJcpOCcfYorp6V2UJC1afqp0P8aMEQ9KmoR4d&#10;kNHZ4SHE1A2rTynpsgBaia3SOh/8rt1oTw4M3bLNXx7gRZq2ZGjozbJaZmQLqT4byaiIbtbKNPR6&#10;nr7JX4mND1bklMiUnvbYibZHehIjEzdxbMdJjxPrLYgn5MvDZF58bLjpwf+mZEDjNjT82jMvKdGf&#10;LHJ+Uy4Wyen5sFgmhoi/jLSXEWY5QjU0UjJtNzG/jkSHhTvUplOZtiTi1MmxZTRkZvP4eJLjL885&#10;688TXz8DAAD//wMAUEsDBBQABgAIAAAAIQB1MEHe3QAAAAoBAAAPAAAAZHJzL2Rvd25yZXYueG1s&#10;TI9NTsMwEIX3SNzBGiQ2qLVTaEJDnAqQQGxbeoBJ7CYR8TiK3Sa9PcOKLufNp/dTbGfXi7MdQ+dJ&#10;Q7JUICzV3nTUaDh8fyyeQYSIZLD3ZDVcbIBteXtTYG78RDt73sdGsAmFHDW0MQ65lKFurcOw9IMl&#10;/h396DDyOTbSjDixuevlSqlUOuyIE1oc7Htr65/9yWk4fk0P681UfcZDtntK37DLKn/R+v5ufn0B&#10;Ee0c/2H4q8/VoeROlT+RCaLXsEhWTLKu0gwEA+tE8ZaKlexxA7Is5PWE8hcAAP//AwBQSwECLQAU&#10;AAYACAAAACEAtoM4kv4AAADhAQAAEwAAAAAAAAAAAAAAAAAAAAAAW0NvbnRlbnRfVHlwZXNdLnht&#10;bFBLAQItABQABgAIAAAAIQA4/SH/1gAAAJQBAAALAAAAAAAAAAAAAAAAAC8BAABfcmVscy8ucmVs&#10;c1BLAQItABQABgAIAAAAIQDudjezJgIAACoEAAAOAAAAAAAAAAAAAAAAAC4CAABkcnMvZTJvRG9j&#10;LnhtbFBLAQItABQABgAIAAAAIQB1MEHe3QAAAAoBAAAPAAAAAAAAAAAAAAAAAIAEAABkcnMvZG93&#10;bnJldi54bWxQSwUGAAAAAAQABADzAAAAigUAAAAA&#10;" stroked="f">
                      <v:textbox>
                        <w:txbxContent>
                          <w:p w14:paraId="1E2C52F0" w14:textId="4478DD3A" w:rsidR="00F15E5B" w:rsidRPr="00CE0202" w:rsidRDefault="00F15E5B" w:rsidP="00F15E5B">
                            <w:pPr>
                              <w:rPr>
                                <w:rFonts w:ascii="Calibri Light" w:hAnsi="Calibri Light" w:cs="Calibri Light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E0202">
              <w:rPr>
                <w:noProof/>
                <w:sz w:val="40"/>
                <w:szCs w:val="40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356C3B65" wp14:editId="142F604B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320675</wp:posOffset>
                      </wp:positionV>
                      <wp:extent cx="3251200" cy="426720"/>
                      <wp:effectExtent l="0" t="0" r="635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51200" cy="426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A275B1" w14:textId="32268C26" w:rsidR="00F15E5B" w:rsidRDefault="00657AF9" w:rsidP="00F15E5B">
                                  <w:pP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  <w:t>Especificación</w:t>
                                  </w:r>
                                </w:p>
                                <w:p w14:paraId="4989F898" w14:textId="77777777" w:rsidR="00F15E5B" w:rsidRPr="00CE0202" w:rsidRDefault="00F15E5B" w:rsidP="00F15E5B">
                                  <w:pP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b/>
                                      <w:sz w:val="36"/>
                                      <w:szCs w:val="36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6C3B65" id="_x0000_s1028" type="#_x0000_t202" style="position:absolute;left:0;text-align:left;margin-left:-5.15pt;margin-top:25.25pt;width:256pt;height:33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9QJwIAACsEAAAOAAAAZHJzL2Uyb0RvYy54bWysU9uO2yAQfa/Uf0C8N47dZC9WnNU221SV&#10;thdp2w/AgGNUYCiQ2Nuv74CTNNq+VeUBATMcZs45rO5Go8lB+qDANrSczSmRloNQdtfQ79+2b24o&#10;CZFZwTRY2dBnGejd+vWr1eBqWUEPWkhPEMSGenAN7WN0dVEE3kvDwgyctBjswBsWcet3hfBsQHSj&#10;i2o+vyoG8MJ54DIEPH2YgnSd8btO8vil64KMRDcUa4t59nlu01ysV6zeeeZ6xY9lsH+owjBl8dEz&#10;1AOLjOy9+gvKKO4hQBdnHEwBXae4zD1gN+X8RTdPPXMy94LkBHemKfw/WP758NUTJRpaldeUWGZQ&#10;pM2eCQ9ESBLlGIFUiabBhRqznxzmx/EdjCh3bjm4R+A/ArGw6ZndyXvvYeglE1hmmW4WF1cnnJBA&#10;2uETCHyN7SNkoLHzJnGIrBBER7mezxJhHYTj4dtqWaLulHCMLaqr6yprWLD6dNv5ED9IMCQtGurR&#10;AhmdHR5DTNWw+pSSHgugldgqrfPG79qN9uTA0C7bPHIDL9K0JUNDb5fVMiNbSPezk4yKaGetTENv&#10;5mlMBktsvLcip0Sm9LTGSrQ90pMYmbiJYztOgpxYb0E8I18eJvfib8NFD/4XJQM6t6Hh5555SYn+&#10;aJHz23KxSFbPm8UyMUT8ZaS9jDDLEaqhkZJpuYn5eyQ6LNyjNp3KtCURp0qOJaMjM5vH35Msf7nP&#10;WX/++Po3AAAA//8DAFBLAwQUAAYACAAAACEAUZCka94AAAAKAQAADwAAAGRycy9kb3ducmV2Lnht&#10;bEyPQU7DMBBF90jcwRokNqi1A6SGNE4FSCC2LT3AJJkmUWM7it0mvT3Dii5H/+n/N/lmtr040xg6&#10;7wwkSwWCXOXrzjUG9j+fixcQIaKrsfeODFwowKa4vckxq/3ktnTexUZwiQsZGmhjHDIpQ9WSxbD0&#10;AznODn60GPkcG1mPOHG57eWjUitpsXO80OJAHy1Vx93JGjh8Tw/p61R+xb3ePq/esdOlvxhzfze/&#10;rUFEmuM/DH/6rA4FO5X+5OogegOLRD0xaiBVKQgGUpVoECWTidYgi1xev1D8AgAA//8DAFBLAQIt&#10;ABQABgAIAAAAIQC2gziS/gAAAOEBAAATAAAAAAAAAAAAAAAAAAAAAABbQ29udGVudF9UeXBlc10u&#10;eG1sUEsBAi0AFAAGAAgAAAAhADj9If/WAAAAlAEAAAsAAAAAAAAAAAAAAAAALwEAAF9yZWxzLy5y&#10;ZWxzUEsBAi0AFAAGAAgAAAAhAEtmr1AnAgAAKwQAAA4AAAAAAAAAAAAAAAAALgIAAGRycy9lMm9E&#10;b2MueG1sUEsBAi0AFAAGAAgAAAAhAFGQpGveAAAACgEAAA8AAAAAAAAAAAAAAAAAgQQAAGRycy9k&#10;b3ducmV2LnhtbFBLBQYAAAAABAAEAPMAAACMBQAAAAA=&#10;" stroked="f">
                      <v:textbox>
                        <w:txbxContent>
                          <w:p w14:paraId="4EA275B1" w14:textId="32268C26" w:rsidR="00F15E5B" w:rsidRDefault="00657AF9" w:rsidP="00F15E5B">
                            <w:pP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  <w:t>Especificación</w:t>
                            </w:r>
                          </w:p>
                          <w:p w14:paraId="4989F898" w14:textId="77777777" w:rsidR="00F15E5B" w:rsidRPr="00CE0202" w:rsidRDefault="00F15E5B" w:rsidP="00F15E5B">
                            <w:pP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b/>
                                <w:sz w:val="36"/>
                                <w:szCs w:val="36"/>
                              </w:rPr>
                              <w:t>&gt;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15E5B" w14:paraId="64B53DAB" w14:textId="77777777" w:rsidTr="00A52C52">
        <w:trPr>
          <w:trHeight w:val="3912"/>
        </w:trPr>
        <w:tc>
          <w:tcPr>
            <w:tcW w:w="4068" w:type="dxa"/>
            <w:vMerge/>
          </w:tcPr>
          <w:p w14:paraId="5BE7E5CD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6" w:type="dxa"/>
            <w:vMerge/>
          </w:tcPr>
          <w:p w14:paraId="6A67C2A3" w14:textId="77777777" w:rsidR="00F15E5B" w:rsidRDefault="00F15E5B" w:rsidP="00A52C52">
            <w:pPr>
              <w:jc w:val="right"/>
              <w:rPr>
                <w:sz w:val="40"/>
                <w:szCs w:val="40"/>
              </w:rPr>
            </w:pPr>
          </w:p>
        </w:tc>
        <w:tc>
          <w:tcPr>
            <w:tcW w:w="5429" w:type="dxa"/>
          </w:tcPr>
          <w:p w14:paraId="29A2C6E6" w14:textId="77777777" w:rsidR="00F15E5B" w:rsidRPr="00CE0202" w:rsidRDefault="00F15E5B" w:rsidP="00A52C52">
            <w:pPr>
              <w:jc w:val="right"/>
              <w:rPr>
                <w:noProof/>
                <w:sz w:val="40"/>
                <w:szCs w:val="40"/>
              </w:rPr>
            </w:pPr>
          </w:p>
        </w:tc>
      </w:tr>
    </w:tbl>
    <w:p w14:paraId="180BBA57" w14:textId="77777777" w:rsidR="00677C08" w:rsidRDefault="00677C08"/>
    <w:p w14:paraId="14F860B1" w14:textId="77777777" w:rsidR="00F2436B" w:rsidRPr="004E209B" w:rsidRDefault="00F2436B" w:rsidP="00F2436B">
      <w:pPr>
        <w:pStyle w:val="tituloportada"/>
        <w:ind w:left="0"/>
        <w:jc w:val="both"/>
        <w:rPr>
          <w:rFonts w:ascii="Arial" w:hAnsi="Arial" w:cs="Arial"/>
        </w:rPr>
      </w:pPr>
      <w:r w:rsidRPr="004E209B">
        <w:rPr>
          <w:rFonts w:ascii="Arial" w:hAnsi="Arial" w:cs="Arial"/>
        </w:rPr>
        <w:lastRenderedPageBreak/>
        <w:t>Historia</w:t>
      </w:r>
      <w:r>
        <w:rPr>
          <w:rFonts w:ascii="Arial" w:hAnsi="Arial" w:cs="Arial"/>
        </w:rPr>
        <w:t>l</w:t>
      </w:r>
      <w:r w:rsidRPr="004E209B">
        <w:rPr>
          <w:rFonts w:ascii="Arial" w:hAnsi="Arial" w:cs="Arial"/>
        </w:rPr>
        <w:t xml:space="preserve"> de Revisiones</w:t>
      </w:r>
    </w:p>
    <w:p w14:paraId="17A22BE9" w14:textId="5138D66E" w:rsidR="007019A5" w:rsidRDefault="007019A5" w:rsidP="007019A5">
      <w:pPr>
        <w:rPr>
          <w:rFonts w:ascii="Arial" w:hAnsi="Arial" w:cs="Arial"/>
          <w:sz w:val="20"/>
          <w:szCs w:val="20"/>
        </w:rPr>
      </w:pPr>
      <w:r w:rsidRPr="005C68BA">
        <w:rPr>
          <w:rFonts w:ascii="Arial" w:hAnsi="Arial" w:cs="Arial"/>
          <w:sz w:val="20"/>
          <w:szCs w:val="20"/>
        </w:rPr>
        <w:t xml:space="preserve">La información del presente documento fue </w:t>
      </w:r>
      <w:r w:rsidR="00B11BEF">
        <w:rPr>
          <w:rFonts w:ascii="Arial" w:hAnsi="Arial" w:cs="Arial"/>
          <w:sz w:val="20"/>
          <w:szCs w:val="20"/>
        </w:rPr>
        <w:t>generada por el equipo de SIGEIN.</w:t>
      </w:r>
    </w:p>
    <w:tbl>
      <w:tblPr>
        <w:tblW w:w="10725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85" w:type="dxa"/>
          <w:left w:w="115" w:type="dxa"/>
          <w:bottom w:w="85" w:type="dxa"/>
          <w:right w:w="115" w:type="dxa"/>
        </w:tblCellMar>
        <w:tblLook w:val="00A0" w:firstRow="1" w:lastRow="0" w:firstColumn="1" w:lastColumn="0" w:noHBand="0" w:noVBand="0"/>
      </w:tblPr>
      <w:tblGrid>
        <w:gridCol w:w="1138"/>
        <w:gridCol w:w="1294"/>
        <w:gridCol w:w="829"/>
        <w:gridCol w:w="992"/>
        <w:gridCol w:w="1297"/>
        <w:gridCol w:w="1276"/>
        <w:gridCol w:w="1244"/>
        <w:gridCol w:w="1166"/>
        <w:gridCol w:w="1489"/>
      </w:tblGrid>
      <w:tr w:rsidR="008E052A" w:rsidRPr="007318BA" w14:paraId="00736642" w14:textId="77777777" w:rsidTr="008D5260">
        <w:trPr>
          <w:cantSplit/>
          <w:trHeight w:val="404"/>
          <w:tblHeader/>
        </w:trPr>
        <w:tc>
          <w:tcPr>
            <w:tcW w:w="1138" w:type="dxa"/>
            <w:shd w:val="clear" w:color="auto" w:fill="D9D9D9"/>
          </w:tcPr>
          <w:p w14:paraId="437B59AB" w14:textId="77777777" w:rsidR="008E052A" w:rsidRPr="007318BA" w:rsidRDefault="008E052A" w:rsidP="00485A5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Autor</w:t>
            </w:r>
          </w:p>
        </w:tc>
        <w:tc>
          <w:tcPr>
            <w:tcW w:w="1294" w:type="dxa"/>
            <w:shd w:val="clear" w:color="auto" w:fill="D9D9D9"/>
          </w:tcPr>
          <w:p w14:paraId="6E2BCEA8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Fecha</w:t>
            </w:r>
          </w:p>
        </w:tc>
        <w:tc>
          <w:tcPr>
            <w:tcW w:w="829" w:type="dxa"/>
            <w:shd w:val="clear" w:color="auto" w:fill="D9D9D9"/>
          </w:tcPr>
          <w:p w14:paraId="21A4058F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Versión</w:t>
            </w:r>
          </w:p>
        </w:tc>
        <w:tc>
          <w:tcPr>
            <w:tcW w:w="992" w:type="dxa"/>
            <w:shd w:val="clear" w:color="auto" w:fill="D9D9D9"/>
          </w:tcPr>
          <w:p w14:paraId="2C76029C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proofErr w:type="spellStart"/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Release</w:t>
            </w:r>
            <w:proofErr w:type="spellEnd"/>
          </w:p>
        </w:tc>
        <w:tc>
          <w:tcPr>
            <w:tcW w:w="1297" w:type="dxa"/>
            <w:shd w:val="clear" w:color="auto" w:fill="D9D9D9"/>
          </w:tcPr>
          <w:p w14:paraId="464EF556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Principales Cambios</w:t>
            </w:r>
          </w:p>
        </w:tc>
        <w:tc>
          <w:tcPr>
            <w:tcW w:w="1276" w:type="dxa"/>
            <w:shd w:val="clear" w:color="auto" w:fill="D9D9D9"/>
          </w:tcPr>
          <w:p w14:paraId="5E26B5D6" w14:textId="77777777" w:rsidR="008E052A" w:rsidRPr="007318BA" w:rsidRDefault="008E052A" w:rsidP="008E052A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or</w:t>
            </w: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1244" w:type="dxa"/>
            <w:shd w:val="clear" w:color="auto" w:fill="D9D9D9"/>
          </w:tcPr>
          <w:p w14:paraId="0E1ACB88" w14:textId="77777777" w:rsidR="008E052A" w:rsidRPr="007318BA" w:rsidRDefault="008E052A" w:rsidP="008E052A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Fecha </w:t>
            </w: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Revisión</w:t>
            </w:r>
          </w:p>
        </w:tc>
        <w:tc>
          <w:tcPr>
            <w:tcW w:w="1166" w:type="dxa"/>
            <w:shd w:val="clear" w:color="auto" w:fill="D9D9D9"/>
          </w:tcPr>
          <w:p w14:paraId="34FECC64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Aprobador</w:t>
            </w:r>
          </w:p>
        </w:tc>
        <w:tc>
          <w:tcPr>
            <w:tcW w:w="1489" w:type="dxa"/>
            <w:shd w:val="clear" w:color="auto" w:fill="D9D9D9"/>
          </w:tcPr>
          <w:p w14:paraId="2DF3E3B5" w14:textId="77777777" w:rsidR="008E052A" w:rsidRPr="007318BA" w:rsidRDefault="008E052A" w:rsidP="00955558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 xml:space="preserve">Fecha </w:t>
            </w:r>
            <w:proofErr w:type="spellStart"/>
            <w:r w:rsidRPr="007318BA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Aprob</w:t>
            </w:r>
            <w:proofErr w:type="spellEnd"/>
            <w:r w:rsidR="0030772F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. y Publicación</w:t>
            </w:r>
          </w:p>
        </w:tc>
      </w:tr>
      <w:tr w:rsidR="00646FF2" w:rsidRPr="002014FF" w14:paraId="65238E75" w14:textId="77777777" w:rsidTr="008D5260">
        <w:trPr>
          <w:cantSplit/>
          <w:trHeight w:val="486"/>
          <w:tblHeader/>
        </w:trPr>
        <w:tc>
          <w:tcPr>
            <w:tcW w:w="1138" w:type="dxa"/>
          </w:tcPr>
          <w:p w14:paraId="66269ABC" w14:textId="281E4F62" w:rsidR="00646FF2" w:rsidRPr="005C68BA" w:rsidRDefault="00646FF2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Gabriel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Bulfon</w:t>
            </w:r>
            <w:proofErr w:type="spellEnd"/>
          </w:p>
        </w:tc>
        <w:tc>
          <w:tcPr>
            <w:tcW w:w="1294" w:type="dxa"/>
          </w:tcPr>
          <w:p w14:paraId="720B174E" w14:textId="2DD8248A" w:rsidR="00646FF2" w:rsidRPr="005C68BA" w:rsidRDefault="00646FF2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30/11/2022</w:t>
            </w:r>
          </w:p>
        </w:tc>
        <w:tc>
          <w:tcPr>
            <w:tcW w:w="829" w:type="dxa"/>
          </w:tcPr>
          <w:p w14:paraId="2E89FE0D" w14:textId="57FE95FA" w:rsidR="00646FF2" w:rsidRPr="005C68BA" w:rsidRDefault="00646FF2" w:rsidP="00646FF2">
            <w:pPr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992" w:type="dxa"/>
          </w:tcPr>
          <w:p w14:paraId="7EE41628" w14:textId="5CCC7B79" w:rsidR="00646FF2" w:rsidRPr="002014FF" w:rsidRDefault="00646FF2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2.0.0.0</w:t>
            </w:r>
          </w:p>
        </w:tc>
        <w:tc>
          <w:tcPr>
            <w:tcW w:w="1297" w:type="dxa"/>
          </w:tcPr>
          <w:p w14:paraId="0F32E9C8" w14:textId="6EE9C287" w:rsidR="00646FF2" w:rsidRPr="003E4A00" w:rsidRDefault="003E4A00" w:rsidP="00646FF2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3E4A00">
              <w:rPr>
                <w:rFonts w:ascii="Arial" w:hAnsi="Arial" w:cs="Arial"/>
                <w:bCs/>
                <w:sz w:val="18"/>
                <w:szCs w:val="18"/>
              </w:rPr>
              <w:t>Ref</w:t>
            </w:r>
            <w:proofErr w:type="spellEnd"/>
            <w:r w:rsidRPr="003E4A00">
              <w:rPr>
                <w:rFonts w:ascii="Arial" w:hAnsi="Arial" w:cs="Arial"/>
                <w:bCs/>
                <w:sz w:val="18"/>
                <w:szCs w:val="18"/>
              </w:rPr>
              <w:t xml:space="preserve"> .1</w:t>
            </w:r>
          </w:p>
        </w:tc>
        <w:tc>
          <w:tcPr>
            <w:tcW w:w="1276" w:type="dxa"/>
          </w:tcPr>
          <w:p w14:paraId="2F3F4AD7" w14:textId="378E87A0" w:rsidR="00646FF2" w:rsidRPr="005C68BA" w:rsidRDefault="00EC4A30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Gabriel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Bulfon</w:t>
            </w:r>
            <w:proofErr w:type="spellEnd"/>
          </w:p>
        </w:tc>
        <w:tc>
          <w:tcPr>
            <w:tcW w:w="1244" w:type="dxa"/>
          </w:tcPr>
          <w:p w14:paraId="2A26E1E3" w14:textId="724ACC06" w:rsidR="00646FF2" w:rsidRPr="005C68BA" w:rsidRDefault="00EC4A30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30/11/2024</w:t>
            </w:r>
          </w:p>
        </w:tc>
        <w:tc>
          <w:tcPr>
            <w:tcW w:w="1166" w:type="dxa"/>
          </w:tcPr>
          <w:p w14:paraId="30B49BC1" w14:textId="4822C394" w:rsidR="00646FF2" w:rsidRDefault="00EC4A30" w:rsidP="00646FF2">
            <w:r>
              <w:rPr>
                <w:rFonts w:ascii="Arial" w:hAnsi="Arial" w:cs="Arial"/>
                <w:bCs/>
                <w:sz w:val="20"/>
                <w:szCs w:val="20"/>
              </w:rPr>
              <w:t xml:space="preserve">Gabriel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Bulfon</w:t>
            </w:r>
            <w:proofErr w:type="spellEnd"/>
          </w:p>
        </w:tc>
        <w:tc>
          <w:tcPr>
            <w:tcW w:w="1489" w:type="dxa"/>
          </w:tcPr>
          <w:p w14:paraId="1BC8103C" w14:textId="04D5EF8B" w:rsidR="00646FF2" w:rsidRPr="005C68BA" w:rsidRDefault="00EC4A30" w:rsidP="00646FF2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30/11/2024</w:t>
            </w:r>
          </w:p>
        </w:tc>
      </w:tr>
      <w:tr w:rsidR="00810504" w:rsidRPr="002014FF" w14:paraId="26FC940E" w14:textId="77777777" w:rsidTr="008D5260">
        <w:trPr>
          <w:cantSplit/>
          <w:trHeight w:val="486"/>
          <w:tblHeader/>
        </w:trPr>
        <w:tc>
          <w:tcPr>
            <w:tcW w:w="1138" w:type="dxa"/>
          </w:tcPr>
          <w:p w14:paraId="1F2EC7FC" w14:textId="497A544F" w:rsidR="00810504" w:rsidRDefault="00810504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810504">
              <w:rPr>
                <w:rFonts w:ascii="Arial" w:hAnsi="Arial" w:cs="Arial"/>
                <w:bCs/>
                <w:sz w:val="18"/>
                <w:szCs w:val="20"/>
              </w:rPr>
              <w:t>Erika Fernández</w:t>
            </w:r>
          </w:p>
        </w:tc>
        <w:tc>
          <w:tcPr>
            <w:tcW w:w="1294" w:type="dxa"/>
          </w:tcPr>
          <w:p w14:paraId="60BACDEF" w14:textId="02558B6D" w:rsidR="00810504" w:rsidRDefault="00573E71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</w:t>
            </w:r>
            <w:r w:rsidR="00810504">
              <w:rPr>
                <w:rFonts w:ascii="Arial" w:hAnsi="Arial" w:cs="Arial"/>
                <w:bCs/>
                <w:sz w:val="20"/>
                <w:szCs w:val="20"/>
              </w:rPr>
              <w:t>/09/2024</w:t>
            </w:r>
          </w:p>
        </w:tc>
        <w:tc>
          <w:tcPr>
            <w:tcW w:w="829" w:type="dxa"/>
          </w:tcPr>
          <w:p w14:paraId="797B3D49" w14:textId="3401702F" w:rsidR="00810504" w:rsidRPr="005C68BA" w:rsidRDefault="00810504" w:rsidP="00810504">
            <w:pPr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2.0</w:t>
            </w:r>
          </w:p>
        </w:tc>
        <w:tc>
          <w:tcPr>
            <w:tcW w:w="992" w:type="dxa"/>
          </w:tcPr>
          <w:p w14:paraId="07EB1634" w14:textId="1D0AC916" w:rsidR="00810504" w:rsidRDefault="00D83144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2.7</w:t>
            </w:r>
            <w:r w:rsidR="00810504">
              <w:rPr>
                <w:rFonts w:ascii="Arial" w:hAnsi="Arial" w:cs="Arial"/>
                <w:bCs/>
                <w:sz w:val="20"/>
                <w:szCs w:val="20"/>
              </w:rPr>
              <w:t>.0.0</w:t>
            </w:r>
          </w:p>
        </w:tc>
        <w:tc>
          <w:tcPr>
            <w:tcW w:w="1297" w:type="dxa"/>
          </w:tcPr>
          <w:p w14:paraId="60BF85F5" w14:textId="50440145" w:rsidR="00810504" w:rsidRPr="003E4A00" w:rsidRDefault="003E4A00" w:rsidP="00810504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 w:rsidRPr="003E4A00">
              <w:rPr>
                <w:rFonts w:ascii="Arial" w:hAnsi="Arial" w:cs="Arial"/>
                <w:bCs/>
                <w:sz w:val="18"/>
                <w:szCs w:val="18"/>
              </w:rPr>
              <w:t>Ref</w:t>
            </w:r>
            <w:proofErr w:type="spellEnd"/>
            <w:r w:rsidRPr="003E4A00">
              <w:rPr>
                <w:rFonts w:ascii="Arial" w:hAnsi="Arial" w:cs="Arial"/>
                <w:bCs/>
                <w:sz w:val="18"/>
                <w:szCs w:val="18"/>
              </w:rPr>
              <w:t xml:space="preserve"> .2</w:t>
            </w:r>
          </w:p>
        </w:tc>
        <w:tc>
          <w:tcPr>
            <w:tcW w:w="1276" w:type="dxa"/>
          </w:tcPr>
          <w:p w14:paraId="2E82E345" w14:textId="7DD3F9CA" w:rsidR="00810504" w:rsidRDefault="00EC4A30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Gabriel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Bulfon</w:t>
            </w:r>
            <w:proofErr w:type="spellEnd"/>
          </w:p>
        </w:tc>
        <w:tc>
          <w:tcPr>
            <w:tcW w:w="1244" w:type="dxa"/>
          </w:tcPr>
          <w:p w14:paraId="6E558AAE" w14:textId="0422A4DE" w:rsidR="00810504" w:rsidRDefault="00EC4A30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16/9/2024</w:t>
            </w:r>
          </w:p>
        </w:tc>
        <w:tc>
          <w:tcPr>
            <w:tcW w:w="1166" w:type="dxa"/>
          </w:tcPr>
          <w:p w14:paraId="62B63363" w14:textId="71C84D65" w:rsidR="00810504" w:rsidRDefault="00EC4A30" w:rsidP="0081050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</w:t>
            </w:r>
          </w:p>
        </w:tc>
        <w:tc>
          <w:tcPr>
            <w:tcW w:w="1489" w:type="dxa"/>
          </w:tcPr>
          <w:p w14:paraId="02DE58AD" w14:textId="7C658A54" w:rsidR="00810504" w:rsidRDefault="00EC4A30" w:rsidP="00810504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16/9/2024</w:t>
            </w:r>
          </w:p>
        </w:tc>
      </w:tr>
      <w:tr w:rsidR="00025970" w:rsidRPr="002014FF" w14:paraId="2FCE24E8" w14:textId="77777777" w:rsidTr="008D5260">
        <w:trPr>
          <w:cantSplit/>
          <w:trHeight w:val="486"/>
          <w:tblHeader/>
        </w:trPr>
        <w:tc>
          <w:tcPr>
            <w:tcW w:w="1138" w:type="dxa"/>
          </w:tcPr>
          <w:p w14:paraId="42CDB71B" w14:textId="38734C25" w:rsidR="00025970" w:rsidRPr="00810504" w:rsidRDefault="00025970" w:rsidP="00025970">
            <w:pPr>
              <w:spacing w:line="240" w:lineRule="auto"/>
              <w:rPr>
                <w:rFonts w:ascii="Arial" w:hAnsi="Arial" w:cs="Arial"/>
                <w:bCs/>
                <w:sz w:val="18"/>
                <w:szCs w:val="20"/>
              </w:rPr>
            </w:pPr>
            <w:r w:rsidRPr="00810504">
              <w:rPr>
                <w:rFonts w:ascii="Arial" w:hAnsi="Arial" w:cs="Arial"/>
                <w:bCs/>
                <w:sz w:val="18"/>
                <w:szCs w:val="20"/>
              </w:rPr>
              <w:t>Erika Fernández</w:t>
            </w:r>
          </w:p>
        </w:tc>
        <w:tc>
          <w:tcPr>
            <w:tcW w:w="1294" w:type="dxa"/>
          </w:tcPr>
          <w:p w14:paraId="68F65555" w14:textId="15F27E19" w:rsidR="00025970" w:rsidRDefault="00025970" w:rsidP="00025970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30/10/24</w:t>
            </w:r>
          </w:p>
        </w:tc>
        <w:tc>
          <w:tcPr>
            <w:tcW w:w="829" w:type="dxa"/>
          </w:tcPr>
          <w:p w14:paraId="4D348581" w14:textId="28E96579" w:rsidR="00025970" w:rsidRDefault="00025970" w:rsidP="00025970">
            <w:pPr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3.0</w:t>
            </w:r>
          </w:p>
        </w:tc>
        <w:tc>
          <w:tcPr>
            <w:tcW w:w="992" w:type="dxa"/>
          </w:tcPr>
          <w:p w14:paraId="72F287B8" w14:textId="571BC876" w:rsidR="00025970" w:rsidRDefault="00025970" w:rsidP="00025970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2.8.0.0</w:t>
            </w:r>
          </w:p>
        </w:tc>
        <w:tc>
          <w:tcPr>
            <w:tcW w:w="1297" w:type="dxa"/>
          </w:tcPr>
          <w:p w14:paraId="5D4D8039" w14:textId="043119F9" w:rsidR="00025970" w:rsidRPr="003E4A00" w:rsidRDefault="00025970" w:rsidP="00025970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Ref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.3</w:t>
            </w:r>
          </w:p>
        </w:tc>
        <w:tc>
          <w:tcPr>
            <w:tcW w:w="1276" w:type="dxa"/>
          </w:tcPr>
          <w:p w14:paraId="013CF795" w14:textId="77777777" w:rsidR="00025970" w:rsidRDefault="00025970" w:rsidP="00025970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1AF2BFAF" w14:textId="77777777" w:rsidR="00025970" w:rsidRDefault="00025970" w:rsidP="00025970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6" w:type="dxa"/>
          </w:tcPr>
          <w:p w14:paraId="6DB06B06" w14:textId="77777777" w:rsidR="00025970" w:rsidRDefault="00025970" w:rsidP="00025970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89" w:type="dxa"/>
          </w:tcPr>
          <w:p w14:paraId="2406B157" w14:textId="77777777" w:rsidR="00025970" w:rsidRDefault="00025970" w:rsidP="00025970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027AFA" w:rsidRPr="002014FF" w14:paraId="4477356A" w14:textId="77777777" w:rsidTr="008D5260">
        <w:trPr>
          <w:cantSplit/>
          <w:trHeight w:val="486"/>
          <w:tblHeader/>
        </w:trPr>
        <w:tc>
          <w:tcPr>
            <w:tcW w:w="1138" w:type="dxa"/>
          </w:tcPr>
          <w:p w14:paraId="6E11AE57" w14:textId="03BFDA5D" w:rsidR="00027AFA" w:rsidRPr="00810504" w:rsidRDefault="00027AFA" w:rsidP="00027AFA">
            <w:pPr>
              <w:spacing w:line="240" w:lineRule="auto"/>
              <w:rPr>
                <w:rFonts w:ascii="Arial" w:hAnsi="Arial" w:cs="Arial"/>
                <w:bCs/>
                <w:sz w:val="18"/>
                <w:szCs w:val="20"/>
              </w:rPr>
            </w:pPr>
            <w:r w:rsidRPr="00810504">
              <w:rPr>
                <w:rFonts w:ascii="Arial" w:hAnsi="Arial" w:cs="Arial"/>
                <w:bCs/>
                <w:sz w:val="18"/>
                <w:szCs w:val="20"/>
              </w:rPr>
              <w:t>Erika Fernández</w:t>
            </w:r>
          </w:p>
        </w:tc>
        <w:tc>
          <w:tcPr>
            <w:tcW w:w="1294" w:type="dxa"/>
          </w:tcPr>
          <w:p w14:paraId="375A2C8D" w14:textId="6C42F27C" w:rsidR="00027AFA" w:rsidRDefault="00027AFA" w:rsidP="00027AFA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01/11</w:t>
            </w:r>
            <w:r>
              <w:rPr>
                <w:rFonts w:ascii="Arial" w:hAnsi="Arial" w:cs="Arial"/>
                <w:bCs/>
                <w:sz w:val="20"/>
                <w:szCs w:val="20"/>
              </w:rPr>
              <w:t>/24</w:t>
            </w:r>
          </w:p>
        </w:tc>
        <w:tc>
          <w:tcPr>
            <w:tcW w:w="829" w:type="dxa"/>
          </w:tcPr>
          <w:p w14:paraId="196BFB43" w14:textId="41EB4617" w:rsidR="00027AFA" w:rsidRDefault="00027AFA" w:rsidP="00027AFA">
            <w:pPr>
              <w:spacing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</w:rPr>
              <w:t>.0</w:t>
            </w:r>
          </w:p>
        </w:tc>
        <w:tc>
          <w:tcPr>
            <w:tcW w:w="992" w:type="dxa"/>
          </w:tcPr>
          <w:p w14:paraId="5E92EB3E" w14:textId="775BA53A" w:rsidR="00027AFA" w:rsidRDefault="00027AFA" w:rsidP="00027AFA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2.8.0.0</w:t>
            </w:r>
          </w:p>
        </w:tc>
        <w:tc>
          <w:tcPr>
            <w:tcW w:w="1297" w:type="dxa"/>
          </w:tcPr>
          <w:p w14:paraId="45578250" w14:textId="0E12F49F" w:rsidR="00027AFA" w:rsidRDefault="00027AFA" w:rsidP="00027AFA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Cs/>
                <w:sz w:val="18"/>
                <w:szCs w:val="18"/>
              </w:rPr>
              <w:t>Ref</w:t>
            </w:r>
            <w:proofErr w:type="spellEnd"/>
            <w:r>
              <w:rPr>
                <w:rFonts w:ascii="Arial" w:hAnsi="Arial" w:cs="Arial"/>
                <w:bCs/>
                <w:sz w:val="18"/>
                <w:szCs w:val="18"/>
              </w:rPr>
              <w:t xml:space="preserve"> .4</w:t>
            </w:r>
          </w:p>
        </w:tc>
        <w:tc>
          <w:tcPr>
            <w:tcW w:w="1276" w:type="dxa"/>
          </w:tcPr>
          <w:p w14:paraId="492F1A44" w14:textId="77777777" w:rsidR="00027AFA" w:rsidRDefault="00027AFA" w:rsidP="00027AFA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244" w:type="dxa"/>
          </w:tcPr>
          <w:p w14:paraId="2F0F8F6D" w14:textId="77777777" w:rsidR="00027AFA" w:rsidRDefault="00027AFA" w:rsidP="00027AFA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6" w:type="dxa"/>
          </w:tcPr>
          <w:p w14:paraId="02FE1195" w14:textId="77777777" w:rsidR="00027AFA" w:rsidRDefault="00027AFA" w:rsidP="00027AF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89" w:type="dxa"/>
          </w:tcPr>
          <w:p w14:paraId="67F53175" w14:textId="77777777" w:rsidR="00027AFA" w:rsidRDefault="00027AFA" w:rsidP="00027AFA">
            <w:pPr>
              <w:spacing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201D1558" w14:textId="77777777" w:rsidR="002078F7" w:rsidRPr="005C68BA" w:rsidRDefault="002078F7" w:rsidP="007019A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3" w:type="dxa"/>
        <w:tblInd w:w="108" w:type="dxa"/>
        <w:tblLook w:val="04A0" w:firstRow="1" w:lastRow="0" w:firstColumn="1" w:lastColumn="0" w:noHBand="0" w:noVBand="1"/>
      </w:tblPr>
      <w:tblGrid>
        <w:gridCol w:w="1137"/>
        <w:gridCol w:w="9636"/>
      </w:tblGrid>
      <w:tr w:rsidR="005727A3" w14:paraId="65A813CA" w14:textId="77777777" w:rsidTr="00581D3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C88798" w14:textId="77777777" w:rsidR="005727A3" w:rsidRDefault="005727A3" w:rsidP="00581D3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Referencia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0695A8" w14:textId="77777777" w:rsidR="005727A3" w:rsidRDefault="005727A3" w:rsidP="00581D3D"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Descripción de cambios</w:t>
            </w:r>
          </w:p>
        </w:tc>
      </w:tr>
      <w:tr w:rsidR="005727A3" w:rsidRPr="00CA608E" w14:paraId="0E8544B1" w14:textId="77777777" w:rsidTr="00581D3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0A57" w14:textId="77777777" w:rsidR="005727A3" w:rsidRPr="00CA608E" w:rsidRDefault="005727A3" w:rsidP="005727A3">
            <w:pPr>
              <w:pStyle w:val="Otro"/>
              <w:jc w:val="both"/>
              <w:rPr>
                <w:rFonts w:ascii="Arial" w:hAnsi="Arial" w:cs="Arial"/>
                <w:b/>
                <w:bCs/>
                <w:color w:val="808080"/>
                <w:sz w:val="18"/>
                <w:szCs w:val="18"/>
              </w:rPr>
            </w:pPr>
            <w:proofErr w:type="spellStart"/>
            <w:r w:rsidRPr="00CA608E">
              <w:rPr>
                <w:rFonts w:ascii="Arial" w:hAnsi="Arial" w:cs="Arial"/>
                <w:b/>
                <w:bCs/>
                <w:sz w:val="18"/>
                <w:szCs w:val="18"/>
              </w:rPr>
              <w:t>Ref</w:t>
            </w:r>
            <w:proofErr w:type="spellEnd"/>
            <w:r w:rsidRPr="00CA608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.1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A343" w14:textId="77777777" w:rsidR="005727A3" w:rsidRPr="00D317FD" w:rsidRDefault="005727A3" w:rsidP="005727A3">
            <w:pPr>
              <w:spacing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D317FD">
              <w:rPr>
                <w:rFonts w:ascii="Arial" w:hAnsi="Arial" w:cs="Arial"/>
                <w:bCs/>
                <w:sz w:val="18"/>
                <w:szCs w:val="18"/>
              </w:rPr>
              <w:t>Creación del Documento</w:t>
            </w:r>
          </w:p>
        </w:tc>
      </w:tr>
      <w:tr w:rsidR="00D83144" w:rsidRPr="00CA608E" w14:paraId="1FF7CF1E" w14:textId="77777777" w:rsidTr="00581D3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CE78" w14:textId="7A92559B" w:rsidR="00D83144" w:rsidRPr="00CA608E" w:rsidRDefault="00D83144" w:rsidP="009C0F36">
            <w:pPr>
              <w:pStyle w:val="Otro"/>
              <w:spacing w:after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Ref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.2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02BED" w14:textId="77777777" w:rsidR="00D83144" w:rsidRDefault="00D83144" w:rsidP="009C0F36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D317FD">
              <w:rPr>
                <w:rFonts w:ascii="Arial" w:hAnsi="Arial" w:cs="Arial"/>
                <w:bCs/>
                <w:sz w:val="18"/>
                <w:szCs w:val="18"/>
              </w:rPr>
              <w:t xml:space="preserve">Se </w:t>
            </w:r>
            <w:r w:rsidR="003E4A00" w:rsidRPr="00D317FD"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="004333FA" w:rsidRPr="00D317FD">
              <w:rPr>
                <w:rFonts w:ascii="Arial" w:hAnsi="Arial" w:cs="Arial"/>
                <w:bCs/>
                <w:sz w:val="18"/>
                <w:szCs w:val="18"/>
              </w:rPr>
              <w:t>ctualizan campos.</w:t>
            </w:r>
          </w:p>
          <w:p w14:paraId="2034ADAF" w14:textId="79B3AFAF" w:rsidR="009C0F36" w:rsidRPr="00D317FD" w:rsidRDefault="009C0F36" w:rsidP="009C0F36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 elimina campo: Origen de pago.</w:t>
            </w:r>
          </w:p>
        </w:tc>
      </w:tr>
      <w:tr w:rsidR="00025970" w:rsidRPr="00CA608E" w14:paraId="6AB67D63" w14:textId="77777777" w:rsidTr="00581D3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79C3" w14:textId="6C2F9514" w:rsidR="00025970" w:rsidRDefault="00025970" w:rsidP="009C0F36">
            <w:pPr>
              <w:pStyle w:val="Otro"/>
              <w:spacing w:after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Ref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.3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EA81" w14:textId="325A4B0E" w:rsidR="00025970" w:rsidRDefault="00025970" w:rsidP="009C0F36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Se modificó:  </w:t>
            </w:r>
          </w:p>
          <w:p w14:paraId="3720BE6C" w14:textId="74B62CF8" w:rsidR="00025970" w:rsidRPr="00025970" w:rsidRDefault="00025970" w:rsidP="00025970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025970">
              <w:rPr>
                <w:rFonts w:ascii="Arial" w:hAnsi="Arial" w:cs="Arial"/>
                <w:bCs/>
                <w:sz w:val="18"/>
                <w:szCs w:val="18"/>
              </w:rPr>
              <w:t xml:space="preserve">Campo </w:t>
            </w:r>
            <w:r w:rsidRPr="00025970">
              <w:rPr>
                <w:rFonts w:ascii="Arial" w:hAnsi="Arial" w:cs="Arial"/>
                <w:b/>
                <w:bCs/>
                <w:sz w:val="18"/>
                <w:szCs w:val="18"/>
              </w:rPr>
              <w:t>Numero causa</w:t>
            </w:r>
            <w:r w:rsidRPr="00025970">
              <w:rPr>
                <w:rFonts w:ascii="Arial" w:hAnsi="Arial" w:cs="Arial"/>
                <w:bCs/>
                <w:sz w:val="18"/>
                <w:szCs w:val="18"/>
              </w:rPr>
              <w:t xml:space="preserve"> a tipo de dato: Alfanumérico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  <w:p w14:paraId="7E360A46" w14:textId="1B324B68" w:rsidR="00025970" w:rsidRPr="00025970" w:rsidRDefault="00025970" w:rsidP="00025970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025970">
              <w:rPr>
                <w:rFonts w:ascii="Arial" w:hAnsi="Arial" w:cs="Arial"/>
                <w:bCs/>
                <w:sz w:val="18"/>
                <w:szCs w:val="18"/>
              </w:rPr>
              <w:t xml:space="preserve">Campo </w:t>
            </w:r>
            <w:r w:rsidRPr="00025970">
              <w:rPr>
                <w:rFonts w:ascii="Arial" w:hAnsi="Arial" w:cs="Arial"/>
                <w:b/>
                <w:bCs/>
                <w:sz w:val="18"/>
                <w:szCs w:val="18"/>
              </w:rPr>
              <w:t>Sucursal</w:t>
            </w:r>
            <w:r w:rsidRPr="00025970">
              <w:rPr>
                <w:rFonts w:ascii="Arial" w:hAnsi="Arial" w:cs="Arial"/>
                <w:bCs/>
                <w:sz w:val="18"/>
                <w:szCs w:val="18"/>
              </w:rPr>
              <w:t xml:space="preserve"> a cantidad de caracteres: 50 y se agregó descripción de la sucursal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  <w:p w14:paraId="7A3525D9" w14:textId="428D35DA" w:rsidR="00025970" w:rsidRPr="00025970" w:rsidRDefault="00025970" w:rsidP="00025970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025970">
              <w:rPr>
                <w:rFonts w:ascii="Arial" w:hAnsi="Arial" w:cs="Arial"/>
                <w:bCs/>
                <w:sz w:val="18"/>
                <w:szCs w:val="18"/>
              </w:rPr>
              <w:t xml:space="preserve">Campo </w:t>
            </w:r>
            <w:r w:rsidRPr="00025970">
              <w:rPr>
                <w:rFonts w:ascii="Arial" w:hAnsi="Arial" w:cs="Arial"/>
                <w:b/>
                <w:bCs/>
                <w:sz w:val="18"/>
                <w:szCs w:val="18"/>
              </w:rPr>
              <w:t>Tipo de pago</w:t>
            </w:r>
            <w:r w:rsidRPr="00025970">
              <w:rPr>
                <w:rFonts w:ascii="Arial" w:hAnsi="Arial" w:cs="Arial"/>
                <w:bCs/>
                <w:sz w:val="18"/>
                <w:szCs w:val="18"/>
              </w:rPr>
              <w:t xml:space="preserve"> a cantidad de carac</w:t>
            </w:r>
            <w:r>
              <w:rPr>
                <w:rFonts w:ascii="Arial" w:hAnsi="Arial" w:cs="Arial"/>
                <w:bCs/>
                <w:sz w:val="18"/>
                <w:szCs w:val="18"/>
              </w:rPr>
              <w:t>teres 100, que no permite nulo.</w:t>
            </w:r>
          </w:p>
          <w:p w14:paraId="62081264" w14:textId="5DDC92C5" w:rsidR="00025970" w:rsidRPr="00025970" w:rsidRDefault="00025970" w:rsidP="00025970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025970">
              <w:rPr>
                <w:rFonts w:ascii="Arial" w:hAnsi="Arial" w:cs="Arial"/>
                <w:bCs/>
                <w:sz w:val="18"/>
                <w:szCs w:val="18"/>
              </w:rPr>
              <w:t xml:space="preserve">Campo </w:t>
            </w:r>
            <w:r w:rsidRPr="00025970">
              <w:rPr>
                <w:rFonts w:ascii="Arial" w:hAnsi="Arial" w:cs="Arial"/>
                <w:b/>
                <w:bCs/>
                <w:sz w:val="18"/>
                <w:szCs w:val="18"/>
              </w:rPr>
              <w:t>Identificador de boleta</w:t>
            </w:r>
            <w:r w:rsidRPr="00025970">
              <w:rPr>
                <w:rFonts w:ascii="Arial" w:hAnsi="Arial" w:cs="Arial"/>
                <w:bCs/>
                <w:sz w:val="18"/>
                <w:szCs w:val="18"/>
              </w:rPr>
              <w:t xml:space="preserve">, tipo de dato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se cambió a </w:t>
            </w:r>
            <w:r w:rsidRPr="00025970">
              <w:rPr>
                <w:rFonts w:ascii="Arial" w:hAnsi="Arial" w:cs="Arial"/>
                <w:bCs/>
                <w:sz w:val="18"/>
                <w:szCs w:val="18"/>
              </w:rPr>
              <w:t>Numérico</w:t>
            </w:r>
            <w:r>
              <w:rPr>
                <w:rFonts w:ascii="Arial" w:hAnsi="Arial" w:cs="Arial"/>
                <w:bCs/>
                <w:sz w:val="18"/>
                <w:szCs w:val="18"/>
              </w:rPr>
              <w:t>.</w:t>
            </w:r>
          </w:p>
        </w:tc>
      </w:tr>
      <w:tr w:rsidR="00027AFA" w:rsidRPr="00CA608E" w14:paraId="52C6B036" w14:textId="77777777" w:rsidTr="00581D3D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BA76" w14:textId="08C3A5C6" w:rsidR="00027AFA" w:rsidRDefault="00027AFA" w:rsidP="009C0F36">
            <w:pPr>
              <w:pStyle w:val="Otro"/>
              <w:spacing w:after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Ref</w:t>
            </w:r>
            <w:proofErr w:type="spell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.4</w:t>
            </w:r>
          </w:p>
        </w:tc>
        <w:tc>
          <w:tcPr>
            <w:tcW w:w="9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B24D" w14:textId="30548042" w:rsidR="00027AFA" w:rsidRDefault="00027AFA" w:rsidP="009C0F36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Se modificó:</w:t>
            </w:r>
          </w:p>
          <w:p w14:paraId="09F33862" w14:textId="15169276" w:rsidR="00027AFA" w:rsidRPr="00027AFA" w:rsidRDefault="00027AFA" w:rsidP="00027AFA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027AFA">
              <w:rPr>
                <w:rFonts w:ascii="Arial" w:hAnsi="Arial" w:cs="Arial"/>
                <w:bCs/>
                <w:sz w:val="18"/>
                <w:szCs w:val="18"/>
              </w:rPr>
              <w:t xml:space="preserve">Campo </w:t>
            </w:r>
            <w:r w:rsidRPr="00027AFA">
              <w:rPr>
                <w:rFonts w:ascii="Arial" w:hAnsi="Arial" w:cs="Arial"/>
                <w:b/>
                <w:bCs/>
                <w:sz w:val="18"/>
                <w:szCs w:val="18"/>
              </w:rPr>
              <w:t>Numero de causa</w:t>
            </w:r>
            <w:r w:rsidRPr="00027AFA">
              <w:rPr>
                <w:rFonts w:ascii="Arial" w:hAnsi="Arial" w:cs="Arial"/>
                <w:bCs/>
                <w:sz w:val="18"/>
                <w:szCs w:val="18"/>
              </w:rPr>
              <w:t xml:space="preserve"> por el nombre </w:t>
            </w:r>
            <w:r w:rsidRPr="00027AFA">
              <w:rPr>
                <w:rFonts w:ascii="Arial" w:hAnsi="Arial" w:cs="Arial"/>
                <w:b/>
                <w:bCs/>
                <w:sz w:val="18"/>
                <w:szCs w:val="18"/>
              </w:rPr>
              <w:t>Numero de acta</w:t>
            </w:r>
            <w:r w:rsidRPr="00027AFA">
              <w:rPr>
                <w:rFonts w:ascii="Arial" w:hAnsi="Arial" w:cs="Arial"/>
                <w:bCs/>
                <w:sz w:val="18"/>
                <w:szCs w:val="18"/>
              </w:rPr>
              <w:t>.</w:t>
            </w:r>
            <w:bookmarkStart w:id="0" w:name="_GoBack"/>
            <w:bookmarkEnd w:id="0"/>
          </w:p>
        </w:tc>
      </w:tr>
    </w:tbl>
    <w:p w14:paraId="29A8FDD0" w14:textId="77777777" w:rsidR="00F044A9" w:rsidRPr="004E209B" w:rsidRDefault="008E052A" w:rsidP="005727A3">
      <w:pPr>
        <w:spacing w:after="0" w:line="240" w:lineRule="auto"/>
        <w:rPr>
          <w:rFonts w:ascii="Arial" w:hAnsi="Arial" w:cs="Arial"/>
          <w:b/>
          <w:bCs/>
          <w:color w:val="808080"/>
          <w:sz w:val="24"/>
        </w:rPr>
      </w:pPr>
      <w:r>
        <w:rPr>
          <w:rFonts w:ascii="Arial" w:hAnsi="Arial" w:cs="Arial"/>
          <w:b/>
          <w:bCs/>
          <w:color w:val="808080"/>
          <w:sz w:val="24"/>
        </w:rPr>
        <w:br w:type="page"/>
      </w:r>
      <w:r w:rsidR="00F044A9" w:rsidRPr="004E209B">
        <w:rPr>
          <w:rFonts w:ascii="Arial" w:hAnsi="Arial" w:cs="Arial"/>
          <w:b/>
          <w:bCs/>
          <w:color w:val="808080"/>
          <w:sz w:val="24"/>
        </w:rPr>
        <w:lastRenderedPageBreak/>
        <w:t>Índice</w:t>
      </w:r>
    </w:p>
    <w:p w14:paraId="4DB36A90" w14:textId="5F691116" w:rsidR="00693E96" w:rsidRDefault="0077402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B82A05">
        <w:rPr>
          <w:rFonts w:ascii="Arial" w:hAnsi="Arial" w:cs="Arial"/>
          <w:bCs/>
          <w:i/>
          <w:sz w:val="24"/>
        </w:rPr>
        <w:fldChar w:fldCharType="begin"/>
      </w:r>
      <w:r w:rsidR="00EE11D2" w:rsidRPr="00B82A05">
        <w:rPr>
          <w:rFonts w:ascii="Arial" w:hAnsi="Arial" w:cs="Arial"/>
          <w:bCs/>
          <w:i/>
          <w:sz w:val="24"/>
        </w:rPr>
        <w:instrText xml:space="preserve"> TOC \o "1-3" \h \z </w:instrText>
      </w:r>
      <w:r w:rsidRPr="00B82A05">
        <w:rPr>
          <w:rFonts w:ascii="Arial" w:hAnsi="Arial" w:cs="Arial"/>
          <w:bCs/>
          <w:i/>
          <w:sz w:val="24"/>
        </w:rPr>
        <w:fldChar w:fldCharType="separate"/>
      </w:r>
      <w:hyperlink w:anchor="_Toc181191043" w:history="1">
        <w:r w:rsidR="00693E96" w:rsidRPr="00BE5280">
          <w:rPr>
            <w:rStyle w:val="Hipervnculo"/>
            <w:noProof/>
          </w:rPr>
          <w:t>1</w:t>
        </w:r>
        <w:r w:rsidR="00693E9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93E96" w:rsidRPr="00BE5280">
          <w:rPr>
            <w:rStyle w:val="Hipervnculo"/>
            <w:noProof/>
          </w:rPr>
          <w:t>Propósito</w:t>
        </w:r>
        <w:r w:rsidR="00693E96">
          <w:rPr>
            <w:noProof/>
            <w:webHidden/>
          </w:rPr>
          <w:tab/>
        </w:r>
        <w:r w:rsidR="00693E96">
          <w:rPr>
            <w:noProof/>
            <w:webHidden/>
          </w:rPr>
          <w:fldChar w:fldCharType="begin"/>
        </w:r>
        <w:r w:rsidR="00693E96">
          <w:rPr>
            <w:noProof/>
            <w:webHidden/>
          </w:rPr>
          <w:instrText xml:space="preserve"> PAGEREF _Toc181191043 \h </w:instrText>
        </w:r>
        <w:r w:rsidR="00693E96">
          <w:rPr>
            <w:noProof/>
            <w:webHidden/>
          </w:rPr>
        </w:r>
        <w:r w:rsidR="00693E96">
          <w:rPr>
            <w:noProof/>
            <w:webHidden/>
          </w:rPr>
          <w:fldChar w:fldCharType="separate"/>
        </w:r>
        <w:r w:rsidR="00693E96">
          <w:rPr>
            <w:noProof/>
            <w:webHidden/>
          </w:rPr>
          <w:t>- 4 -</w:t>
        </w:r>
        <w:r w:rsidR="00693E96">
          <w:rPr>
            <w:noProof/>
            <w:webHidden/>
          </w:rPr>
          <w:fldChar w:fldCharType="end"/>
        </w:r>
      </w:hyperlink>
    </w:p>
    <w:p w14:paraId="770BE6C8" w14:textId="60316216" w:rsidR="00693E96" w:rsidRDefault="00B33F0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044" w:history="1">
        <w:r w:rsidR="00693E96" w:rsidRPr="00BE5280">
          <w:rPr>
            <w:rStyle w:val="Hipervnculo"/>
            <w:noProof/>
          </w:rPr>
          <w:t>2</w:t>
        </w:r>
        <w:r w:rsidR="00693E9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93E96" w:rsidRPr="00BE5280">
          <w:rPr>
            <w:rStyle w:val="Hipervnculo"/>
            <w:noProof/>
          </w:rPr>
          <w:t>Descripción general</w:t>
        </w:r>
        <w:r w:rsidR="00693E96">
          <w:rPr>
            <w:noProof/>
            <w:webHidden/>
          </w:rPr>
          <w:tab/>
        </w:r>
        <w:r w:rsidR="00693E96">
          <w:rPr>
            <w:noProof/>
            <w:webHidden/>
          </w:rPr>
          <w:fldChar w:fldCharType="begin"/>
        </w:r>
        <w:r w:rsidR="00693E96">
          <w:rPr>
            <w:noProof/>
            <w:webHidden/>
          </w:rPr>
          <w:instrText xml:space="preserve"> PAGEREF _Toc181191044 \h </w:instrText>
        </w:r>
        <w:r w:rsidR="00693E96">
          <w:rPr>
            <w:noProof/>
            <w:webHidden/>
          </w:rPr>
        </w:r>
        <w:r w:rsidR="00693E96">
          <w:rPr>
            <w:noProof/>
            <w:webHidden/>
          </w:rPr>
          <w:fldChar w:fldCharType="separate"/>
        </w:r>
        <w:r w:rsidR="00693E96">
          <w:rPr>
            <w:noProof/>
            <w:webHidden/>
          </w:rPr>
          <w:t>- 4 -</w:t>
        </w:r>
        <w:r w:rsidR="00693E96">
          <w:rPr>
            <w:noProof/>
            <w:webHidden/>
          </w:rPr>
          <w:fldChar w:fldCharType="end"/>
        </w:r>
      </w:hyperlink>
    </w:p>
    <w:p w14:paraId="1EA18A02" w14:textId="0E19A411" w:rsidR="00693E96" w:rsidRDefault="00B33F0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045" w:history="1">
        <w:r w:rsidR="00693E96" w:rsidRPr="00BE5280">
          <w:rPr>
            <w:rStyle w:val="Hipervnculo"/>
            <w:noProof/>
          </w:rPr>
          <w:t>3</w:t>
        </w:r>
        <w:r w:rsidR="00693E9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93E96" w:rsidRPr="00BE5280">
          <w:rPr>
            <w:rStyle w:val="Hipervnculo"/>
            <w:noProof/>
          </w:rPr>
          <w:t>Nombre del archivo</w:t>
        </w:r>
        <w:r w:rsidR="00693E96">
          <w:rPr>
            <w:noProof/>
            <w:webHidden/>
          </w:rPr>
          <w:tab/>
        </w:r>
        <w:r w:rsidR="00693E96">
          <w:rPr>
            <w:noProof/>
            <w:webHidden/>
          </w:rPr>
          <w:fldChar w:fldCharType="begin"/>
        </w:r>
        <w:r w:rsidR="00693E96">
          <w:rPr>
            <w:noProof/>
            <w:webHidden/>
          </w:rPr>
          <w:instrText xml:space="preserve"> PAGEREF _Toc181191045 \h </w:instrText>
        </w:r>
        <w:r w:rsidR="00693E96">
          <w:rPr>
            <w:noProof/>
            <w:webHidden/>
          </w:rPr>
        </w:r>
        <w:r w:rsidR="00693E96">
          <w:rPr>
            <w:noProof/>
            <w:webHidden/>
          </w:rPr>
          <w:fldChar w:fldCharType="separate"/>
        </w:r>
        <w:r w:rsidR="00693E96">
          <w:rPr>
            <w:noProof/>
            <w:webHidden/>
          </w:rPr>
          <w:t>- 4 -</w:t>
        </w:r>
        <w:r w:rsidR="00693E96">
          <w:rPr>
            <w:noProof/>
            <w:webHidden/>
          </w:rPr>
          <w:fldChar w:fldCharType="end"/>
        </w:r>
      </w:hyperlink>
    </w:p>
    <w:p w14:paraId="3638323D" w14:textId="4322E517" w:rsidR="00693E96" w:rsidRDefault="00B33F0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046" w:history="1">
        <w:r w:rsidR="00693E96" w:rsidRPr="00BE5280">
          <w:rPr>
            <w:rStyle w:val="Hipervnculo"/>
            <w:noProof/>
          </w:rPr>
          <w:t>4</w:t>
        </w:r>
        <w:r w:rsidR="00693E9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93E96" w:rsidRPr="00BE5280">
          <w:rPr>
            <w:rStyle w:val="Hipervnculo"/>
            <w:noProof/>
          </w:rPr>
          <w:t>Estructura del archivo</w:t>
        </w:r>
        <w:r w:rsidR="00693E96">
          <w:rPr>
            <w:noProof/>
            <w:webHidden/>
          </w:rPr>
          <w:tab/>
        </w:r>
        <w:r w:rsidR="00693E96">
          <w:rPr>
            <w:noProof/>
            <w:webHidden/>
          </w:rPr>
          <w:fldChar w:fldCharType="begin"/>
        </w:r>
        <w:r w:rsidR="00693E96">
          <w:rPr>
            <w:noProof/>
            <w:webHidden/>
          </w:rPr>
          <w:instrText xml:space="preserve"> PAGEREF _Toc181191046 \h </w:instrText>
        </w:r>
        <w:r w:rsidR="00693E96">
          <w:rPr>
            <w:noProof/>
            <w:webHidden/>
          </w:rPr>
        </w:r>
        <w:r w:rsidR="00693E96">
          <w:rPr>
            <w:noProof/>
            <w:webHidden/>
          </w:rPr>
          <w:fldChar w:fldCharType="separate"/>
        </w:r>
        <w:r w:rsidR="00693E96">
          <w:rPr>
            <w:noProof/>
            <w:webHidden/>
          </w:rPr>
          <w:t>- 4 -</w:t>
        </w:r>
        <w:r w:rsidR="00693E96">
          <w:rPr>
            <w:noProof/>
            <w:webHidden/>
          </w:rPr>
          <w:fldChar w:fldCharType="end"/>
        </w:r>
      </w:hyperlink>
    </w:p>
    <w:p w14:paraId="24EC1AE4" w14:textId="36FB597B" w:rsidR="00693E96" w:rsidRDefault="00B33F0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047" w:history="1">
        <w:r w:rsidR="00693E96" w:rsidRPr="00BE5280">
          <w:rPr>
            <w:rStyle w:val="Hipervnculo"/>
            <w:noProof/>
          </w:rPr>
          <w:t>5</w:t>
        </w:r>
        <w:r w:rsidR="00693E9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93E96" w:rsidRPr="00BE5280">
          <w:rPr>
            <w:rStyle w:val="Hipervnculo"/>
            <w:noProof/>
          </w:rPr>
          <w:t>Ejemplo</w:t>
        </w:r>
        <w:r w:rsidR="00693E96">
          <w:rPr>
            <w:noProof/>
            <w:webHidden/>
          </w:rPr>
          <w:tab/>
        </w:r>
        <w:r w:rsidR="00693E96">
          <w:rPr>
            <w:noProof/>
            <w:webHidden/>
          </w:rPr>
          <w:fldChar w:fldCharType="begin"/>
        </w:r>
        <w:r w:rsidR="00693E96">
          <w:rPr>
            <w:noProof/>
            <w:webHidden/>
          </w:rPr>
          <w:instrText xml:space="preserve"> PAGEREF _Toc181191047 \h </w:instrText>
        </w:r>
        <w:r w:rsidR="00693E96">
          <w:rPr>
            <w:noProof/>
            <w:webHidden/>
          </w:rPr>
        </w:r>
        <w:r w:rsidR="00693E96">
          <w:rPr>
            <w:noProof/>
            <w:webHidden/>
          </w:rPr>
          <w:fldChar w:fldCharType="separate"/>
        </w:r>
        <w:r w:rsidR="00693E96">
          <w:rPr>
            <w:noProof/>
            <w:webHidden/>
          </w:rPr>
          <w:t>- 5 -</w:t>
        </w:r>
        <w:r w:rsidR="00693E96">
          <w:rPr>
            <w:noProof/>
            <w:webHidden/>
          </w:rPr>
          <w:fldChar w:fldCharType="end"/>
        </w:r>
      </w:hyperlink>
    </w:p>
    <w:p w14:paraId="10D0504F" w14:textId="08D4B6EE" w:rsidR="00693E96" w:rsidRDefault="00B33F0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048" w:history="1">
        <w:r w:rsidR="00693E96" w:rsidRPr="00BE5280">
          <w:rPr>
            <w:rStyle w:val="Hipervnculo"/>
            <w:noProof/>
          </w:rPr>
          <w:t>6</w:t>
        </w:r>
        <w:r w:rsidR="00693E9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93E96" w:rsidRPr="00BE5280">
          <w:rPr>
            <w:rStyle w:val="Hipervnculo"/>
            <w:noProof/>
          </w:rPr>
          <w:t>Fuera de Alcance</w:t>
        </w:r>
        <w:r w:rsidR="00693E96">
          <w:rPr>
            <w:noProof/>
            <w:webHidden/>
          </w:rPr>
          <w:tab/>
        </w:r>
        <w:r w:rsidR="00693E96">
          <w:rPr>
            <w:noProof/>
            <w:webHidden/>
          </w:rPr>
          <w:fldChar w:fldCharType="begin"/>
        </w:r>
        <w:r w:rsidR="00693E96">
          <w:rPr>
            <w:noProof/>
            <w:webHidden/>
          </w:rPr>
          <w:instrText xml:space="preserve"> PAGEREF _Toc181191048 \h </w:instrText>
        </w:r>
        <w:r w:rsidR="00693E96">
          <w:rPr>
            <w:noProof/>
            <w:webHidden/>
          </w:rPr>
        </w:r>
        <w:r w:rsidR="00693E96">
          <w:rPr>
            <w:noProof/>
            <w:webHidden/>
          </w:rPr>
          <w:fldChar w:fldCharType="separate"/>
        </w:r>
        <w:r w:rsidR="00693E96">
          <w:rPr>
            <w:noProof/>
            <w:webHidden/>
          </w:rPr>
          <w:t>- 5 -</w:t>
        </w:r>
        <w:r w:rsidR="00693E96">
          <w:rPr>
            <w:noProof/>
            <w:webHidden/>
          </w:rPr>
          <w:fldChar w:fldCharType="end"/>
        </w:r>
      </w:hyperlink>
    </w:p>
    <w:p w14:paraId="22A59203" w14:textId="20687821" w:rsidR="00693E96" w:rsidRDefault="00B33F01">
      <w:pPr>
        <w:pStyle w:val="TDC1"/>
        <w:tabs>
          <w:tab w:val="left" w:pos="440"/>
          <w:tab w:val="right" w:leader="dot" w:pos="104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81191049" w:history="1">
        <w:r w:rsidR="00693E96" w:rsidRPr="00BE5280">
          <w:rPr>
            <w:rStyle w:val="Hipervnculo"/>
            <w:noProof/>
          </w:rPr>
          <w:t>7</w:t>
        </w:r>
        <w:r w:rsidR="00693E9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693E96" w:rsidRPr="00BE5280">
          <w:rPr>
            <w:rStyle w:val="Hipervnculo"/>
            <w:noProof/>
          </w:rPr>
          <w:t>Glosario de Términos y Abreviaturas</w:t>
        </w:r>
        <w:r w:rsidR="00693E96">
          <w:rPr>
            <w:noProof/>
            <w:webHidden/>
          </w:rPr>
          <w:tab/>
        </w:r>
        <w:r w:rsidR="00693E96">
          <w:rPr>
            <w:noProof/>
            <w:webHidden/>
          </w:rPr>
          <w:fldChar w:fldCharType="begin"/>
        </w:r>
        <w:r w:rsidR="00693E96">
          <w:rPr>
            <w:noProof/>
            <w:webHidden/>
          </w:rPr>
          <w:instrText xml:space="preserve"> PAGEREF _Toc181191049 \h </w:instrText>
        </w:r>
        <w:r w:rsidR="00693E96">
          <w:rPr>
            <w:noProof/>
            <w:webHidden/>
          </w:rPr>
        </w:r>
        <w:r w:rsidR="00693E96">
          <w:rPr>
            <w:noProof/>
            <w:webHidden/>
          </w:rPr>
          <w:fldChar w:fldCharType="separate"/>
        </w:r>
        <w:r w:rsidR="00693E96">
          <w:rPr>
            <w:noProof/>
            <w:webHidden/>
          </w:rPr>
          <w:t>- 5 -</w:t>
        </w:r>
        <w:r w:rsidR="00693E96">
          <w:rPr>
            <w:noProof/>
            <w:webHidden/>
          </w:rPr>
          <w:fldChar w:fldCharType="end"/>
        </w:r>
      </w:hyperlink>
    </w:p>
    <w:p w14:paraId="5D41F18D" w14:textId="3F52271D" w:rsidR="002372CE" w:rsidRPr="00B82A05" w:rsidRDefault="00774021" w:rsidP="00CA3994">
      <w:pPr>
        <w:rPr>
          <w:rStyle w:val="Textoennegrita"/>
          <w:rFonts w:ascii="Arial" w:eastAsia="Times New Roman" w:hAnsi="Arial" w:cs="Arial"/>
          <w:b w:val="0"/>
          <w:color w:val="808080"/>
          <w:sz w:val="24"/>
          <w:szCs w:val="20"/>
          <w:lang w:val="es-ES"/>
        </w:rPr>
      </w:pPr>
      <w:r w:rsidRPr="00B82A05">
        <w:rPr>
          <w:rFonts w:ascii="Arial" w:eastAsia="Times New Roman" w:hAnsi="Arial" w:cs="Arial"/>
          <w:bCs/>
          <w:i/>
          <w:sz w:val="24"/>
          <w:szCs w:val="20"/>
          <w:lang w:val="es-ES"/>
        </w:rPr>
        <w:fldChar w:fldCharType="end"/>
      </w:r>
      <w:r w:rsidR="002372CE" w:rsidRPr="00B82A05">
        <w:rPr>
          <w:rStyle w:val="Textoennegrita"/>
          <w:rFonts w:ascii="Arial" w:hAnsi="Arial" w:cs="Arial"/>
          <w:b w:val="0"/>
        </w:rPr>
        <w:br w:type="page"/>
      </w:r>
    </w:p>
    <w:p w14:paraId="45DCA06A" w14:textId="77777777" w:rsidR="00F044A9" w:rsidRPr="00307B31" w:rsidRDefault="00D0128F" w:rsidP="00307B31">
      <w:pPr>
        <w:pStyle w:val="Ttulo1"/>
        <w:rPr>
          <w:rStyle w:val="Textoennegrita"/>
          <w:b/>
          <w:bCs w:val="0"/>
        </w:rPr>
      </w:pPr>
      <w:bookmarkStart w:id="1" w:name="_Toc181191043"/>
      <w:r w:rsidRPr="00307B31">
        <w:rPr>
          <w:rStyle w:val="Textoennegrita"/>
          <w:b/>
          <w:bCs w:val="0"/>
        </w:rPr>
        <w:lastRenderedPageBreak/>
        <w:t>Propósito</w:t>
      </w:r>
      <w:bookmarkEnd w:id="1"/>
    </w:p>
    <w:p w14:paraId="3C02D574" w14:textId="1D95F402" w:rsidR="002340F9" w:rsidRPr="00D317FD" w:rsidRDefault="002340F9" w:rsidP="002340F9">
      <w:pPr>
        <w:ind w:left="709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 xml:space="preserve">Describir </w:t>
      </w:r>
      <w:r w:rsidR="00B11BEF" w:rsidRPr="00D317FD">
        <w:rPr>
          <w:rFonts w:asciiTheme="minorHAnsi" w:hAnsiTheme="minorHAnsi" w:cstheme="minorHAnsi"/>
          <w:iCs/>
          <w:sz w:val="20"/>
          <w:szCs w:val="20"/>
        </w:rPr>
        <w:t>el archivo de rendición de pagos de BackOffice</w:t>
      </w:r>
      <w:r w:rsidRPr="00D317FD">
        <w:rPr>
          <w:rFonts w:asciiTheme="minorHAnsi" w:hAnsiTheme="minorHAnsi" w:cstheme="minorHAnsi"/>
          <w:iCs/>
          <w:sz w:val="20"/>
          <w:szCs w:val="20"/>
        </w:rPr>
        <w:t>.</w:t>
      </w:r>
    </w:p>
    <w:p w14:paraId="12DA35D1" w14:textId="77777777" w:rsidR="00E636F8" w:rsidRPr="00307B31" w:rsidRDefault="00D0128F" w:rsidP="00307B31">
      <w:pPr>
        <w:pStyle w:val="Ttulo1"/>
        <w:rPr>
          <w:rStyle w:val="Textoennegrita"/>
          <w:b/>
          <w:bCs w:val="0"/>
        </w:rPr>
      </w:pPr>
      <w:bookmarkStart w:id="2" w:name="_Toc181191044"/>
      <w:r w:rsidRPr="00307B31">
        <w:rPr>
          <w:rStyle w:val="Textoennegrita"/>
          <w:b/>
          <w:bCs w:val="0"/>
        </w:rPr>
        <w:t>Descripción general</w:t>
      </w:r>
      <w:bookmarkEnd w:id="2"/>
    </w:p>
    <w:p w14:paraId="73249C68" w14:textId="1F0F0814" w:rsidR="00DA7CA0" w:rsidRPr="00D317FD" w:rsidRDefault="00B11BEF" w:rsidP="00043958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>El archivo de rendición es un mecanismo para ingresar pagos en BackOffice de Juzgados</w:t>
      </w:r>
      <w:r w:rsidR="00B84D24" w:rsidRPr="00D317FD">
        <w:rPr>
          <w:rFonts w:asciiTheme="minorHAnsi" w:hAnsiTheme="minorHAnsi" w:cstheme="minorHAnsi"/>
          <w:iCs/>
          <w:sz w:val="20"/>
          <w:szCs w:val="20"/>
        </w:rPr>
        <w:t>.</w:t>
      </w:r>
    </w:p>
    <w:p w14:paraId="5E914401" w14:textId="3D8E757F" w:rsidR="00210BD9" w:rsidRPr="00307B31" w:rsidRDefault="00307B31" w:rsidP="00307B31">
      <w:pPr>
        <w:pStyle w:val="Ttulo1"/>
        <w:rPr>
          <w:rStyle w:val="Textoennegrita"/>
          <w:b/>
          <w:bCs w:val="0"/>
        </w:rPr>
      </w:pPr>
      <w:bookmarkStart w:id="3" w:name="_Toc181191045"/>
      <w:r w:rsidRPr="00307B31">
        <w:rPr>
          <w:rStyle w:val="Textoennegrita"/>
          <w:b/>
          <w:bCs w:val="0"/>
        </w:rPr>
        <w:t>Nombre del archivo</w:t>
      </w:r>
      <w:bookmarkEnd w:id="3"/>
    </w:p>
    <w:p w14:paraId="05EACEE1" w14:textId="5DD89A78" w:rsidR="00210BD9" w:rsidRPr="00D317FD" w:rsidRDefault="0003652E" w:rsidP="00DA7CA0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>Utilizar el siguiente nombre para el archivo:</w:t>
      </w:r>
    </w:p>
    <w:p w14:paraId="295AE16A" w14:textId="4E19B3DE" w:rsidR="0003652E" w:rsidRPr="00D317FD" w:rsidRDefault="0003652E" w:rsidP="00DA7CA0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Theme="minorHAnsi" w:hAnsiTheme="minorHAnsi" w:cstheme="minorHAnsi"/>
          <w:b/>
          <w:bCs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>RendicionPagoSigein_</w:t>
      </w:r>
      <w:r w:rsidR="00CB15F0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DD</w:t>
      </w:r>
      <w:r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MM</w:t>
      </w:r>
      <w:r w:rsidR="00CB15F0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AAAA</w:t>
      </w:r>
      <w:r w:rsidR="00E629C7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_</w:t>
      </w:r>
      <w:r w:rsidR="00CB15F0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hh</w:t>
      </w:r>
      <w:r w:rsidR="00E629C7" w:rsidRPr="00D317FD">
        <w:rPr>
          <w:rFonts w:asciiTheme="minorHAnsi" w:hAnsiTheme="minorHAnsi" w:cstheme="minorHAnsi"/>
          <w:b/>
          <w:bCs/>
          <w:iCs/>
          <w:sz w:val="20"/>
          <w:szCs w:val="20"/>
        </w:rPr>
        <w:t>mmss</w:t>
      </w:r>
      <w:r w:rsidRPr="00D317FD">
        <w:rPr>
          <w:rFonts w:asciiTheme="minorHAnsi" w:hAnsiTheme="minorHAnsi" w:cstheme="minorHAnsi"/>
          <w:iCs/>
          <w:sz w:val="20"/>
          <w:szCs w:val="20"/>
        </w:rPr>
        <w:t>.txt</w:t>
      </w:r>
    </w:p>
    <w:p w14:paraId="432A6B89" w14:textId="1DD50BB3" w:rsidR="00AE5831" w:rsidRDefault="00307B31" w:rsidP="00307B31">
      <w:pPr>
        <w:pStyle w:val="Ttulo1"/>
      </w:pPr>
      <w:bookmarkStart w:id="4" w:name="id.85dd34bc7fa3"/>
      <w:bookmarkStart w:id="5" w:name="id.1e0cde49c16f"/>
      <w:bookmarkStart w:id="6" w:name="_Toc181191046"/>
      <w:bookmarkEnd w:id="4"/>
      <w:bookmarkEnd w:id="5"/>
      <w:r>
        <w:t>Estructura del archivo</w:t>
      </w:r>
      <w:bookmarkEnd w:id="6"/>
    </w:p>
    <w:p w14:paraId="1BFD9301" w14:textId="77777777" w:rsidR="004333FA" w:rsidRPr="00D317FD" w:rsidRDefault="004333FA" w:rsidP="004333FA">
      <w:pPr>
        <w:ind w:left="432"/>
        <w:rPr>
          <w:rFonts w:cstheme="minorHAnsi"/>
          <w:sz w:val="20"/>
          <w:szCs w:val="20"/>
          <w:lang w:val="es-ES"/>
        </w:rPr>
      </w:pPr>
      <w:r w:rsidRPr="00D317FD">
        <w:rPr>
          <w:rFonts w:cstheme="minorHAnsi"/>
          <w:sz w:val="20"/>
          <w:szCs w:val="20"/>
          <w:lang w:val="es-ES"/>
        </w:rPr>
        <w:t xml:space="preserve">La siguiente tabla contiene el detalle de un protocolo. </w:t>
      </w:r>
    </w:p>
    <w:p w14:paraId="69FD4376" w14:textId="77777777" w:rsidR="004333FA" w:rsidRPr="00D317FD" w:rsidRDefault="004333FA" w:rsidP="004333FA">
      <w:pPr>
        <w:pBdr>
          <w:top w:val="nil"/>
          <w:left w:val="nil"/>
          <w:bottom w:val="nil"/>
          <w:right w:val="nil"/>
          <w:between w:val="nil"/>
          <w:bar w:val="nil"/>
        </w:pBdr>
        <w:ind w:left="432"/>
        <w:rPr>
          <w:rFonts w:cstheme="minorHAnsi"/>
          <w:sz w:val="20"/>
          <w:szCs w:val="20"/>
        </w:rPr>
      </w:pPr>
      <w:r w:rsidRPr="00D317FD">
        <w:rPr>
          <w:rFonts w:cstheme="minorHAnsi"/>
          <w:sz w:val="20"/>
          <w:szCs w:val="20"/>
        </w:rPr>
        <w:t xml:space="preserve">Se utiliza el punto y coma (;) para separar campos. </w:t>
      </w:r>
      <w:r w:rsidRPr="00D317FD">
        <w:rPr>
          <w:rFonts w:cstheme="minorHAnsi"/>
          <w:b/>
          <w:i/>
          <w:sz w:val="20"/>
          <w:szCs w:val="20"/>
        </w:rPr>
        <w:t>Nunca utilizar este carácter dentro de un campo</w:t>
      </w:r>
      <w:r w:rsidRPr="00D317FD">
        <w:rPr>
          <w:rFonts w:cstheme="minorHAnsi"/>
          <w:sz w:val="20"/>
          <w:szCs w:val="20"/>
        </w:rPr>
        <w:t>.</w:t>
      </w:r>
    </w:p>
    <w:p w14:paraId="79472EE9" w14:textId="09CACED2" w:rsidR="004C30A1" w:rsidRPr="00D317FD" w:rsidRDefault="00307B31" w:rsidP="002902FC">
      <w:pPr>
        <w:ind w:left="432"/>
        <w:rPr>
          <w:sz w:val="20"/>
          <w:szCs w:val="20"/>
          <w:lang w:val="es-ES"/>
        </w:rPr>
      </w:pPr>
      <w:r w:rsidRPr="00D317FD">
        <w:rPr>
          <w:sz w:val="20"/>
          <w:szCs w:val="20"/>
          <w:lang w:val="es-ES"/>
        </w:rPr>
        <w:t>El archivo deberá contener los siguientes campos en el siguiente orden:</w:t>
      </w:r>
    </w:p>
    <w:tbl>
      <w:tblPr>
        <w:tblpPr w:leftFromText="142" w:rightFromText="142" w:vertAnchor="text" w:horzAnchor="margin" w:tblpXSpec="center" w:tblpY="1"/>
        <w:tblW w:w="9629" w:type="dxa"/>
        <w:tblBorders>
          <w:top w:val="single" w:sz="8" w:space="0" w:color="000000"/>
          <w:left w:val="single" w:sz="8" w:space="0" w:color="000000"/>
          <w:right w:val="single" w:sz="8" w:space="0" w:color="000000"/>
          <w:insideV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1642"/>
        <w:gridCol w:w="1418"/>
        <w:gridCol w:w="1697"/>
        <w:gridCol w:w="712"/>
        <w:gridCol w:w="3540"/>
      </w:tblGrid>
      <w:tr w:rsidR="00D83144" w:rsidRPr="00FD5DF5" w14:paraId="289B4DD7" w14:textId="77777777" w:rsidTr="00E00036">
        <w:trPr>
          <w:trHeight w:val="315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59B689AC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color w:val="FFFFFF" w:themeColor="background1"/>
                <w:sz w:val="16"/>
                <w:szCs w:val="16"/>
                <w:lang w:eastAsia="es-AR"/>
              </w:rPr>
              <w:t>Campo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F7F7F" w:themeFill="text1" w:themeFillTint="80"/>
            <w:vAlign w:val="center"/>
          </w:tcPr>
          <w:p w14:paraId="4ACC71B0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F7F7F" w:themeFill="text1" w:themeFillTint="80"/>
            <w:vAlign w:val="center"/>
          </w:tcPr>
          <w:p w14:paraId="20323D7D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Tipo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7F7F7F" w:themeFill="text1" w:themeFillTint="80"/>
          </w:tcPr>
          <w:p w14:paraId="426DA200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Cantidad caracteres permitidos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000000" w:fill="7F7F7F" w:themeFill="text1" w:themeFillTint="80"/>
          </w:tcPr>
          <w:p w14:paraId="02ECBFAF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</w:p>
          <w:p w14:paraId="4F823C58" w14:textId="77777777" w:rsidR="00D83144" w:rsidRPr="00FD5DF5" w:rsidRDefault="00D83144" w:rsidP="00B74F6F">
            <w:pPr>
              <w:spacing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Permite Nulo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7F7F7F" w:themeFill="text1" w:themeFillTint="80"/>
            <w:vAlign w:val="center"/>
          </w:tcPr>
          <w:p w14:paraId="5251D669" w14:textId="77777777" w:rsidR="00D83144" w:rsidRPr="00FD5DF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</w:pPr>
            <w:r w:rsidRPr="00FD5DF5"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De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16"/>
                <w:szCs w:val="16"/>
                <w:lang w:eastAsia="es-AR"/>
              </w:rPr>
              <w:t>scripción</w:t>
            </w:r>
          </w:p>
        </w:tc>
      </w:tr>
      <w:tr w:rsidR="00D83144" w:rsidRPr="007C6B83" w14:paraId="5AD9DB46" w14:textId="77777777" w:rsidTr="00E00036">
        <w:trPr>
          <w:trHeight w:val="343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690606D2" w14:textId="77777777" w:rsidR="00D83144" w:rsidRPr="00476B7F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1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7409EB3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CodigoBarra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150EE4" w14:textId="77777777" w:rsidR="00D83144" w:rsidRPr="00C02945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C02945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3E9472D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150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675C570C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Si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844F0F" w14:textId="1724B13E" w:rsidR="00D83144" w:rsidRPr="007C6B83" w:rsidRDefault="00CC7F4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</w:tr>
      <w:tr w:rsidR="004333FA" w:rsidRPr="007C6B83" w14:paraId="4C764F47" w14:textId="77777777" w:rsidTr="00E00036">
        <w:trPr>
          <w:trHeight w:val="343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499AC31B" w14:textId="03F68689" w:rsidR="004333FA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2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513BC27E" w14:textId="65EE071C" w:rsidR="004333FA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NumeroCausa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CA133E3" w14:textId="52708844" w:rsidR="004333FA" w:rsidRPr="00C02945" w:rsidRDefault="004034C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Alfanumérico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F507CAE" w14:textId="178A8B5F" w:rsidR="004333FA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50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5DCC0ABB" w14:textId="276CE83C" w:rsidR="004333FA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7C49ADF" w14:textId="3D750A41" w:rsidR="004333FA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</w:tr>
      <w:tr w:rsidR="00D83144" w:rsidRPr="007C6B83" w14:paraId="310505AB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72BDEAB0" w14:textId="3B18404E" w:rsidR="00D83144" w:rsidRPr="00476B7F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3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AE14F1B" w14:textId="77777777" w:rsidR="00D83144" w:rsidRPr="002902FC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2902FC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FechaPago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0A4B1AD" w14:textId="7D0B1FFE" w:rsidR="00D83144" w:rsidRPr="002902FC" w:rsidRDefault="00D83144" w:rsidP="00A65817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/>
                <w:sz w:val="16"/>
                <w:szCs w:val="16"/>
              </w:rPr>
              <w:t xml:space="preserve">DD/MM/AAAA </w:t>
            </w:r>
            <w:r w:rsidRPr="002902FC">
              <w:rPr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40FEDB" w14:textId="3B418E36" w:rsidR="00D83144" w:rsidRPr="002902FC" w:rsidRDefault="00A65817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7DFC91" w14:textId="0FDCDDF2" w:rsidR="00D83144" w:rsidRPr="002902FC" w:rsidRDefault="00CC7F4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54EF475" w14:textId="1BA35A3C" w:rsidR="00D83144" w:rsidRPr="002902FC" w:rsidRDefault="00D83144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Fecha en que se registró el cobro/pago</w:t>
            </w:r>
          </w:p>
        </w:tc>
      </w:tr>
      <w:tr w:rsidR="002375A2" w:rsidRPr="007C6B83" w14:paraId="00EBBA7A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724A5D10" w14:textId="4178A58C" w:rsidR="002375A2" w:rsidRDefault="004333FA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4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9E128CC" w14:textId="196F5231" w:rsidR="002375A2" w:rsidRPr="002902FC" w:rsidRDefault="002375A2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2902FC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HoraPago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3DE6E8DC" w14:textId="2DE21E2E" w:rsidR="002375A2" w:rsidRPr="002902FC" w:rsidRDefault="002902FC" w:rsidP="002375A2">
            <w:pPr>
              <w:suppressAutoHyphens/>
              <w:spacing w:after="0" w:line="240" w:lineRule="auto"/>
              <w:jc w:val="both"/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sz w:val="16"/>
                <w:szCs w:val="16"/>
              </w:rPr>
              <w:t>h</w:t>
            </w:r>
            <w:r w:rsidR="002375A2" w:rsidRPr="002902FC">
              <w:rPr>
                <w:rFonts w:eastAsia="Times New Roman"/>
                <w:sz w:val="16"/>
                <w:szCs w:val="16"/>
              </w:rPr>
              <w:t>h:mm:ss</w:t>
            </w:r>
            <w:proofErr w:type="spellEnd"/>
            <w:r w:rsidR="002375A2" w:rsidRPr="002902FC">
              <w:rPr>
                <w:rFonts w:eastAsia="Times New Roman"/>
                <w:sz w:val="16"/>
                <w:szCs w:val="16"/>
              </w:rPr>
              <w:t xml:space="preserve"> </w:t>
            </w:r>
            <w:r w:rsidR="002375A2" w:rsidRPr="002902FC">
              <w:rPr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5E801616" w14:textId="0265D72B" w:rsidR="002375A2" w:rsidRPr="002902FC" w:rsidRDefault="002375A2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72DC45D9" w14:textId="17FC2B1F" w:rsidR="002375A2" w:rsidRPr="002902FC" w:rsidRDefault="002375A2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7707957" w14:textId="036F155E" w:rsidR="002375A2" w:rsidRPr="002902FC" w:rsidRDefault="002375A2" w:rsidP="002375A2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Horario en que se registró el cobro/pago</w:t>
            </w:r>
          </w:p>
        </w:tc>
      </w:tr>
      <w:tr w:rsidR="00D83144" w:rsidRPr="007C6B83" w14:paraId="694E9A19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28B750CE" w14:textId="2ADFE53D" w:rsidR="00D83144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5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BA3C6F4" w14:textId="77777777" w:rsidR="00D83144" w:rsidRPr="002902FC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2902FC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FechaAcreditacion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514497E" w14:textId="430A49C2" w:rsidR="00D83144" w:rsidRPr="002902FC" w:rsidRDefault="00D83144" w:rsidP="00A65817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/>
                <w:sz w:val="16"/>
                <w:szCs w:val="16"/>
              </w:rPr>
              <w:t xml:space="preserve">DD/MM/AAAA 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545239" w14:textId="2D3760C9" w:rsidR="00D83144" w:rsidRPr="002902FC" w:rsidRDefault="00A65817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E31A78" w14:textId="77777777" w:rsidR="00D83144" w:rsidRPr="002902FC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Si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27B2531" w14:textId="36060868" w:rsidR="00D83144" w:rsidRPr="002902FC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Fecha de registro en la base de datos, es asignado por sistema.</w:t>
            </w:r>
          </w:p>
        </w:tc>
      </w:tr>
      <w:tr w:rsidR="002902FC" w:rsidRPr="007C6B83" w14:paraId="31310040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0F710670" w14:textId="2D8D92D3" w:rsidR="002902FC" w:rsidRDefault="004333FA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6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E10AAD6" w14:textId="19D83592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2902FC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HoraAcreditación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6076BDC4" w14:textId="119EA1B0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/>
                <w:sz w:val="16"/>
                <w:szCs w:val="16"/>
              </w:rPr>
            </w:pPr>
            <w:proofErr w:type="spellStart"/>
            <w:r>
              <w:rPr>
                <w:rFonts w:eastAsia="Times New Roman"/>
                <w:sz w:val="16"/>
                <w:szCs w:val="16"/>
              </w:rPr>
              <w:t>h</w:t>
            </w:r>
            <w:r w:rsidRPr="002902FC">
              <w:rPr>
                <w:rFonts w:eastAsia="Times New Roman"/>
                <w:sz w:val="16"/>
                <w:szCs w:val="16"/>
              </w:rPr>
              <w:t>h:mm:ss</w:t>
            </w:r>
            <w:proofErr w:type="spellEnd"/>
            <w:r w:rsidRPr="002902FC">
              <w:rPr>
                <w:rFonts w:eastAsia="Times New Roman"/>
                <w:sz w:val="16"/>
                <w:szCs w:val="16"/>
              </w:rPr>
              <w:t xml:space="preserve"> </w:t>
            </w:r>
            <w:r w:rsidRPr="002902FC">
              <w:rPr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5AE2F1" w14:textId="0E4A9406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C1101E" w14:textId="5E1D582F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4941D33" w14:textId="66424C83" w:rsidR="002902FC" w:rsidRPr="002902FC" w:rsidRDefault="002902FC" w:rsidP="002902FC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2902F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Horario en que se registró en la base de datos</w:t>
            </w:r>
          </w:p>
        </w:tc>
      </w:tr>
      <w:tr w:rsidR="00D83144" w:rsidRPr="007C6B83" w14:paraId="6A991F9F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077A8DFF" w14:textId="2E7B2CD5" w:rsidR="00D83144" w:rsidRDefault="004333FA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7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3A62C1C" w14:textId="77777777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Sucursal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F6D1B1" w14:textId="655291F1" w:rsidR="00D83144" w:rsidRPr="00C02945" w:rsidRDefault="00A65817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C02945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Alfanumérico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FD72A86" w14:textId="2C715D16" w:rsidR="00D83144" w:rsidRPr="007C6B83" w:rsidRDefault="004034C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50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0C872B81" w14:textId="450DDD38" w:rsidR="00D83144" w:rsidRPr="007C6B83" w:rsidRDefault="00CC7F4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9C98A7" w14:textId="38808497" w:rsidR="00D83144" w:rsidRPr="007C6B83" w:rsidRDefault="004034CB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Descripción de la sucursal</w:t>
            </w:r>
          </w:p>
        </w:tc>
      </w:tr>
      <w:tr w:rsidR="00CC7F4B" w:rsidRPr="007C6B83" w14:paraId="087C2F2D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37659227" w14:textId="4C14C193" w:rsidR="00CC7F4B" w:rsidRDefault="009C0F36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8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A4BD5B" w14:textId="359ED125" w:rsidR="00CC7F4B" w:rsidRPr="002375A2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2375A2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Tipo de pago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21012813" w14:textId="6B71FA42" w:rsidR="00CC7F4B" w:rsidRDefault="00CB15F0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Alfanumérico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46B167A" w14:textId="2C2D7D94" w:rsidR="00CC7F4B" w:rsidRPr="007C6B83" w:rsidRDefault="002375A2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10</w:t>
            </w:r>
            <w:r w:rsidR="00C8010C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5B4A1B4A" w14:textId="73A3F2C2" w:rsidR="00CC7F4B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505BEF9" w14:textId="7AF22333" w:rsidR="00CC7F4B" w:rsidRPr="007C6B83" w:rsidRDefault="004034C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Descripción</w:t>
            </w:r>
            <w:r w:rsidR="00CC7F4B" w:rsidRPr="00A53B60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 xml:space="preserve"> de Tipo de </w:t>
            </w:r>
            <w:r w:rsidR="00CC7F4B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Medio de pago</w:t>
            </w:r>
            <w:r w:rsidR="009C0F36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 xml:space="preserve">, por ejemplo: </w:t>
            </w:r>
            <w:proofErr w:type="spellStart"/>
            <w:r w:rsidR="009C0F36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Rapi</w:t>
            </w:r>
            <w:proofErr w:type="spellEnd"/>
            <w:r w:rsidR="009C0F36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 xml:space="preserve"> Pago, Tarjeta de Debito</w:t>
            </w:r>
          </w:p>
        </w:tc>
      </w:tr>
      <w:tr w:rsidR="00D83144" w:rsidRPr="007C6B83" w14:paraId="44E079C4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0F5F189E" w14:textId="75137055" w:rsidR="00D83144" w:rsidRPr="008D5AFF" w:rsidRDefault="009C0F36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9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4E40108E" w14:textId="77777777" w:rsidR="00D83144" w:rsidRPr="008D5AFF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proofErr w:type="spellStart"/>
            <w:r w:rsidRPr="008D5AFF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ImportePagado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0AC80968" w14:textId="55AAEFDB" w:rsidR="00D83144" w:rsidRPr="00C02945" w:rsidRDefault="00D83144" w:rsidP="00575DF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C02945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Numérico</w:t>
            </w:r>
            <w:r w:rsidR="00CC7F4B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 xml:space="preserve"> (2 DEC)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063CE4" w14:textId="5A77A694" w:rsidR="00E00036" w:rsidRDefault="00E00036" w:rsidP="00E00036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8 digito entero</w:t>
            </w:r>
          </w:p>
          <w:p w14:paraId="371D8AE3" w14:textId="6C77AD21" w:rsidR="00D83144" w:rsidRPr="007C6B83" w:rsidRDefault="00E00036" w:rsidP="00E00036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 xml:space="preserve">2 dígitos </w:t>
            </w:r>
            <w:r w:rsidR="00575DFF"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decimal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FFFFFF" w:themeFill="background1"/>
          </w:tcPr>
          <w:p w14:paraId="0365F179" w14:textId="038E78DA" w:rsidR="00D83144" w:rsidRPr="00965B52" w:rsidRDefault="00965B52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No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ED5B9C" w14:textId="600724FF" w:rsidR="00D83144" w:rsidRPr="007C6B83" w:rsidRDefault="00D83144" w:rsidP="00B74F6F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 w:rsidRPr="00D83144">
              <w:rPr>
                <w:sz w:val="18"/>
                <w:lang w:val="es-ES"/>
              </w:rPr>
              <w:t>Importe registrado con punto como separador de decimales.</w:t>
            </w:r>
          </w:p>
        </w:tc>
      </w:tr>
      <w:tr w:rsidR="00CC7F4B" w:rsidRPr="007C6B83" w14:paraId="0175D72D" w14:textId="77777777" w:rsidTr="00E00036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DD9C3" w:themeFill="background2" w:themeFillShade="E6"/>
            <w:vAlign w:val="center"/>
          </w:tcPr>
          <w:p w14:paraId="11AB48A6" w14:textId="2505E22C" w:rsidR="00CC7F4B" w:rsidRPr="008D5AFF" w:rsidRDefault="004333FA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1</w:t>
            </w:r>
            <w:r w:rsidR="009C0F36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0</w:t>
            </w:r>
          </w:p>
        </w:tc>
        <w:tc>
          <w:tcPr>
            <w:tcW w:w="1642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730EC658" w14:textId="25451CB3" w:rsidR="00CC7F4B" w:rsidRPr="008618BA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 w:rsidRPr="008618BA"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Identificador de boleta</w:t>
            </w:r>
          </w:p>
        </w:tc>
        <w:tc>
          <w:tcPr>
            <w:tcW w:w="141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FFFFFF" w:themeFill="background1"/>
            <w:vAlign w:val="bottom"/>
          </w:tcPr>
          <w:p w14:paraId="18DC0719" w14:textId="1262DBB1" w:rsidR="00CC7F4B" w:rsidRPr="00C02945" w:rsidRDefault="004034C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16"/>
                <w:szCs w:val="16"/>
                <w:lang w:eastAsia="es-AR"/>
              </w:rPr>
              <w:t>Numérico</w:t>
            </w:r>
          </w:p>
        </w:tc>
        <w:tc>
          <w:tcPr>
            <w:tcW w:w="169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4C08F790" w14:textId="21659B83" w:rsidR="00CC7F4B" w:rsidRPr="007C6B83" w:rsidRDefault="002375A2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10</w:t>
            </w:r>
          </w:p>
        </w:tc>
        <w:tc>
          <w:tcPr>
            <w:tcW w:w="71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 w:themeFill="background1"/>
          </w:tcPr>
          <w:p w14:paraId="0F0E32F8" w14:textId="07BE3D75" w:rsidR="00CC7F4B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</w:pPr>
            <w:r>
              <w:rPr>
                <w:rFonts w:eastAsia="Times New Roman" w:cstheme="minorHAnsi"/>
                <w:i/>
                <w:color w:val="000000"/>
                <w:sz w:val="16"/>
                <w:szCs w:val="16"/>
                <w:lang w:eastAsia="es-AR"/>
              </w:rPr>
              <w:t>-</w:t>
            </w:r>
          </w:p>
        </w:tc>
        <w:tc>
          <w:tcPr>
            <w:tcW w:w="35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EC61DE6" w14:textId="284853F9" w:rsidR="00CC7F4B" w:rsidRPr="00C02945" w:rsidRDefault="00CC7F4B" w:rsidP="00CC7F4B">
            <w:pPr>
              <w:suppressAutoHyphens/>
              <w:spacing w:after="0" w:line="240" w:lineRule="auto"/>
              <w:jc w:val="both"/>
              <w:rPr>
                <w:rFonts w:eastAsia="Times New Roman" w:cstheme="minorHAnsi"/>
                <w:i/>
                <w:color w:val="000000"/>
                <w:sz w:val="18"/>
                <w:szCs w:val="18"/>
                <w:lang w:eastAsia="es-AR"/>
              </w:rPr>
            </w:pPr>
            <w:r w:rsidRPr="00662ED1">
              <w:rPr>
                <w:sz w:val="18"/>
                <w:szCs w:val="18"/>
                <w:lang w:val="es-ES"/>
              </w:rPr>
              <w:t>Identificador externo al sistema utilizado para referenciar boletas o comprobantes online. De no tenerlo, indicar 0</w:t>
            </w:r>
          </w:p>
        </w:tc>
      </w:tr>
    </w:tbl>
    <w:p w14:paraId="7CD56D94" w14:textId="706BE62A" w:rsidR="00D83144" w:rsidRDefault="00D83144" w:rsidP="00D83144">
      <w:pPr>
        <w:pStyle w:val="Prrafodelista"/>
        <w:ind w:left="1152"/>
        <w:rPr>
          <w:lang w:val="es-ES"/>
        </w:rPr>
      </w:pPr>
    </w:p>
    <w:p w14:paraId="7313284F" w14:textId="2C3A1C46" w:rsidR="00D83144" w:rsidRPr="009C0F36" w:rsidRDefault="00D83144" w:rsidP="009C0F36">
      <w:pPr>
        <w:rPr>
          <w:lang w:val="es-ES"/>
        </w:rPr>
      </w:pPr>
    </w:p>
    <w:p w14:paraId="756AC65D" w14:textId="7D9F0CF2" w:rsidR="00D83144" w:rsidRDefault="00D83144" w:rsidP="00D83144">
      <w:pPr>
        <w:pStyle w:val="Prrafodelista"/>
        <w:ind w:left="1152"/>
        <w:rPr>
          <w:lang w:val="es-ES"/>
        </w:rPr>
      </w:pPr>
    </w:p>
    <w:p w14:paraId="59C0A5CF" w14:textId="0DACC87F" w:rsidR="00D83144" w:rsidRDefault="00D83144" w:rsidP="00D83144">
      <w:pPr>
        <w:pStyle w:val="Prrafodelista"/>
        <w:ind w:left="1152"/>
        <w:rPr>
          <w:lang w:val="es-ES"/>
        </w:rPr>
      </w:pPr>
    </w:p>
    <w:p w14:paraId="38945A8C" w14:textId="4C635D0C" w:rsidR="00D83144" w:rsidRDefault="00D83144" w:rsidP="00D83144">
      <w:pPr>
        <w:pStyle w:val="Prrafodelista"/>
        <w:ind w:left="1152"/>
        <w:rPr>
          <w:lang w:val="es-ES"/>
        </w:rPr>
      </w:pPr>
    </w:p>
    <w:p w14:paraId="1AF56922" w14:textId="03ACCF50" w:rsidR="00D83144" w:rsidRDefault="00D83144" w:rsidP="00D83144">
      <w:pPr>
        <w:pStyle w:val="Prrafodelista"/>
        <w:ind w:left="1152"/>
        <w:rPr>
          <w:lang w:val="es-ES"/>
        </w:rPr>
      </w:pPr>
    </w:p>
    <w:p w14:paraId="1799D11C" w14:textId="7BBFB10C" w:rsidR="00D83144" w:rsidRDefault="00D83144" w:rsidP="00D83144">
      <w:pPr>
        <w:pStyle w:val="Prrafodelista"/>
        <w:ind w:left="1152"/>
        <w:rPr>
          <w:lang w:val="es-ES"/>
        </w:rPr>
      </w:pPr>
    </w:p>
    <w:p w14:paraId="12C29575" w14:textId="08F8AB59" w:rsidR="00D83144" w:rsidRPr="009C0F36" w:rsidRDefault="00D83144" w:rsidP="009C0F36">
      <w:pPr>
        <w:rPr>
          <w:lang w:val="es-ES"/>
        </w:rPr>
      </w:pPr>
    </w:p>
    <w:p w14:paraId="5FDD4101" w14:textId="2F106E40" w:rsidR="00D83144" w:rsidRPr="002375A2" w:rsidRDefault="00D83144" w:rsidP="002375A2">
      <w:pPr>
        <w:rPr>
          <w:lang w:val="es-ES"/>
        </w:rPr>
      </w:pPr>
    </w:p>
    <w:p w14:paraId="44DC6F24" w14:textId="586D125F" w:rsidR="00A11C4B" w:rsidRPr="00D317FD" w:rsidRDefault="00A11C4B" w:rsidP="00A11C4B">
      <w:pPr>
        <w:ind w:left="432"/>
        <w:rPr>
          <w:rFonts w:asciiTheme="minorHAnsi" w:hAnsiTheme="minorHAnsi" w:cstheme="minorHAnsi"/>
          <w:sz w:val="20"/>
          <w:szCs w:val="20"/>
          <w:lang w:val="es-ES"/>
        </w:rPr>
      </w:pPr>
      <w:r w:rsidRPr="00D317FD">
        <w:rPr>
          <w:rFonts w:asciiTheme="minorHAnsi" w:hAnsiTheme="minorHAnsi" w:cstheme="minorHAnsi"/>
          <w:sz w:val="20"/>
          <w:szCs w:val="20"/>
          <w:lang w:val="es-ES"/>
        </w:rPr>
        <w:lastRenderedPageBreak/>
        <w:t>Especificar un registro por línea. Cada línea representa un pago.</w:t>
      </w:r>
    </w:p>
    <w:p w14:paraId="32471AEA" w14:textId="35397EBF" w:rsidR="00307B31" w:rsidRDefault="00307B31" w:rsidP="00307B31">
      <w:pPr>
        <w:pStyle w:val="Ttulo1"/>
      </w:pPr>
      <w:bookmarkStart w:id="7" w:name="_Toc181191047"/>
      <w:r>
        <w:t>Ejemplo</w:t>
      </w:r>
      <w:bookmarkEnd w:id="7"/>
    </w:p>
    <w:p w14:paraId="2CA71697" w14:textId="2BB1644F" w:rsidR="0003652E" w:rsidRPr="00D317FD" w:rsidRDefault="00A11C4B" w:rsidP="0003652E">
      <w:pPr>
        <w:pBdr>
          <w:top w:val="nil"/>
          <w:left w:val="nil"/>
          <w:bottom w:val="nil"/>
          <w:right w:val="nil"/>
          <w:between w:val="nil"/>
          <w:bar w:val="nil"/>
        </w:pBdr>
        <w:ind w:firstLine="432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 xml:space="preserve">Nombre: </w:t>
      </w:r>
      <w:r w:rsidR="0003652E" w:rsidRPr="00D317FD">
        <w:rPr>
          <w:rFonts w:asciiTheme="minorHAnsi" w:hAnsiTheme="minorHAnsi" w:cstheme="minorHAnsi"/>
          <w:iCs/>
          <w:sz w:val="20"/>
          <w:szCs w:val="20"/>
        </w:rPr>
        <w:t>RendicionPagoSigen_01112022.txt</w:t>
      </w:r>
    </w:p>
    <w:p w14:paraId="4F61E30B" w14:textId="7347C19F" w:rsidR="00A11C4B" w:rsidRPr="00D317FD" w:rsidRDefault="00A11C4B" w:rsidP="0003652E">
      <w:pPr>
        <w:pBdr>
          <w:top w:val="nil"/>
          <w:left w:val="nil"/>
          <w:bottom w:val="nil"/>
          <w:right w:val="nil"/>
          <w:between w:val="nil"/>
          <w:bar w:val="nil"/>
        </w:pBdr>
        <w:ind w:firstLine="432"/>
        <w:rPr>
          <w:rFonts w:asciiTheme="minorHAnsi" w:hAnsiTheme="minorHAnsi" w:cstheme="minorHAnsi"/>
          <w:iCs/>
          <w:sz w:val="20"/>
          <w:szCs w:val="20"/>
        </w:rPr>
      </w:pPr>
      <w:r w:rsidRPr="00D317FD">
        <w:rPr>
          <w:rFonts w:asciiTheme="minorHAnsi" w:hAnsiTheme="minorHAnsi" w:cstheme="minorHAnsi"/>
          <w:iCs/>
          <w:sz w:val="20"/>
          <w:szCs w:val="20"/>
        </w:rPr>
        <w:t>Contenido:</w:t>
      </w:r>
    </w:p>
    <w:p w14:paraId="6DDE87B3" w14:textId="100DF237" w:rsidR="009C0F36" w:rsidRPr="00D317FD" w:rsidRDefault="009C0F36" w:rsidP="009C0F36">
      <w:pPr>
        <w:ind w:left="432"/>
        <w:rPr>
          <w:rFonts w:asciiTheme="minorHAnsi" w:hAnsiTheme="minorHAnsi" w:cstheme="minorHAnsi"/>
          <w:sz w:val="20"/>
          <w:szCs w:val="20"/>
          <w:lang w:val="es-ES"/>
        </w:rPr>
      </w:pPr>
      <w:r w:rsidRPr="00D317FD">
        <w:rPr>
          <w:rFonts w:asciiTheme="minorHAnsi" w:hAnsiTheme="minorHAnsi" w:cstheme="minorHAnsi"/>
          <w:sz w:val="20"/>
          <w:szCs w:val="20"/>
          <w:lang w:val="es-ES"/>
        </w:rPr>
        <w:t>9690000780100000006473192201912200000004050004;</w:t>
      </w:r>
      <w:r>
        <w:rPr>
          <w:rFonts w:asciiTheme="minorHAnsi" w:hAnsiTheme="minorHAnsi" w:cstheme="minorHAnsi"/>
          <w:sz w:val="20"/>
          <w:szCs w:val="20"/>
          <w:lang w:val="es-ES"/>
        </w:rPr>
        <w:t>09-09</w:t>
      </w:r>
      <w:r w:rsidRPr="009C0F36">
        <w:rPr>
          <w:rFonts w:asciiTheme="minorHAnsi" w:hAnsiTheme="minorHAnsi" w:cstheme="minorHAnsi"/>
          <w:sz w:val="20"/>
          <w:szCs w:val="20"/>
          <w:lang w:val="es-ES"/>
        </w:rPr>
        <w:t>-999-00</w:t>
      </w:r>
      <w:r>
        <w:rPr>
          <w:rFonts w:asciiTheme="minorHAnsi" w:hAnsiTheme="minorHAnsi" w:cstheme="minorHAnsi"/>
          <w:sz w:val="20"/>
          <w:szCs w:val="20"/>
          <w:lang w:val="es-ES"/>
        </w:rPr>
        <w:t>999999</w:t>
      </w:r>
      <w:r w:rsidRPr="009C0F36">
        <w:rPr>
          <w:rFonts w:asciiTheme="minorHAnsi" w:hAnsiTheme="minorHAnsi" w:cstheme="minorHAnsi"/>
          <w:sz w:val="20"/>
          <w:szCs w:val="20"/>
          <w:lang w:val="es-ES"/>
        </w:rPr>
        <w:t>-0-00</w:t>
      </w:r>
      <w:r>
        <w:rPr>
          <w:rFonts w:asciiTheme="minorHAnsi" w:hAnsiTheme="minorHAnsi" w:cstheme="minorHAnsi"/>
          <w:sz w:val="20"/>
          <w:szCs w:val="20"/>
          <w:lang w:val="es-ES"/>
        </w:rPr>
        <w:t>;</w:t>
      </w:r>
      <w:r w:rsidRPr="00D317FD">
        <w:rPr>
          <w:rFonts w:asciiTheme="minorHAnsi" w:hAnsiTheme="minorHAnsi" w:cstheme="minorHAnsi"/>
          <w:sz w:val="20"/>
          <w:szCs w:val="20"/>
          <w:lang w:val="es-ES"/>
        </w:rPr>
        <w:t>30/11/</w:t>
      </w:r>
      <w:proofErr w:type="gramStart"/>
      <w:r w:rsidRPr="00D317FD">
        <w:rPr>
          <w:rFonts w:asciiTheme="minorHAnsi" w:hAnsiTheme="minorHAnsi" w:cstheme="minorHAnsi"/>
          <w:sz w:val="20"/>
          <w:szCs w:val="20"/>
          <w:lang w:val="es-ES"/>
        </w:rPr>
        <w:t>2022</w:t>
      </w:r>
      <w:r w:rsidR="000C7F11">
        <w:rPr>
          <w:rFonts w:asciiTheme="minorHAnsi" w:hAnsiTheme="minorHAnsi" w:cstheme="minorHAnsi"/>
          <w:sz w:val="20"/>
          <w:szCs w:val="20"/>
          <w:lang w:val="es-ES"/>
        </w:rPr>
        <w:t>;</w:t>
      </w:r>
      <w:r w:rsidRPr="00D317FD">
        <w:rPr>
          <w:rFonts w:asciiTheme="minorHAnsi" w:hAnsiTheme="minorHAnsi" w:cstheme="minorHAnsi"/>
          <w:sz w:val="20"/>
          <w:szCs w:val="20"/>
          <w:lang w:val="es-ES"/>
        </w:rPr>
        <w:t>18:11:22</w:t>
      </w:r>
      <w:proofErr w:type="gramEnd"/>
      <w:r w:rsidRPr="00D317FD">
        <w:rPr>
          <w:rFonts w:asciiTheme="minorHAnsi" w:hAnsiTheme="minorHAnsi" w:cstheme="minorHAnsi"/>
          <w:sz w:val="20"/>
          <w:szCs w:val="20"/>
          <w:lang w:val="es-ES"/>
        </w:rPr>
        <w:t>;</w:t>
      </w:r>
      <w:r w:rsidR="000C7F11">
        <w:rPr>
          <w:rFonts w:asciiTheme="minorHAnsi" w:hAnsiTheme="minorHAnsi" w:cstheme="minorHAnsi"/>
          <w:sz w:val="20"/>
          <w:szCs w:val="20"/>
          <w:lang w:val="es-ES"/>
        </w:rPr>
        <w:t xml:space="preserve"> 1/12/2022;</w:t>
      </w:r>
      <w:r w:rsidRPr="00D317FD">
        <w:rPr>
          <w:rFonts w:asciiTheme="minorHAnsi" w:hAnsiTheme="minorHAnsi" w:cstheme="minorHAnsi"/>
          <w:sz w:val="20"/>
          <w:szCs w:val="20"/>
          <w:lang w:val="es-ES"/>
        </w:rPr>
        <w:t>22:11:22;0;</w:t>
      </w:r>
      <w:r w:rsidR="0075766B">
        <w:rPr>
          <w:rFonts w:asciiTheme="minorHAnsi" w:hAnsiTheme="minorHAnsi" w:cstheme="minorHAnsi"/>
          <w:sz w:val="20"/>
          <w:szCs w:val="20"/>
          <w:lang w:val="es-ES"/>
        </w:rPr>
        <w:t>RapiPago</w:t>
      </w:r>
      <w:r>
        <w:rPr>
          <w:rFonts w:asciiTheme="minorHAnsi" w:hAnsiTheme="minorHAnsi" w:cstheme="minorHAnsi"/>
          <w:sz w:val="20"/>
          <w:szCs w:val="20"/>
          <w:lang w:val="es-ES"/>
        </w:rPr>
        <w:t>;</w:t>
      </w:r>
      <w:r w:rsidRPr="00D317FD">
        <w:rPr>
          <w:rFonts w:asciiTheme="minorHAnsi" w:hAnsiTheme="minorHAnsi" w:cstheme="minorHAnsi"/>
          <w:sz w:val="20"/>
          <w:szCs w:val="20"/>
          <w:lang w:val="es-ES"/>
        </w:rPr>
        <w:t>4405.5</w:t>
      </w:r>
      <w:r>
        <w:rPr>
          <w:rFonts w:asciiTheme="minorHAnsi" w:hAnsiTheme="minorHAnsi" w:cstheme="minorHAnsi"/>
          <w:sz w:val="20"/>
          <w:szCs w:val="20"/>
          <w:lang w:val="es-ES"/>
        </w:rPr>
        <w:t>;</w:t>
      </w:r>
      <w:r w:rsidR="00573E71">
        <w:rPr>
          <w:rFonts w:asciiTheme="minorHAnsi" w:hAnsiTheme="minorHAnsi" w:cstheme="minorHAnsi"/>
          <w:sz w:val="20"/>
          <w:szCs w:val="20"/>
          <w:lang w:val="es-ES"/>
        </w:rPr>
        <w:t>9</w:t>
      </w:r>
      <w:r>
        <w:rPr>
          <w:rFonts w:asciiTheme="minorHAnsi" w:hAnsiTheme="minorHAnsi" w:cstheme="minorHAnsi"/>
          <w:sz w:val="20"/>
          <w:szCs w:val="20"/>
          <w:lang w:val="es-ES"/>
        </w:rPr>
        <w:t>1</w:t>
      </w:r>
    </w:p>
    <w:p w14:paraId="50CC0FA7" w14:textId="77777777" w:rsidR="00307B31" w:rsidRPr="00307B31" w:rsidRDefault="00307B31" w:rsidP="00307B31">
      <w:pPr>
        <w:ind w:left="432"/>
        <w:rPr>
          <w:lang w:val="es-ES"/>
        </w:rPr>
      </w:pPr>
    </w:p>
    <w:p w14:paraId="33173EC3" w14:textId="77777777" w:rsidR="00C77115" w:rsidRPr="00307B31" w:rsidRDefault="00C77115" w:rsidP="00307B31">
      <w:pPr>
        <w:pStyle w:val="Ttulo1"/>
        <w:rPr>
          <w:rStyle w:val="Textoennegrita"/>
          <w:b/>
          <w:bCs w:val="0"/>
        </w:rPr>
      </w:pPr>
      <w:bookmarkStart w:id="8" w:name="_Toc181191048"/>
      <w:r w:rsidRPr="00307B31">
        <w:rPr>
          <w:rStyle w:val="Textoennegrita"/>
          <w:b/>
          <w:bCs w:val="0"/>
        </w:rPr>
        <w:t>Fuera de Alcance</w:t>
      </w:r>
      <w:bookmarkEnd w:id="8"/>
    </w:p>
    <w:p w14:paraId="1DCF9BC1" w14:textId="77777777" w:rsidR="00DA7CA0" w:rsidRPr="00D317FD" w:rsidRDefault="00EB5152" w:rsidP="00C77115">
      <w:pPr>
        <w:pBdr>
          <w:top w:val="nil"/>
          <w:left w:val="nil"/>
          <w:bottom w:val="nil"/>
          <w:right w:val="nil"/>
          <w:between w:val="nil"/>
          <w:bar w:val="nil"/>
        </w:pBdr>
        <w:ind w:left="709"/>
        <w:rPr>
          <w:rFonts w:asciiTheme="minorHAnsi" w:hAnsiTheme="minorHAnsi" w:cstheme="minorHAnsi"/>
          <w:iCs/>
          <w:color w:val="000000" w:themeColor="text1"/>
          <w:sz w:val="20"/>
          <w:szCs w:val="20"/>
        </w:rPr>
      </w:pPr>
      <w:r w:rsidRPr="00D317FD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N/A</w:t>
      </w:r>
    </w:p>
    <w:p w14:paraId="4096F795" w14:textId="77777777" w:rsidR="00F2436B" w:rsidRPr="00307B31" w:rsidRDefault="00EC7DF2" w:rsidP="00307B31">
      <w:pPr>
        <w:pStyle w:val="Ttulo1"/>
      </w:pPr>
      <w:bookmarkStart w:id="9" w:name="id.9fec276d63da"/>
      <w:bookmarkStart w:id="10" w:name="id.441a9496af6a"/>
      <w:bookmarkStart w:id="11" w:name="_Toc205004617"/>
      <w:bookmarkStart w:id="12" w:name="_Toc252963792"/>
      <w:bookmarkStart w:id="13" w:name="_Toc181191049"/>
      <w:bookmarkEnd w:id="9"/>
      <w:bookmarkEnd w:id="10"/>
      <w:r w:rsidRPr="00307B31">
        <w:rPr>
          <w:rStyle w:val="Textoennegrita"/>
          <w:b/>
          <w:bCs w:val="0"/>
        </w:rPr>
        <w:t>Glosario de Términos y Abreviaturas</w:t>
      </w:r>
      <w:bookmarkEnd w:id="11"/>
      <w:bookmarkEnd w:id="12"/>
      <w:bookmarkEnd w:id="1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7"/>
        <w:gridCol w:w="6917"/>
      </w:tblGrid>
      <w:tr w:rsidR="00C15706" w:rsidRPr="004E209B" w14:paraId="49C074F5" w14:textId="77777777" w:rsidTr="003266B0">
        <w:trPr>
          <w:trHeight w:val="315"/>
          <w:jc w:val="center"/>
        </w:trPr>
        <w:tc>
          <w:tcPr>
            <w:tcW w:w="2637" w:type="dxa"/>
            <w:shd w:val="pct20" w:color="000000" w:fill="FFFFFF"/>
          </w:tcPr>
          <w:p w14:paraId="7AA4D901" w14:textId="77777777" w:rsidR="00C15706" w:rsidRPr="004E209B" w:rsidRDefault="00C15706" w:rsidP="003266B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Término o Abreviatura</w:t>
            </w:r>
          </w:p>
        </w:tc>
        <w:tc>
          <w:tcPr>
            <w:tcW w:w="6917" w:type="dxa"/>
            <w:shd w:val="pct20" w:color="000000" w:fill="FFFFFF"/>
          </w:tcPr>
          <w:p w14:paraId="2125FF50" w14:textId="77777777" w:rsidR="00C15706" w:rsidRPr="004E209B" w:rsidRDefault="00C15706" w:rsidP="003266B0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Descripción</w:t>
            </w:r>
          </w:p>
        </w:tc>
      </w:tr>
      <w:tr w:rsidR="00C15706" w:rsidRPr="004E209B" w14:paraId="19E467CF" w14:textId="77777777" w:rsidTr="003266B0">
        <w:trPr>
          <w:trHeight w:val="315"/>
          <w:jc w:val="center"/>
        </w:trPr>
        <w:tc>
          <w:tcPr>
            <w:tcW w:w="2637" w:type="dxa"/>
          </w:tcPr>
          <w:p w14:paraId="7753AD1F" w14:textId="77777777" w:rsidR="00C15706" w:rsidRPr="00D317FD" w:rsidRDefault="00EB5152" w:rsidP="003266B0">
            <w:pPr>
              <w:pStyle w:val="Tabletext"/>
              <w:rPr>
                <w:rFonts w:asciiTheme="minorHAnsi" w:hAnsiTheme="minorHAnsi" w:cstheme="minorHAnsi"/>
              </w:rPr>
            </w:pPr>
            <w:r w:rsidRPr="00D317FD">
              <w:rPr>
                <w:rFonts w:asciiTheme="minorHAnsi" w:hAnsiTheme="minorHAnsi" w:cstheme="minorHAnsi"/>
              </w:rPr>
              <w:t>N/A</w:t>
            </w:r>
          </w:p>
        </w:tc>
        <w:tc>
          <w:tcPr>
            <w:tcW w:w="6917" w:type="dxa"/>
          </w:tcPr>
          <w:p w14:paraId="60258176" w14:textId="77777777" w:rsidR="00C15706" w:rsidRPr="00D317FD" w:rsidRDefault="00EB5152" w:rsidP="003266B0">
            <w:pPr>
              <w:pStyle w:val="Tabletext"/>
              <w:rPr>
                <w:rFonts w:asciiTheme="minorHAnsi" w:hAnsiTheme="minorHAnsi" w:cstheme="minorHAnsi"/>
              </w:rPr>
            </w:pPr>
            <w:r w:rsidRPr="00D317FD">
              <w:rPr>
                <w:rFonts w:asciiTheme="minorHAnsi" w:hAnsiTheme="minorHAnsi" w:cstheme="minorHAnsi"/>
              </w:rPr>
              <w:t>No Aplica</w:t>
            </w:r>
          </w:p>
        </w:tc>
      </w:tr>
      <w:tr w:rsidR="00C15706" w:rsidRPr="004E209B" w14:paraId="73A065CF" w14:textId="77777777" w:rsidTr="003266B0">
        <w:trPr>
          <w:trHeight w:val="298"/>
          <w:jc w:val="center"/>
        </w:trPr>
        <w:tc>
          <w:tcPr>
            <w:tcW w:w="2637" w:type="dxa"/>
          </w:tcPr>
          <w:p w14:paraId="6A6F1ECD" w14:textId="77777777" w:rsidR="00C15706" w:rsidRPr="004E209B" w:rsidRDefault="00C15706" w:rsidP="003266B0">
            <w:pPr>
              <w:pStyle w:val="Tabletext"/>
              <w:rPr>
                <w:rFonts w:cs="Arial"/>
              </w:rPr>
            </w:pPr>
          </w:p>
        </w:tc>
        <w:tc>
          <w:tcPr>
            <w:tcW w:w="6917" w:type="dxa"/>
          </w:tcPr>
          <w:p w14:paraId="43FD9DED" w14:textId="77777777" w:rsidR="00C15706" w:rsidRPr="004E209B" w:rsidRDefault="00C15706" w:rsidP="003266B0">
            <w:pPr>
              <w:pStyle w:val="Tabletext"/>
              <w:rPr>
                <w:rFonts w:cs="Arial"/>
              </w:rPr>
            </w:pPr>
          </w:p>
        </w:tc>
      </w:tr>
      <w:tr w:rsidR="00472B9E" w:rsidRPr="004E209B" w14:paraId="4F14EB31" w14:textId="77777777" w:rsidTr="003266B0">
        <w:trPr>
          <w:trHeight w:val="298"/>
          <w:jc w:val="center"/>
        </w:trPr>
        <w:tc>
          <w:tcPr>
            <w:tcW w:w="2637" w:type="dxa"/>
          </w:tcPr>
          <w:p w14:paraId="6B6EB8CC" w14:textId="77777777" w:rsidR="00472B9E" w:rsidRPr="004E209B" w:rsidRDefault="00472B9E" w:rsidP="003266B0">
            <w:pPr>
              <w:pStyle w:val="Tabletext"/>
              <w:rPr>
                <w:rFonts w:cs="Arial"/>
              </w:rPr>
            </w:pPr>
          </w:p>
        </w:tc>
        <w:tc>
          <w:tcPr>
            <w:tcW w:w="6917" w:type="dxa"/>
          </w:tcPr>
          <w:p w14:paraId="11B45B08" w14:textId="77777777" w:rsidR="00472B9E" w:rsidRPr="004E209B" w:rsidRDefault="00472B9E" w:rsidP="003266B0">
            <w:pPr>
              <w:pStyle w:val="Tabletext"/>
              <w:rPr>
                <w:rFonts w:cs="Arial"/>
              </w:rPr>
            </w:pPr>
          </w:p>
        </w:tc>
      </w:tr>
    </w:tbl>
    <w:p w14:paraId="708F93DC" w14:textId="77777777" w:rsidR="00764FEE" w:rsidRPr="00677C08" w:rsidRDefault="00764FEE" w:rsidP="00284EEF">
      <w:pPr>
        <w:rPr>
          <w:color w:val="404040"/>
          <w:sz w:val="36"/>
          <w:szCs w:val="36"/>
        </w:rPr>
      </w:pPr>
    </w:p>
    <w:sectPr w:rsidR="00764FEE" w:rsidRPr="00677C08" w:rsidSect="000A69AF">
      <w:headerReference w:type="default" r:id="rId14"/>
      <w:footerReference w:type="default" r:id="rId15"/>
      <w:footerReference w:type="first" r:id="rId16"/>
      <w:pgSz w:w="11907" w:h="16839" w:code="9"/>
      <w:pgMar w:top="1236" w:right="708" w:bottom="709" w:left="709" w:header="426" w:footer="547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6AA3D" w14:textId="77777777" w:rsidR="00B33F01" w:rsidRDefault="00B33F01" w:rsidP="00722837">
      <w:pPr>
        <w:spacing w:after="0" w:line="240" w:lineRule="auto"/>
      </w:pPr>
      <w:r>
        <w:separator/>
      </w:r>
    </w:p>
  </w:endnote>
  <w:endnote w:type="continuationSeparator" w:id="0">
    <w:p w14:paraId="61530D04" w14:textId="77777777" w:rsidR="00B33F01" w:rsidRDefault="00B33F01" w:rsidP="00722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286E0" w14:textId="707CFF01" w:rsidR="00E52CA1" w:rsidRDefault="00F15E5B" w:rsidP="002452E1">
    <w:pPr>
      <w:pStyle w:val="Piedepgina"/>
      <w:jc w:val="right"/>
    </w:pPr>
    <w:r w:rsidRPr="001F7D15">
      <w:rPr>
        <w:sz w:val="16"/>
        <w:szCs w:val="16"/>
      </w:rPr>
      <w:fldChar w:fldCharType="begin"/>
    </w:r>
    <w:r w:rsidRPr="001F7D15">
      <w:rPr>
        <w:sz w:val="16"/>
        <w:szCs w:val="16"/>
      </w:rPr>
      <w:instrText xml:space="preserve"> PAGE   \* MERGEFORMAT </w:instrText>
    </w:r>
    <w:r w:rsidRPr="001F7D15">
      <w:rPr>
        <w:sz w:val="16"/>
        <w:szCs w:val="16"/>
      </w:rPr>
      <w:fldChar w:fldCharType="separate"/>
    </w:r>
    <w:r w:rsidR="00027AFA">
      <w:rPr>
        <w:noProof/>
        <w:sz w:val="16"/>
        <w:szCs w:val="16"/>
      </w:rPr>
      <w:t>- 5 -</w:t>
    </w:r>
    <w:r w:rsidRPr="001F7D15">
      <w:rPr>
        <w:noProof/>
        <w:sz w:val="16"/>
        <w:szCs w:val="16"/>
      </w:rPr>
      <w:fldChar w:fldCharType="end"/>
    </w:r>
    <w:r w:rsidRPr="001F7D15">
      <w:rPr>
        <w:noProof/>
        <w:sz w:val="16"/>
        <w:szCs w:val="16"/>
      </w:rPr>
      <w:t xml:space="preserve">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A6A23" w14:textId="77777777" w:rsidR="00E52CA1" w:rsidRDefault="00E52CA1" w:rsidP="00CA37D3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981DF5" w14:textId="77777777" w:rsidR="00B33F01" w:rsidRDefault="00B33F01" w:rsidP="00722837">
      <w:pPr>
        <w:spacing w:after="0" w:line="240" w:lineRule="auto"/>
      </w:pPr>
      <w:r>
        <w:separator/>
      </w:r>
    </w:p>
  </w:footnote>
  <w:footnote w:type="continuationSeparator" w:id="0">
    <w:p w14:paraId="46EA282C" w14:textId="77777777" w:rsidR="00B33F01" w:rsidRDefault="00B33F01" w:rsidP="00722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89" w:type="dxa"/>
      <w:tblLayout w:type="fixed"/>
      <w:tblLook w:val="0000" w:firstRow="0" w:lastRow="0" w:firstColumn="0" w:lastColumn="0" w:noHBand="0" w:noVBand="0"/>
    </w:tblPr>
    <w:tblGrid>
      <w:gridCol w:w="3145"/>
      <w:gridCol w:w="2160"/>
      <w:gridCol w:w="1800"/>
      <w:gridCol w:w="1800"/>
      <w:gridCol w:w="1584"/>
    </w:tblGrid>
    <w:tr w:rsidR="00F15E5B" w14:paraId="1A25DE2A" w14:textId="77777777" w:rsidTr="00A52C52">
      <w:trPr>
        <w:trHeight w:val="530"/>
      </w:trPr>
      <w:tc>
        <w:tcPr>
          <w:tcW w:w="3145" w:type="dxa"/>
          <w:shd w:val="clear" w:color="auto" w:fill="auto"/>
        </w:tcPr>
        <w:p w14:paraId="005F960C" w14:textId="77777777" w:rsidR="00F15E5B" w:rsidRDefault="00F15E5B" w:rsidP="00F15E5B">
          <w:pPr>
            <w:pStyle w:val="Encabezado"/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42B77C3F" wp14:editId="142644BF">
                <wp:simplePos x="0" y="0"/>
                <wp:positionH relativeFrom="column">
                  <wp:posOffset>12700</wp:posOffset>
                </wp:positionH>
                <wp:positionV relativeFrom="paragraph">
                  <wp:posOffset>5715</wp:posOffset>
                </wp:positionV>
                <wp:extent cx="836930" cy="364490"/>
                <wp:effectExtent l="0" t="0" r="1270" b="0"/>
                <wp:wrapSquare wrapText="bothSides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930" cy="364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60" w:type="dxa"/>
          <w:vMerge w:val="restart"/>
          <w:shd w:val="clear" w:color="auto" w:fill="auto"/>
        </w:tcPr>
        <w:p w14:paraId="6E0C0D0B" w14:textId="77777777" w:rsidR="00F15E5B" w:rsidRPr="00E22851" w:rsidRDefault="00F15E5B" w:rsidP="00F15E5B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noProof/>
              <w:sz w:val="28"/>
              <w:szCs w:val="2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280E48" wp14:editId="6AB8B127">
                    <wp:simplePos x="0" y="0"/>
                    <wp:positionH relativeFrom="column">
                      <wp:posOffset>1255768</wp:posOffset>
                    </wp:positionH>
                    <wp:positionV relativeFrom="paragraph">
                      <wp:posOffset>8890</wp:posOffset>
                    </wp:positionV>
                    <wp:extent cx="0" cy="721453"/>
                    <wp:effectExtent l="0" t="0" r="19050" b="21590"/>
                    <wp:wrapNone/>
                    <wp:docPr id="21" name="Conector rec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0" cy="7214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<w:pict>
                  <v:line w14:anchorId="0F5065DE" id="Conector recto 21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pt,.7pt" to="98.9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7p7uwEAAL4DAAAOAAAAZHJzL2Uyb0RvYy54bWysU8tu2zAQvBfoPxC815LdJwTLOThocwha&#10;o2k+gKGWFlG+sGQs+e+7pGy1aBIgCHKhRXJmdme4Xl+M1rADYNTetXy5qDkDJ32n3b7lt7++vvvC&#10;WUzCdcJ4By0/QuQXm7dv1kNoYOV7bzpARiIuNkNoeZ9SaKoqyh6siAsfwNGl8mhFoi3uqw7FQOrW&#10;VKu6/lQNHruAXkKMdHo5XfJN0VcKZPqhVITETMupt1RWLOtdXqvNWjR7FKHX8tSGeEEXVmhHRWep&#10;S5EEu0f9QMpqiT56lRbS28orpSUUD+RmWf/n5qYXAYoXCieGOab4erLy+2GHTHctXy05c8LSG23p&#10;pWTyyDD/MLqglIYQGwJv3Q5Puxh2mC2PCi1TRocrGoASAtliY8n4OGcMY2JyOpR0+nm1/PDxfRau&#10;JoWsFDCmb+Atyx8tN9pl96IRh+uYJugZQrzc0dRD+UpHAxls3E9Q5IhqTd2UWYKtQXYQNAXd7+KH&#10;yhZkpihtzEyqS8knSSdspkGZr+cSZ3Sp6F2aiVY7j49VTeO5VTXhz64nr9n2ne+O5UVKHDQkJdDT&#10;QOcp/Hdf6H//dps/AAAA//8DAFBLAwQUAAYACAAAACEA+4DVYtwAAAAJAQAADwAAAGRycy9kb3du&#10;cmV2LnhtbEyPzU7DMBCE70i8g7VIXCrqtKJ/IU6FKnGBA1B4ACfeJhH2OsRu6r49Wy5wm9GsZr8p&#10;tslZMeIQOk8KZtMMBFLtTUeNgs+Pp7s1iBA1GW09oYIzBtiW11eFzo0/0TuO+9gILqGQawVtjH0u&#10;ZahbdDpMfY/E2cEPTke2QyPNoE9c7qycZ9lSOt0Rf2h1j7sW66/90Sl4fn2bnOdpOfleLapdGtc2&#10;vQSr1O1NenwAETHFv2O44DM6lMxU+SOZICz7zYrRI4t7EJf811csZosMZFnI/wvKHwAAAP//AwBQ&#10;SwECLQAUAAYACAAAACEAtoM4kv4AAADhAQAAEwAAAAAAAAAAAAAAAAAAAAAAW0NvbnRlbnRfVHlw&#10;ZXNdLnhtbFBLAQItABQABgAIAAAAIQA4/SH/1gAAAJQBAAALAAAAAAAAAAAAAAAAAC8BAABfcmVs&#10;cy8ucmVsc1BLAQItABQABgAIAAAAIQCGn7p7uwEAAL4DAAAOAAAAAAAAAAAAAAAAAC4CAABkcnMv&#10;ZTJvRG9jLnhtbFBLAQItABQABgAIAAAAIQD7gNVi3AAAAAkBAAAPAAAAAAAAAAAAAAAAABUEAABk&#10;cnMvZG93bnJldi54bWxQSwUGAAAAAAQABADzAAAAHgUAAAAA&#10;" strokecolor="black [3040]"/>
                </w:pict>
              </mc:Fallback>
            </mc:AlternateContent>
          </w:r>
        </w:p>
      </w:tc>
      <w:tc>
        <w:tcPr>
          <w:tcW w:w="5184" w:type="dxa"/>
          <w:gridSpan w:val="3"/>
          <w:shd w:val="clear" w:color="auto" w:fill="auto"/>
          <w:vAlign w:val="center"/>
        </w:tcPr>
        <w:p w14:paraId="5F5D5229" w14:textId="263B64E5" w:rsidR="00F15E5B" w:rsidRPr="00E40910" w:rsidRDefault="00B84D24" w:rsidP="00F15E5B">
          <w:pPr>
            <w:pStyle w:val="Encabezado"/>
            <w:rPr>
              <w:rFonts w:ascii="Calibri Light" w:hAnsi="Calibri Light" w:cs="Calibri Light"/>
              <w:b/>
              <w:sz w:val="36"/>
              <w:szCs w:val="36"/>
            </w:rPr>
          </w:pPr>
          <w:r>
            <w:rPr>
              <w:rFonts w:ascii="Calibri Light" w:hAnsi="Calibri Light" w:cs="Calibri Light"/>
              <w:b/>
              <w:sz w:val="36"/>
              <w:szCs w:val="36"/>
            </w:rPr>
            <w:t>Especificación</w:t>
          </w:r>
          <w:r w:rsidR="00B11BEF">
            <w:rPr>
              <w:rFonts w:ascii="Calibri Light" w:hAnsi="Calibri Light" w:cs="Calibri Light"/>
              <w:b/>
              <w:sz w:val="36"/>
              <w:szCs w:val="36"/>
            </w:rPr>
            <w:t xml:space="preserve"> rendición de pagos para BO</w:t>
          </w:r>
          <w:r w:rsidR="00025970">
            <w:rPr>
              <w:rFonts w:ascii="Calibri Light" w:hAnsi="Calibri Light" w:cs="Calibri Light"/>
              <w:b/>
              <w:sz w:val="36"/>
              <w:szCs w:val="36"/>
            </w:rPr>
            <w:t>J R2.8</w:t>
          </w:r>
          <w:r w:rsidR="006017B1">
            <w:rPr>
              <w:rFonts w:ascii="Calibri Light" w:hAnsi="Calibri Light" w:cs="Calibri Light"/>
              <w:b/>
              <w:sz w:val="36"/>
              <w:szCs w:val="36"/>
            </w:rPr>
            <w:t>.0.0</w:t>
          </w:r>
          <w:r w:rsidR="00B11BEF">
            <w:rPr>
              <w:rFonts w:ascii="Calibri Light" w:hAnsi="Calibri Light" w:cs="Calibri Light"/>
              <w:b/>
              <w:sz w:val="36"/>
              <w:szCs w:val="36"/>
            </w:rPr>
            <w:t xml:space="preserve"> </w:t>
          </w:r>
        </w:p>
      </w:tc>
    </w:tr>
    <w:tr w:rsidR="00F15E5B" w14:paraId="5FC79A4B" w14:textId="77777777" w:rsidTr="00A52C52">
      <w:trPr>
        <w:trHeight w:val="296"/>
      </w:trPr>
      <w:tc>
        <w:tcPr>
          <w:tcW w:w="3145" w:type="dxa"/>
          <w:vMerge w:val="restart"/>
          <w:shd w:val="clear" w:color="auto" w:fill="auto"/>
          <w:vAlign w:val="center"/>
        </w:tcPr>
        <w:p w14:paraId="39C8C0FB" w14:textId="77777777" w:rsidR="00F15E5B" w:rsidRPr="00A202F6" w:rsidRDefault="00F15E5B" w:rsidP="00F15E5B">
          <w:pPr>
            <w:pStyle w:val="Encabezado"/>
            <w:tabs>
              <w:tab w:val="left" w:pos="1031"/>
            </w:tabs>
            <w:rPr>
              <w:rFonts w:ascii="Arial" w:hAnsi="Arial"/>
              <w:b/>
              <w:color w:val="004786"/>
              <w:sz w:val="16"/>
              <w:szCs w:val="16"/>
            </w:rPr>
          </w:pPr>
          <w:r w:rsidRPr="00A202F6">
            <w:rPr>
              <w:rFonts w:ascii="Arial" w:hAnsi="Arial"/>
              <w:b/>
              <w:color w:val="004786"/>
              <w:sz w:val="16"/>
              <w:szCs w:val="16"/>
            </w:rPr>
            <w:t xml:space="preserve">Área de Diseño  </w:t>
          </w:r>
        </w:p>
        <w:p w14:paraId="65A04136" w14:textId="77777777" w:rsidR="00F15E5B" w:rsidRPr="005D4904" w:rsidRDefault="00F15E5B" w:rsidP="00F15E5B">
          <w:pPr>
            <w:pStyle w:val="Encabezado"/>
            <w:tabs>
              <w:tab w:val="left" w:pos="1031"/>
            </w:tabs>
            <w:rPr>
              <w:sz w:val="16"/>
              <w:szCs w:val="16"/>
            </w:rPr>
          </w:pPr>
          <w:r w:rsidRPr="00A202F6">
            <w:rPr>
              <w:rFonts w:ascii="Arial" w:hAnsi="Arial"/>
              <w:b/>
              <w:color w:val="004786"/>
              <w:sz w:val="16"/>
              <w:szCs w:val="16"/>
            </w:rPr>
            <w:t>y Desarrollo de Software</w:t>
          </w:r>
          <w:r>
            <w:rPr>
              <w:rFonts w:ascii="Arial" w:hAnsi="Arial"/>
              <w:b/>
              <w:color w:val="0070C0"/>
              <w:sz w:val="16"/>
              <w:szCs w:val="16"/>
            </w:rPr>
            <w:t xml:space="preserve"> </w:t>
          </w:r>
        </w:p>
      </w:tc>
      <w:tc>
        <w:tcPr>
          <w:tcW w:w="2160" w:type="dxa"/>
          <w:vMerge/>
          <w:shd w:val="clear" w:color="auto" w:fill="auto"/>
        </w:tcPr>
        <w:p w14:paraId="4FF2A143" w14:textId="77777777" w:rsidR="00F15E5B" w:rsidRPr="005D4904" w:rsidRDefault="00F15E5B" w:rsidP="00F15E5B">
          <w:pPr>
            <w:pStyle w:val="Encabezado"/>
            <w:jc w:val="center"/>
          </w:pPr>
        </w:p>
      </w:tc>
      <w:tc>
        <w:tcPr>
          <w:tcW w:w="5184" w:type="dxa"/>
          <w:gridSpan w:val="3"/>
          <w:shd w:val="clear" w:color="auto" w:fill="auto"/>
        </w:tcPr>
        <w:p w14:paraId="2A216FB7" w14:textId="6D7F2C75" w:rsidR="00F15E5B" w:rsidRPr="002F2DDD" w:rsidRDefault="00F15E5B" w:rsidP="00F15E5B">
          <w:pPr>
            <w:pStyle w:val="Encabezado"/>
            <w:tabs>
              <w:tab w:val="left" w:pos="1031"/>
            </w:tabs>
            <w:rPr>
              <w:b/>
              <w:sz w:val="28"/>
              <w:szCs w:val="28"/>
            </w:rPr>
          </w:pPr>
        </w:p>
      </w:tc>
    </w:tr>
    <w:tr w:rsidR="00F15E5B" w14:paraId="60D1CD26" w14:textId="77777777" w:rsidTr="00A52C52">
      <w:trPr>
        <w:trHeight w:val="84"/>
      </w:trPr>
      <w:tc>
        <w:tcPr>
          <w:tcW w:w="3145" w:type="dxa"/>
          <w:vMerge/>
          <w:shd w:val="clear" w:color="auto" w:fill="auto"/>
        </w:tcPr>
        <w:p w14:paraId="07770EC9" w14:textId="77777777" w:rsidR="00F15E5B" w:rsidRPr="005D4904" w:rsidRDefault="00F15E5B" w:rsidP="00F15E5B">
          <w:pPr>
            <w:pStyle w:val="Encabezado"/>
            <w:tabs>
              <w:tab w:val="left" w:pos="1031"/>
            </w:tabs>
            <w:rPr>
              <w:rFonts w:ascii="Arial" w:hAnsi="Arial"/>
              <w:b/>
              <w:sz w:val="16"/>
              <w:szCs w:val="16"/>
            </w:rPr>
          </w:pPr>
        </w:p>
      </w:tc>
      <w:tc>
        <w:tcPr>
          <w:tcW w:w="2160" w:type="dxa"/>
          <w:vMerge/>
          <w:shd w:val="clear" w:color="auto" w:fill="auto"/>
        </w:tcPr>
        <w:p w14:paraId="7D7ED8D5" w14:textId="77777777" w:rsidR="00F15E5B" w:rsidRDefault="00F15E5B" w:rsidP="00F15E5B">
          <w:pPr>
            <w:pStyle w:val="Encabezado"/>
            <w:tabs>
              <w:tab w:val="left" w:pos="1031"/>
            </w:tabs>
            <w:jc w:val="center"/>
            <w:rPr>
              <w:b/>
              <w:sz w:val="24"/>
              <w:szCs w:val="24"/>
            </w:rPr>
          </w:pPr>
        </w:p>
      </w:tc>
      <w:tc>
        <w:tcPr>
          <w:tcW w:w="1800" w:type="dxa"/>
          <w:shd w:val="clear" w:color="auto" w:fill="auto"/>
          <w:vAlign w:val="center"/>
        </w:tcPr>
        <w:p w14:paraId="06515CD7" w14:textId="77777777" w:rsidR="00F15E5B" w:rsidRPr="00E522CF" w:rsidRDefault="00F13BE5" w:rsidP="00F15E5B">
          <w:pPr>
            <w:pStyle w:val="Encabezado"/>
            <w:rPr>
              <w:color w:val="808080" w:themeColor="background1" w:themeShade="80"/>
              <w:sz w:val="16"/>
              <w:szCs w:val="16"/>
            </w:rPr>
          </w:pPr>
          <w:r w:rsidRPr="00E522CF">
            <w:rPr>
              <w:color w:val="808080" w:themeColor="background1" w:themeShade="80"/>
              <w:sz w:val="16"/>
              <w:szCs w:val="16"/>
            </w:rPr>
            <w:t>Rev.</w:t>
          </w:r>
          <w:r>
            <w:rPr>
              <w:color w:val="808080" w:themeColor="background1" w:themeShade="80"/>
              <w:sz w:val="16"/>
              <w:szCs w:val="16"/>
            </w:rPr>
            <w:t xml:space="preserve"> Template</w:t>
          </w:r>
          <w:r w:rsidR="00F15E5B" w:rsidRPr="00E522CF">
            <w:rPr>
              <w:color w:val="808080" w:themeColor="background1" w:themeShade="80"/>
              <w:sz w:val="16"/>
              <w:szCs w:val="16"/>
            </w:rPr>
            <w:t>.0</w:t>
          </w:r>
          <w:r w:rsidR="0030772F">
            <w:rPr>
              <w:color w:val="808080" w:themeColor="background1" w:themeShade="80"/>
              <w:sz w:val="16"/>
              <w:szCs w:val="16"/>
            </w:rPr>
            <w:t>2</w:t>
          </w:r>
        </w:p>
      </w:tc>
      <w:tc>
        <w:tcPr>
          <w:tcW w:w="1800" w:type="dxa"/>
          <w:shd w:val="clear" w:color="auto" w:fill="auto"/>
          <w:vAlign w:val="center"/>
        </w:tcPr>
        <w:sdt>
          <w:sdtPr>
            <w:rPr>
              <w:color w:val="808080" w:themeColor="background1" w:themeShade="80"/>
              <w:sz w:val="16"/>
              <w:szCs w:val="16"/>
            </w:rPr>
            <w:id w:val="1462000897"/>
            <w:docPartObj>
              <w:docPartGallery w:val="Page Numbers (Top of Page)"/>
              <w:docPartUnique/>
            </w:docPartObj>
          </w:sdtPr>
          <w:sdtEndPr/>
          <w:sdtContent>
            <w:p w14:paraId="7A636883" w14:textId="77777777" w:rsidR="00F15E5B" w:rsidRPr="00E522CF" w:rsidRDefault="00F15E5B" w:rsidP="00F15E5B">
              <w:pPr>
                <w:pStyle w:val="Encabezado"/>
                <w:rPr>
                  <w:color w:val="808080" w:themeColor="background1" w:themeShade="80"/>
                  <w:sz w:val="16"/>
                  <w:szCs w:val="16"/>
                </w:rPr>
              </w:pPr>
              <w:r w:rsidRPr="00E522CF">
                <w:rPr>
                  <w:color w:val="808080" w:themeColor="background1" w:themeShade="80"/>
                  <w:sz w:val="16"/>
                  <w:szCs w:val="16"/>
                </w:rPr>
                <w:t>Versión Doc. 01</w:t>
              </w:r>
            </w:p>
          </w:sdtContent>
        </w:sdt>
      </w:tc>
      <w:tc>
        <w:tcPr>
          <w:tcW w:w="1584" w:type="dxa"/>
          <w:shd w:val="clear" w:color="auto" w:fill="auto"/>
          <w:vAlign w:val="center"/>
        </w:tcPr>
        <w:sdt>
          <w:sdtPr>
            <w:rPr>
              <w:color w:val="808080" w:themeColor="background1" w:themeShade="80"/>
              <w:sz w:val="16"/>
              <w:szCs w:val="16"/>
            </w:rPr>
            <w:id w:val="1741365485"/>
            <w:docPartObj>
              <w:docPartGallery w:val="Page Numbers (Top of Page)"/>
              <w:docPartUnique/>
            </w:docPartObj>
          </w:sdtPr>
          <w:sdtEndPr/>
          <w:sdtContent>
            <w:p w14:paraId="52AD6393" w14:textId="45734E38" w:rsidR="00F15E5B" w:rsidRPr="00E522CF" w:rsidRDefault="00F15E5B" w:rsidP="00F15E5B">
              <w:pPr>
                <w:pStyle w:val="Encabezado"/>
                <w:rPr>
                  <w:color w:val="808080" w:themeColor="background1" w:themeShade="80"/>
                  <w:sz w:val="16"/>
                  <w:szCs w:val="16"/>
                </w:rPr>
              </w:pPr>
              <w:r w:rsidRPr="00E522CF">
                <w:rPr>
                  <w:color w:val="808080" w:themeColor="background1" w:themeShade="80"/>
                  <w:sz w:val="16"/>
                  <w:szCs w:val="16"/>
                </w:rPr>
                <w:t xml:space="preserve"> Página </w: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instrText>PAGE</w:instrTex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027AFA">
                <w:rPr>
                  <w:noProof/>
                  <w:color w:val="808080" w:themeColor="background1" w:themeShade="80"/>
                  <w:sz w:val="16"/>
                  <w:szCs w:val="16"/>
                </w:rPr>
                <w:t>- 5 -</w:t>
              </w:r>
              <w:r w:rsidRPr="00E522CF">
                <w:rPr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t xml:space="preserve"> de </w: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begin"/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instrText>NUMPAGES</w:instrText>
              </w:r>
              <w:r w:rsidRPr="00E522CF">
                <w:rPr>
                  <w:color w:val="808080" w:themeColor="background1" w:themeShade="80"/>
                  <w:sz w:val="16"/>
                  <w:szCs w:val="16"/>
                </w:rPr>
                <w:fldChar w:fldCharType="separate"/>
              </w:r>
              <w:r w:rsidR="00027AFA">
                <w:rPr>
                  <w:noProof/>
                  <w:color w:val="808080" w:themeColor="background1" w:themeShade="80"/>
                  <w:sz w:val="16"/>
                  <w:szCs w:val="16"/>
                </w:rPr>
                <w:t>5</w:t>
              </w:r>
              <w:r w:rsidRPr="00E522CF">
                <w:rPr>
                  <w:noProof/>
                  <w:color w:val="808080" w:themeColor="background1" w:themeShade="80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6BB82755" w14:textId="77777777" w:rsidR="00E52CA1" w:rsidRDefault="00FD7DCA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710C92" wp14:editId="6DFC09F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669247" cy="0"/>
              <wp:effectExtent l="0" t="0" r="36830" b="19050"/>
              <wp:wrapNone/>
              <wp:docPr id="22" name="Conector rec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9247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32F0D8B3" id="Conector recto 2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25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+g3wEAABkEAAAOAAAAZHJzL2Uyb0RvYy54bWysU9uO2yAQfa/Uf0C8N3asNttacfYhq+1L&#10;L1G3/QCCIUYFBgEbJ3/fYZx4V71IVdUXYG5n5swM69uTs+yoYjLgO75c1JwpL6E3/tDxb1/vX73l&#10;LGXhe2HBq46fVeK3m5cv1mNoVQMD2F5FhiA+tWPo+JBzaKsqyUE5kRYQlEejhuhERjEeqj6KEdGd&#10;rZq6XlUjxD5EkCol1N5NRr4hfK2VzJ+1Tioz23GsLdMZ6dyXs9qsRXuIIgxGXsoQ/1CFE8Zj0hnq&#10;TmTBHqP5BcoZGSGBzgsJrgKtjVTEAdks65/YPAwiKOKCzUlhblP6f7Dy03EXmek73jSceeFwRluc&#10;lMwQWSwXQwN2aQypReet38WLlMIuFsonHV25kQw7UWfPc2fVKTOJytVq9a55fcOZvNqqp8AQU36v&#10;wLHy6Lg1vpAWrTh+SBmToevVpaitL2cCa/p7Yy0JZV3U1kZ2FDjo/WFJAPbRfYR+0t28qWsaN6LR&#10;dhV3wn6GhLaCXhWyEz165bNVU+YvSmOzkNCUYAaacvTfl6VVhIKeJURjhXNQTVX9MejiW8IUre7f&#10;Bs7elBF8ngOd8RB/lzWfrqXqyf/KeuJaaO+hP9OwqR24f8Ts8lfKgj+XKfzpR29+AAAA//8DAFBL&#10;AwQUAAYACAAAACEA9IXq29gAAAADAQAADwAAAGRycy9kb3ducmV2LnhtbEyPzU7DMBCE70i8g7VI&#10;3KidIgIKcSr+xRFSJK7beJtExGsTu23g6XG4wGWk0axmvi1Xkx3EnsbQO9aQLRQI4saZnlsNb+vH&#10;sysQISIbHByThi8KsKqOj0osjDvwK+3r2IpUwqFADV2MvpAyNB1ZDAvniVO2daPFmOzYSjPiIZXb&#10;QS6VyqXFntNCh57uOmo+6p3VkL9n389PD3lc95/1y/L23mfbS6/16cl0cw0i0hT/jmHGT+hQJaaN&#10;27EJYtCQHom/OmfqQp2D2MxeVqX8z179AAAA//8DAFBLAQItABQABgAIAAAAIQC2gziS/gAAAOEB&#10;AAATAAAAAAAAAAAAAAAAAAAAAABbQ29udGVudF9UeXBlc10ueG1sUEsBAi0AFAAGAAgAAAAhADj9&#10;If/WAAAAlAEAAAsAAAAAAAAAAAAAAAAALwEAAF9yZWxzLy5yZWxzUEsBAi0AFAAGAAgAAAAhAEp0&#10;L6DfAQAAGQQAAA4AAAAAAAAAAAAAAAAALgIAAGRycy9lMm9Eb2MueG1sUEsBAi0AFAAGAAgAAAAh&#10;APSF6tvYAAAAAwEAAA8AAAAAAAAAAAAAAAAAOQQAAGRycy9kb3ducmV2LnhtbFBLBQYAAAAABAAE&#10;APMAAAA+BQAAAAA=&#10;" strokecolor="#bfbfbf [24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8B9EA6B8">
      <w:start w:val="1"/>
      <w:numFmt w:val="decimal"/>
      <w:lvlText w:val="%1."/>
      <w:lvlJc w:val="left"/>
      <w:pPr>
        <w:tabs>
          <w:tab w:val="num" w:pos="144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E0C1748">
      <w:start w:val="1"/>
      <w:numFmt w:val="decimal"/>
      <w:lvlText w:val="%2."/>
      <w:lvlJc w:val="left"/>
      <w:pPr>
        <w:tabs>
          <w:tab w:val="num" w:pos="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5329AC6">
      <w:start w:val="1"/>
      <w:numFmt w:val="upperLetter"/>
      <w:lvlText w:val="%3."/>
      <w:lvlJc w:val="right"/>
      <w:pPr>
        <w:tabs>
          <w:tab w:val="num" w:pos="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C62264A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E0CE49E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F7E3B26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4E8CF2E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A9526366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A8E2786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80162AC4">
      <w:start w:val="1"/>
      <w:numFmt w:val="bullet"/>
      <w:lvlText w:val="●"/>
      <w:lvlJc w:val="left"/>
      <w:pPr>
        <w:tabs>
          <w:tab w:val="num" w:pos="927"/>
        </w:tabs>
        <w:ind w:left="851" w:hanging="491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1" w:tplc="27904DB2">
      <w:start w:val="1"/>
      <w:numFmt w:val="bullet"/>
      <w:lvlText w:val="●"/>
      <w:lvlJc w:val="left"/>
      <w:pPr>
        <w:tabs>
          <w:tab w:val="num" w:pos="1211"/>
        </w:tabs>
        <w:ind w:left="1134" w:hanging="54"/>
      </w:pPr>
      <w:rPr>
        <w:rFonts w:ascii="Verdana" w:eastAsia="Verdana" w:hAnsi="Verdana" w:cs="Verdana"/>
        <w:b/>
        <w:bCs/>
        <w:i w:val="0"/>
        <w:iCs w:val="0"/>
        <w:strike w:val="0"/>
        <w:color w:val="000000"/>
        <w:sz w:val="18"/>
        <w:szCs w:val="18"/>
        <w:u w:val="none"/>
      </w:rPr>
    </w:lvl>
    <w:lvl w:ilvl="2" w:tplc="005C32BC">
      <w:start w:val="1"/>
      <w:numFmt w:val="bullet"/>
      <w:lvlText w:val="●"/>
      <w:lvlJc w:val="right"/>
      <w:pPr>
        <w:tabs>
          <w:tab w:val="num" w:pos="1494"/>
        </w:tabs>
        <w:ind w:left="1418" w:firstLine="56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3" w:tplc="BE2AD1B2">
      <w:start w:val="1"/>
      <w:numFmt w:val="bullet"/>
      <w:lvlText w:val="●"/>
      <w:lvlJc w:val="left"/>
      <w:pPr>
        <w:tabs>
          <w:tab w:val="num" w:pos="1778"/>
        </w:tabs>
        <w:ind w:left="1701" w:firstLine="819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4" w:tplc="155002E6">
      <w:start w:val="1"/>
      <w:numFmt w:val="bullet"/>
      <w:lvlText w:val="●"/>
      <w:lvlJc w:val="left"/>
      <w:pPr>
        <w:tabs>
          <w:tab w:val="num" w:pos="2061"/>
        </w:tabs>
        <w:ind w:left="1985" w:firstLine="125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5" w:tplc="AADEABBE">
      <w:start w:val="1"/>
      <w:numFmt w:val="bullet"/>
      <w:lvlText w:val="●"/>
      <w:lvlJc w:val="right"/>
      <w:pPr>
        <w:tabs>
          <w:tab w:val="num" w:pos="2345"/>
        </w:tabs>
        <w:ind w:left="2268" w:firstLine="1872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6" w:tplc="2E467EF4">
      <w:start w:val="1"/>
      <w:numFmt w:val="bullet"/>
      <w:lvlText w:val="●"/>
      <w:lvlJc w:val="left"/>
      <w:pPr>
        <w:tabs>
          <w:tab w:val="num" w:pos="2628"/>
        </w:tabs>
        <w:ind w:left="2552" w:firstLine="2128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7" w:tplc="CA9C78A6">
      <w:start w:val="1"/>
      <w:numFmt w:val="bullet"/>
      <w:lvlText w:val="●"/>
      <w:lvlJc w:val="left"/>
      <w:pPr>
        <w:tabs>
          <w:tab w:val="num" w:pos="2912"/>
        </w:tabs>
        <w:ind w:left="2835" w:firstLine="2565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  <w:lvl w:ilvl="8" w:tplc="EE06DC56">
      <w:start w:val="1"/>
      <w:numFmt w:val="bullet"/>
      <w:lvlText w:val="●"/>
      <w:lvlJc w:val="right"/>
      <w:pPr>
        <w:tabs>
          <w:tab w:val="num" w:pos="3195"/>
        </w:tabs>
        <w:ind w:left="3119" w:firstLine="3181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18"/>
        <w:szCs w:val="18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BC9E8844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A9E9954">
      <w:start w:val="1"/>
      <w:numFmt w:val="decimal"/>
      <w:lvlText w:val="%2."/>
      <w:lvlJc w:val="left"/>
      <w:pPr>
        <w:tabs>
          <w:tab w:val="num" w:pos="0"/>
        </w:tabs>
        <w:ind w:left="792" w:firstLine="2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700E174">
      <w:start w:val="1"/>
      <w:numFmt w:val="upperLetter"/>
      <w:lvlText w:val="%3."/>
      <w:lvlJc w:val="right"/>
      <w:pPr>
        <w:tabs>
          <w:tab w:val="num" w:pos="0"/>
        </w:tabs>
        <w:ind w:left="1224" w:firstLine="7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B3432A6">
      <w:start w:val="1"/>
      <w:numFmt w:val="decimal"/>
      <w:lvlText w:val="%4."/>
      <w:lvlJc w:val="left"/>
      <w:pPr>
        <w:tabs>
          <w:tab w:val="num" w:pos="0"/>
        </w:tabs>
        <w:ind w:left="0" w:firstLine="25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8EEC5C0C">
      <w:start w:val="1"/>
      <w:numFmt w:val="decimal"/>
      <w:lvlText w:val="%5."/>
      <w:lvlJc w:val="left"/>
      <w:pPr>
        <w:tabs>
          <w:tab w:val="num" w:pos="0"/>
        </w:tabs>
        <w:ind w:left="0" w:firstLine="32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0146B8C">
      <w:start w:val="1"/>
      <w:numFmt w:val="decimal"/>
      <w:lvlText w:val="%6."/>
      <w:lvlJc w:val="right"/>
      <w:pPr>
        <w:tabs>
          <w:tab w:val="num" w:pos="0"/>
        </w:tabs>
        <w:ind w:left="0" w:firstLine="41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B5EE446">
      <w:start w:val="1"/>
      <w:numFmt w:val="decimal"/>
      <w:lvlText w:val="%7."/>
      <w:lvlJc w:val="left"/>
      <w:pPr>
        <w:tabs>
          <w:tab w:val="num" w:pos="0"/>
        </w:tabs>
        <w:ind w:left="0" w:firstLine="46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8B60DE0">
      <w:start w:val="1"/>
      <w:numFmt w:val="decimal"/>
      <w:lvlText w:val="%8."/>
      <w:lvlJc w:val="left"/>
      <w:pPr>
        <w:tabs>
          <w:tab w:val="num" w:pos="0"/>
        </w:tabs>
        <w:ind w:left="0" w:firstLine="54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DEAB034">
      <w:start w:val="1"/>
      <w:numFmt w:val="decimal"/>
      <w:lvlText w:val="%9."/>
      <w:lvlJc w:val="right"/>
      <w:pPr>
        <w:tabs>
          <w:tab w:val="num" w:pos="0"/>
        </w:tabs>
        <w:ind w:left="0" w:firstLine="63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665C3C94">
      <w:start w:val="1"/>
      <w:numFmt w:val="decimal"/>
      <w:lvlText w:val="%1."/>
      <w:lvlJc w:val="left"/>
      <w:pPr>
        <w:tabs>
          <w:tab w:val="num" w:pos="227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CB6143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DB480B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ACC96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884487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844AD0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EF8273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A5241D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BECABB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8E62B6A6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F1A159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415E1F00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8FCE4B64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60C30F6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2A89AA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E8A214A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2F67DCC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19E2012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0EE508F"/>
    <w:multiLevelType w:val="hybridMultilevel"/>
    <w:tmpl w:val="94DE8D4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2ED3E08"/>
    <w:multiLevelType w:val="hybridMultilevel"/>
    <w:tmpl w:val="DA48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E2268"/>
    <w:multiLevelType w:val="hybridMultilevel"/>
    <w:tmpl w:val="495C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85682"/>
    <w:multiLevelType w:val="hybridMultilevel"/>
    <w:tmpl w:val="F8E2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E7DBC"/>
    <w:multiLevelType w:val="hybridMultilevel"/>
    <w:tmpl w:val="E9CA8D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916A9"/>
    <w:multiLevelType w:val="hybridMultilevel"/>
    <w:tmpl w:val="0D8868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D0771"/>
    <w:multiLevelType w:val="hybridMultilevel"/>
    <w:tmpl w:val="6D3026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E15929"/>
    <w:multiLevelType w:val="multilevel"/>
    <w:tmpl w:val="F084B15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7842523C"/>
    <w:multiLevelType w:val="hybridMultilevel"/>
    <w:tmpl w:val="FC980D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FB804A1"/>
    <w:multiLevelType w:val="hybridMultilevel"/>
    <w:tmpl w:val="93CA49B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4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1"/>
  </w:num>
  <w:num w:numId="30">
    <w:abstractNumId w:val="10"/>
  </w:num>
  <w:num w:numId="31">
    <w:abstractNumId w:val="9"/>
  </w:num>
  <w:num w:numId="32">
    <w:abstractNumId w:val="13"/>
  </w:num>
  <w:num w:numId="33">
    <w:abstractNumId w:val="7"/>
  </w:num>
  <w:num w:numId="34">
    <w:abstractNumId w:val="5"/>
  </w:num>
  <w:num w:numId="35">
    <w:abstractNumId w:val="6"/>
  </w:num>
  <w:num w:numId="36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EC"/>
    <w:rsid w:val="00004DFB"/>
    <w:rsid w:val="0001266B"/>
    <w:rsid w:val="00012CE6"/>
    <w:rsid w:val="00015972"/>
    <w:rsid w:val="00016107"/>
    <w:rsid w:val="00017144"/>
    <w:rsid w:val="00021A50"/>
    <w:rsid w:val="00025970"/>
    <w:rsid w:val="000261CA"/>
    <w:rsid w:val="00027AFA"/>
    <w:rsid w:val="00027D17"/>
    <w:rsid w:val="00032BEB"/>
    <w:rsid w:val="0003652E"/>
    <w:rsid w:val="00037D07"/>
    <w:rsid w:val="000406F9"/>
    <w:rsid w:val="00040AEE"/>
    <w:rsid w:val="00043958"/>
    <w:rsid w:val="0005112F"/>
    <w:rsid w:val="00054794"/>
    <w:rsid w:val="00055894"/>
    <w:rsid w:val="00057A68"/>
    <w:rsid w:val="00062E3A"/>
    <w:rsid w:val="00064D39"/>
    <w:rsid w:val="00064EDA"/>
    <w:rsid w:val="000666BF"/>
    <w:rsid w:val="000679DE"/>
    <w:rsid w:val="000707EB"/>
    <w:rsid w:val="0007389A"/>
    <w:rsid w:val="00077D90"/>
    <w:rsid w:val="000803BD"/>
    <w:rsid w:val="000852B5"/>
    <w:rsid w:val="00087999"/>
    <w:rsid w:val="00094206"/>
    <w:rsid w:val="00097FB6"/>
    <w:rsid w:val="000A09BB"/>
    <w:rsid w:val="000A42B1"/>
    <w:rsid w:val="000A69AF"/>
    <w:rsid w:val="000B0DE9"/>
    <w:rsid w:val="000C0B09"/>
    <w:rsid w:val="000C7F11"/>
    <w:rsid w:val="000D66B5"/>
    <w:rsid w:val="000F4FD6"/>
    <w:rsid w:val="00101BFC"/>
    <w:rsid w:val="00106666"/>
    <w:rsid w:val="00112090"/>
    <w:rsid w:val="00114213"/>
    <w:rsid w:val="00124C9B"/>
    <w:rsid w:val="00126772"/>
    <w:rsid w:val="00127046"/>
    <w:rsid w:val="00130506"/>
    <w:rsid w:val="001330D8"/>
    <w:rsid w:val="00136544"/>
    <w:rsid w:val="00140DAD"/>
    <w:rsid w:val="001416F2"/>
    <w:rsid w:val="001447DA"/>
    <w:rsid w:val="00146046"/>
    <w:rsid w:val="00152D42"/>
    <w:rsid w:val="001540FD"/>
    <w:rsid w:val="001549A8"/>
    <w:rsid w:val="001558DB"/>
    <w:rsid w:val="00156FDA"/>
    <w:rsid w:val="001603BF"/>
    <w:rsid w:val="00165A3E"/>
    <w:rsid w:val="001678B1"/>
    <w:rsid w:val="00170107"/>
    <w:rsid w:val="00170C30"/>
    <w:rsid w:val="001740C9"/>
    <w:rsid w:val="001765CD"/>
    <w:rsid w:val="00176FD4"/>
    <w:rsid w:val="001801CB"/>
    <w:rsid w:val="001A304A"/>
    <w:rsid w:val="001A4244"/>
    <w:rsid w:val="001B23C7"/>
    <w:rsid w:val="001C2E6D"/>
    <w:rsid w:val="001C3A03"/>
    <w:rsid w:val="001C3EDC"/>
    <w:rsid w:val="001D16E6"/>
    <w:rsid w:val="001D4E00"/>
    <w:rsid w:val="001D732D"/>
    <w:rsid w:val="001E62F4"/>
    <w:rsid w:val="001F190F"/>
    <w:rsid w:val="001F2FCD"/>
    <w:rsid w:val="001F42A0"/>
    <w:rsid w:val="002048C8"/>
    <w:rsid w:val="002078F7"/>
    <w:rsid w:val="00210BD9"/>
    <w:rsid w:val="002201C2"/>
    <w:rsid w:val="00221148"/>
    <w:rsid w:val="0022426A"/>
    <w:rsid w:val="002340F9"/>
    <w:rsid w:val="00234500"/>
    <w:rsid w:val="002372CE"/>
    <w:rsid w:val="002375A2"/>
    <w:rsid w:val="00240126"/>
    <w:rsid w:val="00242413"/>
    <w:rsid w:val="00244AA7"/>
    <w:rsid w:val="002452E1"/>
    <w:rsid w:val="00245ADD"/>
    <w:rsid w:val="00247A75"/>
    <w:rsid w:val="002502C4"/>
    <w:rsid w:val="0025314B"/>
    <w:rsid w:val="00262041"/>
    <w:rsid w:val="0026269E"/>
    <w:rsid w:val="00262E1F"/>
    <w:rsid w:val="0026604A"/>
    <w:rsid w:val="002726D3"/>
    <w:rsid w:val="0027408C"/>
    <w:rsid w:val="002753F4"/>
    <w:rsid w:val="00275D4F"/>
    <w:rsid w:val="002801DE"/>
    <w:rsid w:val="0028274D"/>
    <w:rsid w:val="00282F10"/>
    <w:rsid w:val="00284EEF"/>
    <w:rsid w:val="002902FC"/>
    <w:rsid w:val="00293768"/>
    <w:rsid w:val="00294285"/>
    <w:rsid w:val="002956E1"/>
    <w:rsid w:val="002A6491"/>
    <w:rsid w:val="002A69F3"/>
    <w:rsid w:val="002B0DF7"/>
    <w:rsid w:val="002B7FD1"/>
    <w:rsid w:val="002C2456"/>
    <w:rsid w:val="002C476D"/>
    <w:rsid w:val="002C4B3A"/>
    <w:rsid w:val="002C4BFF"/>
    <w:rsid w:val="002E0F59"/>
    <w:rsid w:val="002E352F"/>
    <w:rsid w:val="002E6B17"/>
    <w:rsid w:val="002F2C93"/>
    <w:rsid w:val="002F2EA9"/>
    <w:rsid w:val="002F3F99"/>
    <w:rsid w:val="002F4B2F"/>
    <w:rsid w:val="002F56C7"/>
    <w:rsid w:val="002F63F0"/>
    <w:rsid w:val="003069DB"/>
    <w:rsid w:val="0030772F"/>
    <w:rsid w:val="00307B31"/>
    <w:rsid w:val="0031122D"/>
    <w:rsid w:val="0031322B"/>
    <w:rsid w:val="00316021"/>
    <w:rsid w:val="003169BF"/>
    <w:rsid w:val="00325DAC"/>
    <w:rsid w:val="003266B0"/>
    <w:rsid w:val="00333FAE"/>
    <w:rsid w:val="00336E18"/>
    <w:rsid w:val="00337CD1"/>
    <w:rsid w:val="00340F6D"/>
    <w:rsid w:val="0034361F"/>
    <w:rsid w:val="00345540"/>
    <w:rsid w:val="00352E68"/>
    <w:rsid w:val="003534A9"/>
    <w:rsid w:val="00353D01"/>
    <w:rsid w:val="0035610F"/>
    <w:rsid w:val="00357ED9"/>
    <w:rsid w:val="00360789"/>
    <w:rsid w:val="003607D5"/>
    <w:rsid w:val="00361FB8"/>
    <w:rsid w:val="0036538D"/>
    <w:rsid w:val="003709A2"/>
    <w:rsid w:val="003716E8"/>
    <w:rsid w:val="00383C88"/>
    <w:rsid w:val="003921F3"/>
    <w:rsid w:val="00395D64"/>
    <w:rsid w:val="003A0E6B"/>
    <w:rsid w:val="003A5CC9"/>
    <w:rsid w:val="003A7EA6"/>
    <w:rsid w:val="003B0C87"/>
    <w:rsid w:val="003B4205"/>
    <w:rsid w:val="003B7B58"/>
    <w:rsid w:val="003B7C1D"/>
    <w:rsid w:val="003C4A52"/>
    <w:rsid w:val="003D026F"/>
    <w:rsid w:val="003D3564"/>
    <w:rsid w:val="003D54C6"/>
    <w:rsid w:val="003D553D"/>
    <w:rsid w:val="003D5A81"/>
    <w:rsid w:val="003E26EF"/>
    <w:rsid w:val="003E33F5"/>
    <w:rsid w:val="003E3CCA"/>
    <w:rsid w:val="003E4A00"/>
    <w:rsid w:val="003E71EB"/>
    <w:rsid w:val="003F0D52"/>
    <w:rsid w:val="003F7610"/>
    <w:rsid w:val="004034CB"/>
    <w:rsid w:val="0041091A"/>
    <w:rsid w:val="0042124C"/>
    <w:rsid w:val="00421EDB"/>
    <w:rsid w:val="00421EE9"/>
    <w:rsid w:val="004237BD"/>
    <w:rsid w:val="00423CBB"/>
    <w:rsid w:val="004241BE"/>
    <w:rsid w:val="00424453"/>
    <w:rsid w:val="00426453"/>
    <w:rsid w:val="0043011A"/>
    <w:rsid w:val="004333FA"/>
    <w:rsid w:val="00437058"/>
    <w:rsid w:val="00443A83"/>
    <w:rsid w:val="00446463"/>
    <w:rsid w:val="00450339"/>
    <w:rsid w:val="00454972"/>
    <w:rsid w:val="00454B5E"/>
    <w:rsid w:val="0046540F"/>
    <w:rsid w:val="004670D2"/>
    <w:rsid w:val="00472B9E"/>
    <w:rsid w:val="00472ED0"/>
    <w:rsid w:val="00481BF3"/>
    <w:rsid w:val="00483BD1"/>
    <w:rsid w:val="00483D21"/>
    <w:rsid w:val="004954A3"/>
    <w:rsid w:val="004A10E0"/>
    <w:rsid w:val="004A324F"/>
    <w:rsid w:val="004A76AB"/>
    <w:rsid w:val="004B60CD"/>
    <w:rsid w:val="004C104B"/>
    <w:rsid w:val="004C30A1"/>
    <w:rsid w:val="004C5136"/>
    <w:rsid w:val="004C642B"/>
    <w:rsid w:val="004C6867"/>
    <w:rsid w:val="004D1036"/>
    <w:rsid w:val="004E05A2"/>
    <w:rsid w:val="004E1127"/>
    <w:rsid w:val="004E209B"/>
    <w:rsid w:val="004E2DB9"/>
    <w:rsid w:val="004E33C6"/>
    <w:rsid w:val="004E5017"/>
    <w:rsid w:val="004E5CB5"/>
    <w:rsid w:val="004E6065"/>
    <w:rsid w:val="004F19D9"/>
    <w:rsid w:val="004F721E"/>
    <w:rsid w:val="00502F21"/>
    <w:rsid w:val="00503175"/>
    <w:rsid w:val="005063EF"/>
    <w:rsid w:val="00513327"/>
    <w:rsid w:val="00513DC5"/>
    <w:rsid w:val="005140EE"/>
    <w:rsid w:val="0051466A"/>
    <w:rsid w:val="005166D7"/>
    <w:rsid w:val="00516B19"/>
    <w:rsid w:val="005222D0"/>
    <w:rsid w:val="00532AED"/>
    <w:rsid w:val="00534BED"/>
    <w:rsid w:val="00540784"/>
    <w:rsid w:val="005433E6"/>
    <w:rsid w:val="00544A53"/>
    <w:rsid w:val="005451FE"/>
    <w:rsid w:val="00550F39"/>
    <w:rsid w:val="00550F59"/>
    <w:rsid w:val="00551369"/>
    <w:rsid w:val="00554FCE"/>
    <w:rsid w:val="00556099"/>
    <w:rsid w:val="00557CE4"/>
    <w:rsid w:val="00560751"/>
    <w:rsid w:val="00562CA8"/>
    <w:rsid w:val="005727A3"/>
    <w:rsid w:val="00573262"/>
    <w:rsid w:val="00573CF8"/>
    <w:rsid w:val="00573E71"/>
    <w:rsid w:val="00575DFF"/>
    <w:rsid w:val="00576CF2"/>
    <w:rsid w:val="005845C7"/>
    <w:rsid w:val="005853B9"/>
    <w:rsid w:val="00585C0A"/>
    <w:rsid w:val="005903C4"/>
    <w:rsid w:val="005941DB"/>
    <w:rsid w:val="005970D2"/>
    <w:rsid w:val="005A12AB"/>
    <w:rsid w:val="005A2BFA"/>
    <w:rsid w:val="005A3A7B"/>
    <w:rsid w:val="005A4877"/>
    <w:rsid w:val="005C4079"/>
    <w:rsid w:val="005C4590"/>
    <w:rsid w:val="005D273F"/>
    <w:rsid w:val="005E031D"/>
    <w:rsid w:val="005E391F"/>
    <w:rsid w:val="005E3F7E"/>
    <w:rsid w:val="005F6F72"/>
    <w:rsid w:val="00601331"/>
    <w:rsid w:val="00601624"/>
    <w:rsid w:val="006017B1"/>
    <w:rsid w:val="00607E23"/>
    <w:rsid w:val="0061048C"/>
    <w:rsid w:val="0061286C"/>
    <w:rsid w:val="00613FAA"/>
    <w:rsid w:val="00614D0E"/>
    <w:rsid w:val="0062782F"/>
    <w:rsid w:val="00637E04"/>
    <w:rsid w:val="00642313"/>
    <w:rsid w:val="00646FF2"/>
    <w:rsid w:val="006556DD"/>
    <w:rsid w:val="00656233"/>
    <w:rsid w:val="00657AF9"/>
    <w:rsid w:val="00660481"/>
    <w:rsid w:val="00660EB6"/>
    <w:rsid w:val="00662CB5"/>
    <w:rsid w:val="00662ED1"/>
    <w:rsid w:val="0067011D"/>
    <w:rsid w:val="00670739"/>
    <w:rsid w:val="006711FF"/>
    <w:rsid w:val="00671D2A"/>
    <w:rsid w:val="00676DF8"/>
    <w:rsid w:val="00677C08"/>
    <w:rsid w:val="00680B8D"/>
    <w:rsid w:val="00680F60"/>
    <w:rsid w:val="00683F15"/>
    <w:rsid w:val="00685FB9"/>
    <w:rsid w:val="006860CE"/>
    <w:rsid w:val="006928DF"/>
    <w:rsid w:val="00693E96"/>
    <w:rsid w:val="006974B6"/>
    <w:rsid w:val="006A0199"/>
    <w:rsid w:val="006A1DF7"/>
    <w:rsid w:val="006A3AAC"/>
    <w:rsid w:val="006A5635"/>
    <w:rsid w:val="006B2104"/>
    <w:rsid w:val="006B7FC5"/>
    <w:rsid w:val="006C15F1"/>
    <w:rsid w:val="006D1834"/>
    <w:rsid w:val="006D47BB"/>
    <w:rsid w:val="006E231B"/>
    <w:rsid w:val="006E336F"/>
    <w:rsid w:val="006E3D7C"/>
    <w:rsid w:val="006E66FA"/>
    <w:rsid w:val="006E6FBB"/>
    <w:rsid w:val="006F47EC"/>
    <w:rsid w:val="007006D8"/>
    <w:rsid w:val="007019A5"/>
    <w:rsid w:val="007028A2"/>
    <w:rsid w:val="007111C9"/>
    <w:rsid w:val="007128A5"/>
    <w:rsid w:val="00716060"/>
    <w:rsid w:val="00722180"/>
    <w:rsid w:val="007225B9"/>
    <w:rsid w:val="00722837"/>
    <w:rsid w:val="00723E26"/>
    <w:rsid w:val="007270DE"/>
    <w:rsid w:val="00731FDE"/>
    <w:rsid w:val="00733FE6"/>
    <w:rsid w:val="00736072"/>
    <w:rsid w:val="007365AF"/>
    <w:rsid w:val="00750D55"/>
    <w:rsid w:val="0075138D"/>
    <w:rsid w:val="0075766B"/>
    <w:rsid w:val="0075786A"/>
    <w:rsid w:val="00764FEE"/>
    <w:rsid w:val="0076709E"/>
    <w:rsid w:val="0076776D"/>
    <w:rsid w:val="00770079"/>
    <w:rsid w:val="00774021"/>
    <w:rsid w:val="007825EF"/>
    <w:rsid w:val="007843EC"/>
    <w:rsid w:val="00791FCC"/>
    <w:rsid w:val="0079266A"/>
    <w:rsid w:val="00795E5A"/>
    <w:rsid w:val="007973B0"/>
    <w:rsid w:val="007A0D41"/>
    <w:rsid w:val="007B04AF"/>
    <w:rsid w:val="007B5090"/>
    <w:rsid w:val="007C4BCE"/>
    <w:rsid w:val="007C5F02"/>
    <w:rsid w:val="007C684A"/>
    <w:rsid w:val="007D3812"/>
    <w:rsid w:val="007E4921"/>
    <w:rsid w:val="007E5FE3"/>
    <w:rsid w:val="007F6135"/>
    <w:rsid w:val="007F6371"/>
    <w:rsid w:val="007F6AFD"/>
    <w:rsid w:val="007F75A1"/>
    <w:rsid w:val="008019A0"/>
    <w:rsid w:val="00804CC1"/>
    <w:rsid w:val="00807224"/>
    <w:rsid w:val="0081016C"/>
    <w:rsid w:val="00810504"/>
    <w:rsid w:val="00817438"/>
    <w:rsid w:val="00821EE8"/>
    <w:rsid w:val="008309AF"/>
    <w:rsid w:val="008372AA"/>
    <w:rsid w:val="00845F75"/>
    <w:rsid w:val="00846273"/>
    <w:rsid w:val="00850B20"/>
    <w:rsid w:val="008618BA"/>
    <w:rsid w:val="00872CBD"/>
    <w:rsid w:val="00873369"/>
    <w:rsid w:val="008755BF"/>
    <w:rsid w:val="008762BA"/>
    <w:rsid w:val="00891CB3"/>
    <w:rsid w:val="008B509E"/>
    <w:rsid w:val="008C0B9E"/>
    <w:rsid w:val="008C1D64"/>
    <w:rsid w:val="008C42F5"/>
    <w:rsid w:val="008C5BD5"/>
    <w:rsid w:val="008D3E76"/>
    <w:rsid w:val="008D5260"/>
    <w:rsid w:val="008E0340"/>
    <w:rsid w:val="008E052A"/>
    <w:rsid w:val="008E1D5E"/>
    <w:rsid w:val="008E701A"/>
    <w:rsid w:val="009029EF"/>
    <w:rsid w:val="00904F35"/>
    <w:rsid w:val="00907DAA"/>
    <w:rsid w:val="00912069"/>
    <w:rsid w:val="00913FDC"/>
    <w:rsid w:val="00921DB4"/>
    <w:rsid w:val="00923E20"/>
    <w:rsid w:val="009309B3"/>
    <w:rsid w:val="009328E9"/>
    <w:rsid w:val="009469D0"/>
    <w:rsid w:val="0094789E"/>
    <w:rsid w:val="00952A78"/>
    <w:rsid w:val="009607BC"/>
    <w:rsid w:val="009650C6"/>
    <w:rsid w:val="00965B52"/>
    <w:rsid w:val="00977B3D"/>
    <w:rsid w:val="00981AFB"/>
    <w:rsid w:val="0099373C"/>
    <w:rsid w:val="00994D14"/>
    <w:rsid w:val="00995B64"/>
    <w:rsid w:val="00997F8B"/>
    <w:rsid w:val="009A2A0A"/>
    <w:rsid w:val="009A5CCF"/>
    <w:rsid w:val="009A74E7"/>
    <w:rsid w:val="009B5362"/>
    <w:rsid w:val="009C0F36"/>
    <w:rsid w:val="009C1AC4"/>
    <w:rsid w:val="009C1BDB"/>
    <w:rsid w:val="009C34A1"/>
    <w:rsid w:val="009D1E6D"/>
    <w:rsid w:val="009D34D3"/>
    <w:rsid w:val="009E0522"/>
    <w:rsid w:val="009E15F8"/>
    <w:rsid w:val="009E32E9"/>
    <w:rsid w:val="009E567A"/>
    <w:rsid w:val="009F17D1"/>
    <w:rsid w:val="00A00BD6"/>
    <w:rsid w:val="00A00C30"/>
    <w:rsid w:val="00A05DAB"/>
    <w:rsid w:val="00A11C4B"/>
    <w:rsid w:val="00A13B26"/>
    <w:rsid w:val="00A22353"/>
    <w:rsid w:val="00A24053"/>
    <w:rsid w:val="00A300DB"/>
    <w:rsid w:val="00A304F4"/>
    <w:rsid w:val="00A30C89"/>
    <w:rsid w:val="00A40AB7"/>
    <w:rsid w:val="00A50E11"/>
    <w:rsid w:val="00A619F6"/>
    <w:rsid w:val="00A64956"/>
    <w:rsid w:val="00A65817"/>
    <w:rsid w:val="00A70F65"/>
    <w:rsid w:val="00A714DB"/>
    <w:rsid w:val="00A85684"/>
    <w:rsid w:val="00A9383D"/>
    <w:rsid w:val="00A963D4"/>
    <w:rsid w:val="00A97CAB"/>
    <w:rsid w:val="00AA1C9E"/>
    <w:rsid w:val="00AA44D7"/>
    <w:rsid w:val="00AA6F19"/>
    <w:rsid w:val="00AA7EFE"/>
    <w:rsid w:val="00AB130D"/>
    <w:rsid w:val="00AB6969"/>
    <w:rsid w:val="00AB6B68"/>
    <w:rsid w:val="00AC4944"/>
    <w:rsid w:val="00AC5198"/>
    <w:rsid w:val="00AD254C"/>
    <w:rsid w:val="00AE5831"/>
    <w:rsid w:val="00AE6752"/>
    <w:rsid w:val="00AF2432"/>
    <w:rsid w:val="00AF651B"/>
    <w:rsid w:val="00AF7070"/>
    <w:rsid w:val="00B11245"/>
    <w:rsid w:val="00B11BEF"/>
    <w:rsid w:val="00B11CC9"/>
    <w:rsid w:val="00B1512B"/>
    <w:rsid w:val="00B21D70"/>
    <w:rsid w:val="00B22C5E"/>
    <w:rsid w:val="00B2413C"/>
    <w:rsid w:val="00B26BEF"/>
    <w:rsid w:val="00B27728"/>
    <w:rsid w:val="00B313E1"/>
    <w:rsid w:val="00B33F01"/>
    <w:rsid w:val="00B358D7"/>
    <w:rsid w:val="00B451C0"/>
    <w:rsid w:val="00B51513"/>
    <w:rsid w:val="00B51B69"/>
    <w:rsid w:val="00B54C1B"/>
    <w:rsid w:val="00B63252"/>
    <w:rsid w:val="00B66BF7"/>
    <w:rsid w:val="00B6798B"/>
    <w:rsid w:val="00B71264"/>
    <w:rsid w:val="00B753F1"/>
    <w:rsid w:val="00B82A05"/>
    <w:rsid w:val="00B8364F"/>
    <w:rsid w:val="00B84D24"/>
    <w:rsid w:val="00B850D3"/>
    <w:rsid w:val="00BA1A79"/>
    <w:rsid w:val="00BA1CE3"/>
    <w:rsid w:val="00BA5756"/>
    <w:rsid w:val="00BB2243"/>
    <w:rsid w:val="00BB54B5"/>
    <w:rsid w:val="00BC555C"/>
    <w:rsid w:val="00BD18F8"/>
    <w:rsid w:val="00BD7EA1"/>
    <w:rsid w:val="00BE1922"/>
    <w:rsid w:val="00BE2A44"/>
    <w:rsid w:val="00BE2D10"/>
    <w:rsid w:val="00BE3B7E"/>
    <w:rsid w:val="00BF01C9"/>
    <w:rsid w:val="00BF1825"/>
    <w:rsid w:val="00C00AE7"/>
    <w:rsid w:val="00C02945"/>
    <w:rsid w:val="00C06C50"/>
    <w:rsid w:val="00C10ECE"/>
    <w:rsid w:val="00C119CF"/>
    <w:rsid w:val="00C125F3"/>
    <w:rsid w:val="00C15706"/>
    <w:rsid w:val="00C21759"/>
    <w:rsid w:val="00C2360F"/>
    <w:rsid w:val="00C31F8B"/>
    <w:rsid w:val="00C3299E"/>
    <w:rsid w:val="00C32EB0"/>
    <w:rsid w:val="00C3355E"/>
    <w:rsid w:val="00C36B50"/>
    <w:rsid w:val="00C4577E"/>
    <w:rsid w:val="00C57306"/>
    <w:rsid w:val="00C63CA5"/>
    <w:rsid w:val="00C641D4"/>
    <w:rsid w:val="00C7075A"/>
    <w:rsid w:val="00C72312"/>
    <w:rsid w:val="00C77115"/>
    <w:rsid w:val="00C8003A"/>
    <w:rsid w:val="00C8010C"/>
    <w:rsid w:val="00C81FD2"/>
    <w:rsid w:val="00C8246F"/>
    <w:rsid w:val="00C8421F"/>
    <w:rsid w:val="00C84B21"/>
    <w:rsid w:val="00C85E6F"/>
    <w:rsid w:val="00C909E9"/>
    <w:rsid w:val="00C91571"/>
    <w:rsid w:val="00C9180F"/>
    <w:rsid w:val="00CA17F3"/>
    <w:rsid w:val="00CA3219"/>
    <w:rsid w:val="00CA37D3"/>
    <w:rsid w:val="00CA3994"/>
    <w:rsid w:val="00CB15F0"/>
    <w:rsid w:val="00CB2D7D"/>
    <w:rsid w:val="00CB77CF"/>
    <w:rsid w:val="00CC3FD2"/>
    <w:rsid w:val="00CC7F4B"/>
    <w:rsid w:val="00CE60BD"/>
    <w:rsid w:val="00CE7593"/>
    <w:rsid w:val="00CF4B20"/>
    <w:rsid w:val="00D0128F"/>
    <w:rsid w:val="00D162B1"/>
    <w:rsid w:val="00D2158F"/>
    <w:rsid w:val="00D26AC9"/>
    <w:rsid w:val="00D30816"/>
    <w:rsid w:val="00D317FD"/>
    <w:rsid w:val="00D34DD5"/>
    <w:rsid w:val="00D36E5A"/>
    <w:rsid w:val="00D463A3"/>
    <w:rsid w:val="00D46E5F"/>
    <w:rsid w:val="00D51C8F"/>
    <w:rsid w:val="00D63635"/>
    <w:rsid w:val="00D65D81"/>
    <w:rsid w:val="00D72891"/>
    <w:rsid w:val="00D73E35"/>
    <w:rsid w:val="00D7635B"/>
    <w:rsid w:val="00D80775"/>
    <w:rsid w:val="00D83144"/>
    <w:rsid w:val="00D853AD"/>
    <w:rsid w:val="00D87FAB"/>
    <w:rsid w:val="00D908A8"/>
    <w:rsid w:val="00D959EE"/>
    <w:rsid w:val="00D96314"/>
    <w:rsid w:val="00D97318"/>
    <w:rsid w:val="00DA0AA5"/>
    <w:rsid w:val="00DA5CDC"/>
    <w:rsid w:val="00DA7CA0"/>
    <w:rsid w:val="00DB4055"/>
    <w:rsid w:val="00DB4798"/>
    <w:rsid w:val="00DB4FCC"/>
    <w:rsid w:val="00DB6DCF"/>
    <w:rsid w:val="00DB6F2A"/>
    <w:rsid w:val="00DD0CDE"/>
    <w:rsid w:val="00DD0FE1"/>
    <w:rsid w:val="00DD171E"/>
    <w:rsid w:val="00DD256A"/>
    <w:rsid w:val="00DD7F1F"/>
    <w:rsid w:val="00DE2D18"/>
    <w:rsid w:val="00DE6446"/>
    <w:rsid w:val="00DF1D3B"/>
    <w:rsid w:val="00DF2F8C"/>
    <w:rsid w:val="00E00036"/>
    <w:rsid w:val="00E01863"/>
    <w:rsid w:val="00E05EE8"/>
    <w:rsid w:val="00E05FFD"/>
    <w:rsid w:val="00E061B9"/>
    <w:rsid w:val="00E07E10"/>
    <w:rsid w:val="00E16B8E"/>
    <w:rsid w:val="00E179A9"/>
    <w:rsid w:val="00E26BC4"/>
    <w:rsid w:val="00E30404"/>
    <w:rsid w:val="00E306A1"/>
    <w:rsid w:val="00E3648B"/>
    <w:rsid w:val="00E41548"/>
    <w:rsid w:val="00E47FB8"/>
    <w:rsid w:val="00E500A3"/>
    <w:rsid w:val="00E52CA1"/>
    <w:rsid w:val="00E629C7"/>
    <w:rsid w:val="00E6330F"/>
    <w:rsid w:val="00E636F8"/>
    <w:rsid w:val="00E637B1"/>
    <w:rsid w:val="00E71E12"/>
    <w:rsid w:val="00E754B2"/>
    <w:rsid w:val="00E76667"/>
    <w:rsid w:val="00E83B9D"/>
    <w:rsid w:val="00E8413D"/>
    <w:rsid w:val="00E85274"/>
    <w:rsid w:val="00E8693F"/>
    <w:rsid w:val="00E90498"/>
    <w:rsid w:val="00E90B3C"/>
    <w:rsid w:val="00EA1B44"/>
    <w:rsid w:val="00EB0D61"/>
    <w:rsid w:val="00EB474E"/>
    <w:rsid w:val="00EB5152"/>
    <w:rsid w:val="00EC4A30"/>
    <w:rsid w:val="00EC5E23"/>
    <w:rsid w:val="00EC7DF2"/>
    <w:rsid w:val="00ED3AF0"/>
    <w:rsid w:val="00EE11D2"/>
    <w:rsid w:val="00EF00CB"/>
    <w:rsid w:val="00EF10EB"/>
    <w:rsid w:val="00F026E2"/>
    <w:rsid w:val="00F0275F"/>
    <w:rsid w:val="00F03FDF"/>
    <w:rsid w:val="00F044A9"/>
    <w:rsid w:val="00F0481D"/>
    <w:rsid w:val="00F10742"/>
    <w:rsid w:val="00F13BE5"/>
    <w:rsid w:val="00F14F3A"/>
    <w:rsid w:val="00F15E5B"/>
    <w:rsid w:val="00F16A3F"/>
    <w:rsid w:val="00F201C5"/>
    <w:rsid w:val="00F2436B"/>
    <w:rsid w:val="00F24D72"/>
    <w:rsid w:val="00F3522D"/>
    <w:rsid w:val="00F365B7"/>
    <w:rsid w:val="00F36E9E"/>
    <w:rsid w:val="00F4454F"/>
    <w:rsid w:val="00F457FD"/>
    <w:rsid w:val="00F54C8F"/>
    <w:rsid w:val="00F55B47"/>
    <w:rsid w:val="00F60399"/>
    <w:rsid w:val="00F62CA8"/>
    <w:rsid w:val="00F65540"/>
    <w:rsid w:val="00F8018B"/>
    <w:rsid w:val="00F82C77"/>
    <w:rsid w:val="00F8601F"/>
    <w:rsid w:val="00F90A09"/>
    <w:rsid w:val="00F91D5E"/>
    <w:rsid w:val="00FA6A9D"/>
    <w:rsid w:val="00FB0D7F"/>
    <w:rsid w:val="00FB7671"/>
    <w:rsid w:val="00FD340A"/>
    <w:rsid w:val="00FD5B4D"/>
    <w:rsid w:val="00FD66C6"/>
    <w:rsid w:val="00FD7DCA"/>
    <w:rsid w:val="00FF44F6"/>
    <w:rsid w:val="00FF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1EB95"/>
  <w15:docId w15:val="{A1B9F589-EC83-4F70-91DE-78C3DD83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63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F044A9"/>
    <w:pPr>
      <w:widowControl w:val="0"/>
      <w:numPr>
        <w:numId w:val="1"/>
      </w:numPr>
      <w:spacing w:before="240" w:after="240" w:line="240" w:lineRule="auto"/>
      <w:outlineLvl w:val="0"/>
    </w:pPr>
    <w:rPr>
      <w:rFonts w:ascii="Verdana" w:eastAsia="Times New Roman" w:hAnsi="Verdana"/>
      <w:b/>
      <w:color w:val="808080"/>
      <w:sz w:val="24"/>
      <w:szCs w:val="20"/>
      <w:lang w:val="es-ES"/>
    </w:rPr>
  </w:style>
  <w:style w:type="paragraph" w:styleId="Ttulo2">
    <w:name w:val="heading 2"/>
    <w:basedOn w:val="Normal"/>
    <w:next w:val="Normal"/>
    <w:link w:val="Ttulo2Car"/>
    <w:qFormat/>
    <w:rsid w:val="00F044A9"/>
    <w:pPr>
      <w:keepNext/>
      <w:keepLines/>
      <w:widowControl w:val="0"/>
      <w:numPr>
        <w:ilvl w:val="1"/>
        <w:numId w:val="1"/>
      </w:numPr>
      <w:spacing w:before="120" w:after="240" w:line="240" w:lineRule="auto"/>
      <w:outlineLvl w:val="1"/>
    </w:pPr>
    <w:rPr>
      <w:rFonts w:ascii="Verdana" w:eastAsia="Times New Roman" w:hAnsi="Verdana"/>
      <w:b/>
      <w:color w:val="808080"/>
      <w:szCs w:val="20"/>
      <w:lang w:val="es-ES"/>
    </w:rPr>
  </w:style>
  <w:style w:type="paragraph" w:styleId="Ttulo3">
    <w:name w:val="heading 3"/>
    <w:basedOn w:val="Normal"/>
    <w:next w:val="Normal"/>
    <w:qFormat/>
    <w:rsid w:val="00F044A9"/>
    <w:pPr>
      <w:keepNext/>
      <w:numPr>
        <w:ilvl w:val="2"/>
        <w:numId w:val="1"/>
      </w:numPr>
      <w:spacing w:before="240" w:after="240" w:line="240" w:lineRule="auto"/>
      <w:outlineLvl w:val="2"/>
    </w:pPr>
    <w:rPr>
      <w:rFonts w:ascii="Verdana" w:eastAsia="Times New Roman" w:hAnsi="Verdana"/>
      <w:color w:val="808080"/>
      <w:szCs w:val="20"/>
      <w:lang w:val="es-ES"/>
    </w:rPr>
  </w:style>
  <w:style w:type="paragraph" w:styleId="Ttulo4">
    <w:name w:val="heading 4"/>
    <w:basedOn w:val="Normal"/>
    <w:next w:val="Normal"/>
    <w:qFormat/>
    <w:rsid w:val="00F044A9"/>
    <w:pPr>
      <w:keepNext/>
      <w:numPr>
        <w:ilvl w:val="3"/>
        <w:numId w:val="1"/>
      </w:numPr>
      <w:spacing w:after="160" w:line="240" w:lineRule="auto"/>
      <w:outlineLvl w:val="3"/>
    </w:pPr>
    <w:rPr>
      <w:rFonts w:ascii="Verdana" w:eastAsia="Times New Roman" w:hAnsi="Verdana"/>
      <w:i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qFormat/>
    <w:rsid w:val="00F044A9"/>
    <w:pPr>
      <w:keepNext/>
      <w:numPr>
        <w:ilvl w:val="4"/>
        <w:numId w:val="1"/>
      </w:numPr>
      <w:spacing w:after="160" w:line="240" w:lineRule="auto"/>
      <w:outlineLvl w:val="4"/>
    </w:pPr>
    <w:rPr>
      <w:rFonts w:ascii="Verdana" w:eastAsia="Times New Roman" w:hAnsi="Verdana"/>
      <w:i/>
      <w:szCs w:val="20"/>
      <w:lang w:val="es-ES_tradnl"/>
    </w:rPr>
  </w:style>
  <w:style w:type="paragraph" w:styleId="Ttulo6">
    <w:name w:val="heading 6"/>
    <w:basedOn w:val="Normal"/>
    <w:next w:val="Normal"/>
    <w:qFormat/>
    <w:rsid w:val="00F044A9"/>
    <w:pPr>
      <w:numPr>
        <w:ilvl w:val="5"/>
        <w:numId w:val="1"/>
      </w:numPr>
      <w:spacing w:before="240" w:after="60" w:line="240" w:lineRule="auto"/>
      <w:outlineLvl w:val="5"/>
    </w:pPr>
    <w:rPr>
      <w:rFonts w:ascii="Verdana" w:eastAsia="Times New Roman" w:hAnsi="Verdana"/>
      <w:i/>
      <w:szCs w:val="20"/>
      <w:lang w:val="es-ES_tradnl"/>
    </w:rPr>
  </w:style>
  <w:style w:type="paragraph" w:styleId="Ttulo7">
    <w:name w:val="heading 7"/>
    <w:basedOn w:val="Normal"/>
    <w:next w:val="Normal"/>
    <w:qFormat/>
    <w:rsid w:val="00F044A9"/>
    <w:pPr>
      <w:numPr>
        <w:ilvl w:val="6"/>
        <w:numId w:val="1"/>
      </w:numPr>
      <w:spacing w:before="240" w:after="60" w:line="240" w:lineRule="auto"/>
      <w:outlineLvl w:val="6"/>
    </w:pPr>
    <w:rPr>
      <w:rFonts w:ascii="Verdana" w:eastAsia="Times New Roman" w:hAnsi="Verdana"/>
      <w:szCs w:val="20"/>
      <w:lang w:val="es-ES_tradnl"/>
    </w:rPr>
  </w:style>
  <w:style w:type="paragraph" w:styleId="Ttulo8">
    <w:name w:val="heading 8"/>
    <w:basedOn w:val="Normal"/>
    <w:next w:val="Normal"/>
    <w:qFormat/>
    <w:rsid w:val="00F044A9"/>
    <w:pPr>
      <w:numPr>
        <w:ilvl w:val="7"/>
        <w:numId w:val="1"/>
      </w:numPr>
      <w:spacing w:before="240" w:after="60" w:line="240" w:lineRule="auto"/>
      <w:outlineLvl w:val="7"/>
    </w:pPr>
    <w:rPr>
      <w:rFonts w:ascii="Verdana" w:eastAsia="Times New Roman" w:hAnsi="Verdana"/>
      <w:i/>
      <w:szCs w:val="20"/>
      <w:lang w:val="es-ES_tradnl"/>
    </w:rPr>
  </w:style>
  <w:style w:type="paragraph" w:styleId="Ttulo9">
    <w:name w:val="heading 9"/>
    <w:basedOn w:val="Normal"/>
    <w:next w:val="Normal"/>
    <w:qFormat/>
    <w:rsid w:val="00F044A9"/>
    <w:pPr>
      <w:numPr>
        <w:ilvl w:val="8"/>
        <w:numId w:val="1"/>
      </w:numPr>
      <w:spacing w:before="240" w:after="60" w:line="240" w:lineRule="auto"/>
      <w:outlineLvl w:val="8"/>
    </w:pPr>
    <w:rPr>
      <w:rFonts w:ascii="Verdana" w:eastAsia="Times New Roman" w:hAnsi="Verdana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sid w:val="00CE7593"/>
    <w:rPr>
      <w:rFonts w:ascii="Verdana" w:eastAsia="Times New Roman" w:hAnsi="Verdana"/>
      <w:b/>
      <w:color w:val="808080"/>
      <w:sz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7C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77C0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722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837"/>
  </w:style>
  <w:style w:type="paragraph" w:styleId="Piedepgina">
    <w:name w:val="footer"/>
    <w:basedOn w:val="Normal"/>
    <w:link w:val="PiedepginaCar"/>
    <w:uiPriority w:val="99"/>
    <w:unhideWhenUsed/>
    <w:rsid w:val="007228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837"/>
  </w:style>
  <w:style w:type="paragraph" w:customStyle="1" w:styleId="tituloportada">
    <w:name w:val="titulo portada"/>
    <w:basedOn w:val="Normal"/>
    <w:rsid w:val="00F044A9"/>
    <w:pPr>
      <w:spacing w:after="0" w:line="288" w:lineRule="auto"/>
      <w:ind w:left="3856"/>
    </w:pPr>
    <w:rPr>
      <w:rFonts w:ascii="Verdana" w:eastAsia="Times New Roman" w:hAnsi="Verdana"/>
      <w:b/>
      <w:color w:val="808080"/>
      <w:sz w:val="28"/>
      <w:szCs w:val="20"/>
    </w:rPr>
  </w:style>
  <w:style w:type="paragraph" w:customStyle="1" w:styleId="Otro">
    <w:name w:val="Otro"/>
    <w:basedOn w:val="Normal"/>
    <w:rsid w:val="00F044A9"/>
    <w:pPr>
      <w:spacing w:after="160" w:line="240" w:lineRule="auto"/>
    </w:pPr>
    <w:rPr>
      <w:rFonts w:ascii="Verdana" w:eastAsia="Times New Roman" w:hAnsi="Verdana"/>
      <w:sz w:val="20"/>
      <w:szCs w:val="20"/>
      <w:lang w:val="es-ES"/>
    </w:rPr>
  </w:style>
  <w:style w:type="paragraph" w:styleId="TDC1">
    <w:name w:val="toc 1"/>
    <w:basedOn w:val="Normal"/>
    <w:next w:val="Normal"/>
    <w:autoRedefine/>
    <w:uiPriority w:val="39"/>
    <w:qFormat/>
    <w:rsid w:val="00F044A9"/>
    <w:pPr>
      <w:spacing w:after="160" w:line="240" w:lineRule="auto"/>
    </w:pPr>
    <w:rPr>
      <w:rFonts w:ascii="Verdana" w:eastAsia="Times New Roman" w:hAnsi="Verdana"/>
      <w:sz w:val="20"/>
      <w:szCs w:val="20"/>
      <w:lang w:val="es-ES"/>
    </w:rPr>
  </w:style>
  <w:style w:type="paragraph" w:styleId="TDC2">
    <w:name w:val="toc 2"/>
    <w:basedOn w:val="Normal"/>
    <w:next w:val="Normal"/>
    <w:autoRedefine/>
    <w:uiPriority w:val="39"/>
    <w:qFormat/>
    <w:rsid w:val="00FD340A"/>
    <w:pPr>
      <w:tabs>
        <w:tab w:val="left" w:pos="880"/>
        <w:tab w:val="right" w:leader="dot" w:pos="10480"/>
      </w:tabs>
      <w:spacing w:after="160" w:line="240" w:lineRule="auto"/>
      <w:ind w:left="200"/>
    </w:pPr>
    <w:rPr>
      <w:rFonts w:ascii="Verdana" w:eastAsia="Times New Roman" w:hAnsi="Verdana"/>
      <w:sz w:val="20"/>
      <w:szCs w:val="20"/>
      <w:lang w:val="es-ES"/>
    </w:rPr>
  </w:style>
  <w:style w:type="character" w:styleId="Hipervnculo">
    <w:name w:val="Hyperlink"/>
    <w:uiPriority w:val="99"/>
    <w:rsid w:val="00F044A9"/>
    <w:rPr>
      <w:color w:val="0000FF"/>
      <w:sz w:val="20"/>
      <w:u w:val="single"/>
    </w:rPr>
  </w:style>
  <w:style w:type="paragraph" w:customStyle="1" w:styleId="Normal-TituloTabla">
    <w:name w:val="Normal-Titulo Tabla"/>
    <w:basedOn w:val="Normal"/>
    <w:rsid w:val="00F044A9"/>
    <w:pPr>
      <w:spacing w:before="160" w:after="160" w:line="240" w:lineRule="auto"/>
    </w:pPr>
    <w:rPr>
      <w:rFonts w:ascii="Verdana" w:eastAsia="Times New Roman" w:hAnsi="Verdana"/>
      <w:b/>
      <w:bCs/>
      <w:color w:val="005759"/>
      <w:sz w:val="20"/>
      <w:szCs w:val="20"/>
    </w:rPr>
  </w:style>
  <w:style w:type="character" w:styleId="Textoennegrita">
    <w:name w:val="Strong"/>
    <w:qFormat/>
    <w:rsid w:val="00F044A9"/>
    <w:rPr>
      <w:b/>
      <w:bCs/>
    </w:rPr>
  </w:style>
  <w:style w:type="paragraph" w:customStyle="1" w:styleId="1">
    <w:name w:val="1"/>
    <w:basedOn w:val="Normal"/>
    <w:rsid w:val="00F044A9"/>
    <w:pPr>
      <w:spacing w:after="160" w:line="240" w:lineRule="auto"/>
    </w:pPr>
    <w:rPr>
      <w:rFonts w:ascii="Verdana" w:eastAsia="Times New Roman" w:hAnsi="Verdana"/>
      <w:sz w:val="24"/>
      <w:szCs w:val="24"/>
      <w:lang w:val="en-US"/>
    </w:rPr>
  </w:style>
  <w:style w:type="paragraph" w:styleId="Prrafodelista">
    <w:name w:val="List Paragraph"/>
    <w:basedOn w:val="Normal"/>
    <w:uiPriority w:val="99"/>
    <w:qFormat/>
    <w:rsid w:val="00B51B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1B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AR"/>
    </w:rPr>
  </w:style>
  <w:style w:type="character" w:customStyle="1" w:styleId="eacep1">
    <w:name w:val="eacep1"/>
    <w:rsid w:val="00503175"/>
    <w:rPr>
      <w:color w:val="000000"/>
    </w:rPr>
  </w:style>
  <w:style w:type="character" w:customStyle="1" w:styleId="eordenaceplema1">
    <w:name w:val="eordenaceplema1"/>
    <w:rsid w:val="00503175"/>
    <w:rPr>
      <w:color w:val="0000FF"/>
    </w:rPr>
  </w:style>
  <w:style w:type="character" w:customStyle="1" w:styleId="eabrvnoedit1">
    <w:name w:val="eabrvnoedit1"/>
    <w:rsid w:val="00503175"/>
    <w:rPr>
      <w:color w:val="B3B3B3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A0199"/>
    <w:pPr>
      <w:tabs>
        <w:tab w:val="left" w:pos="1200"/>
        <w:tab w:val="right" w:leader="dot" w:pos="10480"/>
      </w:tabs>
      <w:spacing w:after="100"/>
      <w:ind w:left="440"/>
    </w:pPr>
    <w:rPr>
      <w:rFonts w:ascii="Arial" w:hAnsi="Arial" w:cs="Arial"/>
      <w:bCs/>
      <w:noProof/>
      <w:sz w:val="20"/>
    </w:rPr>
  </w:style>
  <w:style w:type="paragraph" w:customStyle="1" w:styleId="Tabletext">
    <w:name w:val="Tabletext"/>
    <w:basedOn w:val="Normal"/>
    <w:rsid w:val="00057A68"/>
    <w:pPr>
      <w:keepLines/>
      <w:widowControl w:val="0"/>
      <w:spacing w:after="60" w:line="240" w:lineRule="auto"/>
      <w:jc w:val="both"/>
    </w:pPr>
    <w:rPr>
      <w:rFonts w:ascii="Arial" w:eastAsia="Times New Roman" w:hAnsi="Arial"/>
      <w:sz w:val="20"/>
      <w:szCs w:val="20"/>
      <w:lang w:val="es-ES" w:eastAsia="es-ES"/>
    </w:rPr>
  </w:style>
  <w:style w:type="paragraph" w:styleId="TtuloTDC">
    <w:name w:val="TOC Heading"/>
    <w:basedOn w:val="Ttulo1"/>
    <w:next w:val="Normal"/>
    <w:uiPriority w:val="39"/>
    <w:qFormat/>
    <w:rsid w:val="00613FAA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3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3011A"/>
    <w:rPr>
      <w:rFonts w:ascii="Tahoma" w:hAnsi="Tahoma" w:cs="Tahoma"/>
      <w:sz w:val="16"/>
      <w:szCs w:val="16"/>
      <w:lang w:eastAsia="en-US"/>
    </w:rPr>
  </w:style>
  <w:style w:type="paragraph" w:styleId="Textocomentario">
    <w:name w:val="annotation text"/>
    <w:basedOn w:val="Normal"/>
    <w:link w:val="TextocomentarioCar"/>
    <w:uiPriority w:val="99"/>
    <w:semiHidden/>
    <w:rsid w:val="00D7635B"/>
    <w:pPr>
      <w:jc w:val="both"/>
    </w:pPr>
    <w:rPr>
      <w:rFonts w:eastAsia="Times New Roman"/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7635B"/>
    <w:rPr>
      <w:rFonts w:eastAsia="Times New Roman"/>
      <w:lang w:eastAsia="en-US"/>
    </w:rPr>
  </w:style>
  <w:style w:type="paragraph" w:customStyle="1" w:styleId="textotabla">
    <w:name w:val="texto_tabla"/>
    <w:basedOn w:val="Normal"/>
    <w:rsid w:val="0076709E"/>
    <w:pPr>
      <w:spacing w:after="0" w:line="240" w:lineRule="auto"/>
      <w:ind w:firstLine="142"/>
    </w:pPr>
    <w:rPr>
      <w:rFonts w:ascii="Arial Narrow" w:eastAsia="Times New Roman" w:hAnsi="Arial Narrow"/>
      <w:sz w:val="20"/>
      <w:szCs w:val="20"/>
      <w:lang w:val="es-ES" w:eastAsia="es-ES"/>
    </w:rPr>
  </w:style>
  <w:style w:type="paragraph" w:styleId="ndice1">
    <w:name w:val="index 1"/>
    <w:basedOn w:val="Normal"/>
    <w:next w:val="Normal"/>
    <w:autoRedefine/>
    <w:semiHidden/>
    <w:rsid w:val="0076709E"/>
    <w:pPr>
      <w:spacing w:after="0" w:line="240" w:lineRule="auto"/>
      <w:ind w:left="200" w:hanging="200"/>
    </w:pPr>
    <w:rPr>
      <w:rFonts w:ascii="Verdana" w:eastAsia="Times New Roman" w:hAnsi="Verdana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0A69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Fuentedeprrafopredeter"/>
    <w:rsid w:val="00210BD9"/>
  </w:style>
  <w:style w:type="character" w:customStyle="1" w:styleId="a">
    <w:name w:val="a"/>
    <w:basedOn w:val="Fuentedeprrafopredeter"/>
    <w:rsid w:val="00210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40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E48FF5048C02469476F23CE051C455" ma:contentTypeVersion="0" ma:contentTypeDescription="Crear nuevo documento." ma:contentTypeScope="" ma:versionID="63f082dca00fb039ef575d4812ee6c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51302-F8DA-4E6D-AB4A-09979B7207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71F9EF-D48E-40B4-894E-D65BDA7F77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FAAC03-F759-429B-BED9-CBE0AEBA86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2DB8FF-9EFB-4870-AA8F-33D7D357F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Contaduria - Depto. Diseño</Company>
  <LinksUpToDate>false</LinksUpToDate>
  <CharactersWithSpaces>3501</CharactersWithSpaces>
  <SharedDoc>false</SharedDoc>
  <HLinks>
    <vt:vector size="72" baseType="variant">
      <vt:variant>
        <vt:i4>1572918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_Toc335916130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_Toc335916129</vt:lpwstr>
      </vt:variant>
      <vt:variant>
        <vt:i4>1638454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_Toc335916128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_Toc335916127</vt:lpwstr>
      </vt:variant>
      <vt:variant>
        <vt:i4>1638454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_Toc335916126</vt:lpwstr>
      </vt:variant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_Toc335916125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_Toc335916124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_Toc335916123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_Toc335916122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_Toc335916121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_Toc335916120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_Toc335916119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Joaquín González</dc:creator>
  <cp:lastModifiedBy>Home</cp:lastModifiedBy>
  <cp:revision>8</cp:revision>
  <cp:lastPrinted>2024-09-16T13:50:00Z</cp:lastPrinted>
  <dcterms:created xsi:type="dcterms:W3CDTF">2024-10-30T14:37:00Z</dcterms:created>
  <dcterms:modified xsi:type="dcterms:W3CDTF">2024-11-01T13:57:00Z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0x010100E8E48FF5048C02469476F23CE051C455</vt:lpwstr>
  </property>
</Properties>
</file>